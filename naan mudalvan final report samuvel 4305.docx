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FC688">
      <w:pPr>
        <w:pBdr>
          <w:top w:val="thinThickSmallGap" w:color="auto" w:sz="24" w:space="31"/>
          <w:left w:val="thinThickSmallGap" w:color="auto" w:sz="24" w:space="4"/>
          <w:bottom w:val="thickThinSmallGap" w:color="auto" w:sz="24" w:space="1"/>
          <w:right w:val="thickThinSmallGap" w:color="auto" w:sz="24" w:space="4"/>
        </w:pBdr>
        <w:spacing w:line="360" w:lineRule="auto"/>
        <w:ind w:firstLine="1601" w:firstLineChars="500"/>
        <w:jc w:val="both"/>
        <w:rPr>
          <w:rFonts w:hint="default" w:ascii="Times New Roman" w:hAnsi="Times New Roman" w:cs="Times New Roman"/>
          <w:b/>
          <w:bCs/>
          <w:sz w:val="32"/>
          <w:szCs w:val="32"/>
          <w:lang w:val="en-US"/>
        </w:rPr>
      </w:pPr>
    </w:p>
    <w:p w14:paraId="4B85EC70">
      <w:pPr>
        <w:pBdr>
          <w:top w:val="thinThickSmallGap" w:color="auto" w:sz="24" w:space="31"/>
          <w:left w:val="thinThickSmallGap" w:color="auto" w:sz="24" w:space="4"/>
          <w:bottom w:val="thickThinSmallGap" w:color="auto" w:sz="24" w:space="1"/>
          <w:right w:val="thickThinSmallGap" w:color="auto" w:sz="24" w:space="4"/>
        </w:pBdr>
        <w:spacing w:line="360" w:lineRule="auto"/>
        <w:ind w:firstLine="1601" w:firstLineChars="500"/>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rPr>
        <w:t>"TRAFFIC MANAGEMENT SYSTEM"</w:t>
      </w:r>
    </w:p>
    <w:p w14:paraId="1C9EDEE7">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28"/>
          <w:szCs w:val="20"/>
        </w:rPr>
      </w:pPr>
      <w:r>
        <w:rPr>
          <w:rFonts w:hint="default" w:ascii="Times New Roman" w:hAnsi="Times New Roman" w:cs="Times New Roman"/>
          <w:sz w:val="28"/>
          <w:szCs w:val="20"/>
        </w:rPr>
        <w:t>A Project Report</w:t>
      </w:r>
    </w:p>
    <w:p w14:paraId="605E54C4">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28"/>
          <w:szCs w:val="20"/>
        </w:rPr>
      </w:pPr>
      <w:r>
        <w:rPr>
          <w:rFonts w:hint="default" w:ascii="Times New Roman" w:hAnsi="Times New Roman" w:cs="Times New Roman"/>
          <w:sz w:val="28"/>
          <w:szCs w:val="20"/>
        </w:rPr>
        <w:t>submitted in partial fulfillment of the requirements</w:t>
      </w:r>
    </w:p>
    <w:p w14:paraId="1EB74F4A">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sz w:val="28"/>
          <w:szCs w:val="32"/>
        </w:rPr>
      </w:pPr>
      <w:r>
        <w:rPr>
          <w:rFonts w:hint="default" w:ascii="Times New Roman" w:hAnsi="Times New Roman" w:cs="Times New Roman"/>
          <w:sz w:val="28"/>
          <w:szCs w:val="32"/>
        </w:rPr>
        <w:t xml:space="preserve">of </w:t>
      </w:r>
    </w:p>
    <w:p w14:paraId="16047838">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b/>
          <w:bCs/>
          <w:sz w:val="28"/>
          <w:szCs w:val="32"/>
          <w:lang w:val="en-US"/>
        </w:rPr>
      </w:pPr>
      <w:r>
        <w:rPr>
          <w:rFonts w:hint="default" w:ascii="Times New Roman" w:hAnsi="Times New Roman" w:cs="Times New Roman"/>
          <w:b/>
          <w:bCs/>
          <w:sz w:val="28"/>
          <w:szCs w:val="32"/>
          <w:lang w:val="en-US"/>
        </w:rPr>
        <w:t>“AML Fundamental With Cloud Computing And Gen AI”</w:t>
      </w:r>
    </w:p>
    <w:p w14:paraId="6E8E0361">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b/>
          <w:bCs/>
          <w:sz w:val="28"/>
          <w:szCs w:val="28"/>
        </w:rPr>
      </w:pPr>
    </w:p>
    <w:p w14:paraId="018BC566">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“MANGAYARKARASI COLLEGE OF ENGINEERING</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rPr>
        <w:t>MADURAI”</w:t>
      </w:r>
    </w:p>
    <w:p w14:paraId="56134710">
      <w:pPr>
        <w:pBdr>
          <w:top w:val="thinThickSmallGap" w:color="auto" w:sz="24" w:space="31"/>
          <w:left w:val="thinThickSmallGap" w:color="auto" w:sz="24" w:space="4"/>
          <w:bottom w:val="thickThinSmallGap" w:color="auto" w:sz="24" w:space="1"/>
          <w:right w:val="thickThinSmallGap" w:color="auto" w:sz="24" w:space="4"/>
        </w:pBdr>
        <w:spacing w:line="360" w:lineRule="auto"/>
        <w:jc w:val="both"/>
        <w:rPr>
          <w:rFonts w:hint="default" w:ascii="Times New Roman" w:hAnsi="Times New Roman" w:cs="Times New Roman"/>
          <w:sz w:val="28"/>
          <w:szCs w:val="32"/>
        </w:rPr>
      </w:pPr>
    </w:p>
    <w:p w14:paraId="78E6493C">
      <w:pPr>
        <w:pBdr>
          <w:top w:val="thinThickSmallGap" w:color="auto" w:sz="24" w:space="31"/>
          <w:left w:val="thinThickSmallGap" w:color="auto" w:sz="24" w:space="4"/>
          <w:bottom w:val="thickThinSmallGap" w:color="auto" w:sz="24" w:space="1"/>
          <w:right w:val="thickThinSmallGap" w:color="auto" w:sz="24" w:space="4"/>
        </w:pBdr>
        <w:spacing w:line="360" w:lineRule="auto"/>
        <w:ind w:firstLine="4200" w:firstLineChars="1500"/>
        <w:jc w:val="both"/>
        <w:rPr>
          <w:rFonts w:hint="default" w:ascii="Times New Roman" w:hAnsi="Times New Roman" w:cs="Times New Roman"/>
          <w:sz w:val="28"/>
          <w:szCs w:val="32"/>
        </w:rPr>
      </w:pPr>
    </w:p>
    <w:p w14:paraId="79E7468B">
      <w:pPr>
        <w:pBdr>
          <w:top w:val="thinThickSmallGap" w:color="auto" w:sz="24" w:space="31"/>
          <w:left w:val="thinThickSmallGap" w:color="auto" w:sz="24" w:space="4"/>
          <w:bottom w:val="thickThinSmallGap" w:color="auto" w:sz="24" w:space="1"/>
          <w:right w:val="thickThinSmallGap" w:color="auto" w:sz="24" w:space="4"/>
        </w:pBdr>
        <w:spacing w:line="360" w:lineRule="auto"/>
        <w:ind w:firstLine="4200" w:firstLineChars="1500"/>
        <w:jc w:val="both"/>
        <w:rPr>
          <w:rFonts w:hint="default" w:ascii="Times New Roman" w:hAnsi="Times New Roman" w:cs="Times New Roman"/>
          <w:sz w:val="28"/>
          <w:szCs w:val="32"/>
        </w:rPr>
      </w:pPr>
    </w:p>
    <w:p w14:paraId="17481375">
      <w:pPr>
        <w:pBdr>
          <w:top w:val="thinThickSmallGap" w:color="auto" w:sz="24" w:space="31"/>
          <w:left w:val="thinThickSmallGap" w:color="auto" w:sz="24" w:space="4"/>
          <w:bottom w:val="thickThinSmallGap" w:color="auto" w:sz="24" w:space="1"/>
          <w:right w:val="thickThinSmallGap" w:color="auto" w:sz="24" w:space="4"/>
        </w:pBdr>
        <w:spacing w:line="360" w:lineRule="auto"/>
        <w:ind w:firstLine="4200" w:firstLineChars="1500"/>
        <w:jc w:val="both"/>
        <w:rPr>
          <w:rFonts w:hint="default" w:ascii="Times New Roman" w:hAnsi="Times New Roman" w:cs="Times New Roman"/>
          <w:sz w:val="28"/>
          <w:szCs w:val="32"/>
        </w:rPr>
      </w:pPr>
      <w:r>
        <w:rPr>
          <w:rFonts w:hint="default" w:ascii="Times New Roman" w:hAnsi="Times New Roman" w:cs="Times New Roman"/>
          <w:sz w:val="28"/>
          <w:szCs w:val="32"/>
        </w:rPr>
        <w:t>by</w:t>
      </w:r>
    </w:p>
    <w:p w14:paraId="1E8898BD">
      <w:pPr>
        <w:pBdr>
          <w:top w:val="thinThickSmallGap" w:color="auto" w:sz="24" w:space="31"/>
          <w:left w:val="thinThickSmallGap" w:color="auto" w:sz="24" w:space="4"/>
          <w:bottom w:val="thickThinSmallGap" w:color="auto" w:sz="24" w:space="1"/>
          <w:right w:val="thickThinSmallGap" w:color="auto" w:sz="24" w:space="4"/>
        </w:pBd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J.SAMUVEL(aut923821114305)-samuvelj208@gmail.com</w:t>
      </w:r>
    </w:p>
    <w:p w14:paraId="3CAD6B1F">
      <w:pPr>
        <w:pBdr>
          <w:top w:val="thinThickSmallGap" w:color="auto" w:sz="24" w:space="31"/>
          <w:left w:val="thinThickSmallGap" w:color="auto" w:sz="24" w:space="4"/>
          <w:bottom w:val="thickThinSmallGap" w:color="auto" w:sz="24" w:space="1"/>
          <w:right w:val="thickThinSmallGap" w:color="auto" w:sz="24" w:space="4"/>
        </w:pBdr>
        <w:spacing w:line="360" w:lineRule="auto"/>
        <w:jc w:val="left"/>
        <w:rPr>
          <w:rFonts w:hint="default" w:ascii="Times New Roman" w:hAnsi="Times New Roman" w:cs="Times New Roman"/>
          <w:sz w:val="28"/>
          <w:szCs w:val="32"/>
        </w:rPr>
      </w:pP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32"/>
        </w:rPr>
        <w:t xml:space="preserve">Under the Guidance of </w:t>
      </w:r>
    </w:p>
    <w:p w14:paraId="1EA558A9">
      <w:pPr>
        <w:numPr>
          <w:numId w:val="0"/>
        </w:numPr>
        <w:pBdr>
          <w:top w:val="thinThickSmallGap" w:color="auto" w:sz="24" w:space="31"/>
          <w:left w:val="thinThickSmallGap" w:color="auto" w:sz="24" w:space="4"/>
          <w:bottom w:val="thickThinSmallGap" w:color="auto" w:sz="24" w:space="1"/>
          <w:right w:val="thickThinSmallGap" w:color="auto" w:sz="24" w:space="4"/>
        </w:pBdr>
        <w:spacing w:after="120" w:line="360" w:lineRule="auto"/>
        <w:ind w:firstLine="3842" w:firstLineChars="1200"/>
        <w:jc w:val="both"/>
        <w:rPr>
          <w:rFonts w:hint="default" w:ascii="Times New Roman" w:hAnsi="Times New Roman" w:cs="Times New Roman"/>
          <w:b/>
          <w:sz w:val="32"/>
          <w:szCs w:val="32"/>
        </w:rPr>
      </w:pPr>
      <w:r>
        <w:rPr>
          <w:rFonts w:hint="default" w:ascii="Times New Roman" w:hAnsi="Times New Roman" w:cs="Times New Roman"/>
          <w:b/>
          <w:sz w:val="32"/>
          <w:szCs w:val="32"/>
          <w:lang w:val="en-US"/>
        </w:rPr>
        <w:t>P.</w:t>
      </w:r>
      <w:r>
        <w:rPr>
          <w:rFonts w:hint="default" w:ascii="Times New Roman" w:hAnsi="Times New Roman" w:cs="Times New Roman"/>
          <w:b/>
          <w:sz w:val="32"/>
          <w:szCs w:val="32"/>
        </w:rPr>
        <w:t xml:space="preserve">Raja, </w:t>
      </w:r>
    </w:p>
    <w:p w14:paraId="32938C13">
      <w:pPr>
        <w:numPr>
          <w:numId w:val="0"/>
        </w:numPr>
        <w:pBdr>
          <w:top w:val="thinThickSmallGap" w:color="auto" w:sz="24" w:space="31"/>
          <w:left w:val="thinThickSmallGap" w:color="auto" w:sz="24" w:space="4"/>
          <w:bottom w:val="thickThinSmallGap" w:color="auto" w:sz="24" w:space="1"/>
          <w:right w:val="thickThinSmallGap" w:color="auto" w:sz="24" w:space="4"/>
        </w:pBdr>
        <w:spacing w:after="120" w:line="360" w:lineRule="auto"/>
        <w:ind w:firstLine="3362" w:firstLineChars="1050"/>
        <w:jc w:val="both"/>
        <w:rPr>
          <w:rFonts w:hint="default" w:ascii="Times New Roman" w:hAnsi="Times New Roman" w:cs="Times New Roman"/>
          <w:sz w:val="26"/>
          <w:szCs w:val="26"/>
        </w:rPr>
      </w:pPr>
      <w:r>
        <w:rPr>
          <w:rFonts w:hint="default" w:ascii="Times New Roman" w:hAnsi="Times New Roman" w:cs="Times New Roman"/>
          <w:b/>
          <w:sz w:val="32"/>
          <w:szCs w:val="32"/>
        </w:rPr>
        <w:t xml:space="preserve">Master Trainer </w:t>
      </w:r>
    </w:p>
    <w:p w14:paraId="6FA6F3E2">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6"/>
          <w:szCs w:val="26"/>
        </w:rPr>
      </w:pPr>
    </w:p>
    <w:p w14:paraId="0638CE9D">
      <w:pPr>
        <w:pBdr>
          <w:top w:val="thinThickSmallGap" w:color="auto" w:sz="24" w:space="31"/>
          <w:left w:val="thinThickSmallGap" w:color="auto" w:sz="24" w:space="4"/>
          <w:bottom w:val="thickThinSmallGap" w:color="auto" w:sz="24" w:space="1"/>
          <w:right w:val="thickThinSmallGap" w:color="auto" w:sz="24" w:space="4"/>
        </w:pBdr>
        <w:jc w:val="center"/>
        <w:rPr>
          <w:b/>
          <w:bCs/>
          <w:sz w:val="36"/>
          <w:szCs w:val="20"/>
        </w:rPr>
      </w:pPr>
    </w:p>
    <w:p w14:paraId="37E2F930">
      <w:pPr>
        <w:pBdr>
          <w:bottom w:val="single" w:color="auto" w:sz="4" w:space="1"/>
        </w:pBdr>
        <w:spacing w:after="120"/>
        <w:jc w:val="center"/>
      </w:pPr>
      <w:r>
        <w:rPr>
          <w:sz w:val="36"/>
          <w:szCs w:val="20"/>
        </w:rPr>
        <w:br w:type="page"/>
      </w:r>
      <w:r>
        <w:t xml:space="preserve"> </w:t>
      </w:r>
    </w:p>
    <w:p w14:paraId="2A397E02">
      <w:pPr>
        <w:pBdr>
          <w:bottom w:val="single" w:color="auto" w:sz="4" w:space="1"/>
        </w:pBdr>
        <w:spacing w:after="120"/>
        <w:jc w:val="center"/>
        <w:rPr>
          <w:rFonts w:hint="default" w:ascii="Times New Roman" w:hAnsi="Times New Roman" w:cs="Times New Roman"/>
          <w:b/>
          <w:sz w:val="32"/>
          <w:szCs w:val="32"/>
        </w:rPr>
      </w:pPr>
      <w:r>
        <w:rPr>
          <w:rFonts w:hint="default" w:ascii="Times New Roman" w:hAnsi="Times New Roman" w:cs="Times New Roman"/>
          <w:b/>
          <w:sz w:val="32"/>
          <w:szCs w:val="32"/>
        </w:rPr>
        <w:t>ACKNOWLEDGEMENT</w:t>
      </w:r>
    </w:p>
    <w:p w14:paraId="0840C73C">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4890EE94">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63909952">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First I would like to thank </w:t>
      </w:r>
      <w:r>
        <w:rPr>
          <w:rFonts w:hint="default" w:ascii="Times New Roman" w:hAnsi="Times New Roman" w:eastAsia="TimesNewRomanPS-BoldMT" w:cs="Times New Roman"/>
          <w:b/>
          <w:bCs/>
          <w:color w:val="000000"/>
          <w:kern w:val="0"/>
          <w:sz w:val="24"/>
          <w:szCs w:val="24"/>
          <w:lang w:val="en-US" w:eastAsia="zh-CN" w:bidi="ar"/>
        </w:rPr>
        <w:t xml:space="preserve">NAAN MUDHALVAN </w:t>
      </w:r>
      <w:r>
        <w:rPr>
          <w:rFonts w:hint="default" w:ascii="Times New Roman" w:hAnsi="Times New Roman" w:eastAsia="SimSun" w:cs="Times New Roman"/>
          <w:color w:val="000000"/>
          <w:kern w:val="0"/>
          <w:sz w:val="24"/>
          <w:szCs w:val="24"/>
          <w:lang w:val="en-US" w:eastAsia="zh-CN" w:bidi="ar"/>
        </w:rPr>
        <w:t xml:space="preserve">team for giving me the opportunity to </w:t>
      </w:r>
    </w:p>
    <w:p w14:paraId="5B2C681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do the project within the organization. </w:t>
      </w:r>
    </w:p>
    <w:p w14:paraId="2D870B31">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5CD8D4D5">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 also would like to thank </w:t>
      </w:r>
      <w:r>
        <w:rPr>
          <w:rFonts w:hint="default" w:ascii="Times New Roman" w:hAnsi="Times New Roman" w:eastAsia="TimesNewRomanPS-BoldMT" w:cs="Times New Roman"/>
          <w:b/>
          <w:bCs/>
          <w:color w:val="000000"/>
          <w:kern w:val="0"/>
          <w:sz w:val="24"/>
          <w:szCs w:val="24"/>
          <w:lang w:val="en-US" w:eastAsia="zh-CN" w:bidi="ar"/>
        </w:rPr>
        <w:t xml:space="preserve">Mr. P. RAJA Master Trainer </w:t>
      </w:r>
      <w:r>
        <w:rPr>
          <w:rFonts w:hint="default" w:ascii="Times New Roman" w:hAnsi="Times New Roman" w:eastAsia="SimSun" w:cs="Times New Roman"/>
          <w:color w:val="000000"/>
          <w:kern w:val="0"/>
          <w:sz w:val="24"/>
          <w:szCs w:val="24"/>
          <w:lang w:val="en-US" w:eastAsia="zh-CN" w:bidi="ar"/>
        </w:rPr>
        <w:t xml:space="preserve">with their patience and openness </w:t>
      </w:r>
    </w:p>
    <w:p w14:paraId="4FDDEC20">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they created an enjoyable working environment. It is indeed with a great sense of pleasure </w:t>
      </w:r>
    </w:p>
    <w:p w14:paraId="5DF7F742">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immense sense of gratitude that I acknowledge the help of these individuals. </w:t>
      </w:r>
    </w:p>
    <w:p w14:paraId="181257AD">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wish to convey our heartfelt thanks to our Secretary </w:t>
      </w:r>
      <w:r>
        <w:rPr>
          <w:rFonts w:hint="default" w:ascii="Times New Roman" w:hAnsi="Times New Roman" w:eastAsia="TimesNewRomanPS-BoldMT" w:cs="Times New Roman"/>
          <w:b/>
          <w:bCs/>
          <w:color w:val="000000"/>
          <w:kern w:val="0"/>
          <w:sz w:val="24"/>
          <w:szCs w:val="24"/>
          <w:lang w:val="en-US" w:eastAsia="zh-CN" w:bidi="ar"/>
        </w:rPr>
        <w:t>Dr. P. ASHOK KUMAR M.A.</w:t>
      </w:r>
      <w:r>
        <w:rPr>
          <w:rFonts w:hint="default" w:ascii="Times New Roman" w:hAnsi="Times New Roman" w:eastAsia="SimSun" w:cs="Times New Roman"/>
          <w:color w:val="000000"/>
          <w:kern w:val="0"/>
          <w:sz w:val="24"/>
          <w:szCs w:val="24"/>
          <w:lang w:val="en-US" w:eastAsia="zh-CN" w:bidi="ar"/>
        </w:rPr>
        <w:t xml:space="preserve">, </w:t>
      </w:r>
    </w:p>
    <w:p w14:paraId="23C8F67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M.Ed., B.G.L., </w:t>
      </w:r>
      <w:r>
        <w:rPr>
          <w:rFonts w:hint="default" w:ascii="Times New Roman" w:hAnsi="Times New Roman" w:eastAsia="SimSun" w:cs="Times New Roman"/>
          <w:color w:val="000000"/>
          <w:kern w:val="0"/>
          <w:sz w:val="24"/>
          <w:szCs w:val="24"/>
          <w:lang w:val="en-US" w:eastAsia="zh-CN" w:bidi="ar"/>
        </w:rPr>
        <w:t xml:space="preserve">who always blessed us to give best. </w:t>
      </w:r>
    </w:p>
    <w:p w14:paraId="0A58A998">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2C275897">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heartily express our profound gratitude to our Managing Director </w:t>
      </w:r>
      <w:r>
        <w:rPr>
          <w:rFonts w:hint="default" w:ascii="Times New Roman" w:hAnsi="Times New Roman" w:eastAsia="TimesNewRomanPS-BoldMT" w:cs="Times New Roman"/>
          <w:b/>
          <w:bCs/>
          <w:color w:val="000000"/>
          <w:kern w:val="0"/>
          <w:sz w:val="24"/>
          <w:szCs w:val="24"/>
          <w:lang w:val="en-US" w:eastAsia="zh-CN" w:bidi="ar"/>
        </w:rPr>
        <w:t xml:space="preserve">Er. A. SHAKTHI </w:t>
      </w:r>
    </w:p>
    <w:p w14:paraId="22EFAEF1">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PRANESH B.E., M.B.A., </w:t>
      </w:r>
      <w:r>
        <w:rPr>
          <w:rFonts w:hint="default" w:ascii="Times New Roman" w:hAnsi="Times New Roman" w:eastAsia="SimSun" w:cs="Times New Roman"/>
          <w:color w:val="000000"/>
          <w:kern w:val="0"/>
          <w:sz w:val="24"/>
          <w:szCs w:val="24"/>
          <w:lang w:val="en-US" w:eastAsia="zh-CN" w:bidi="ar"/>
        </w:rPr>
        <w:t xml:space="preserve">for the constant support. </w:t>
      </w:r>
    </w:p>
    <w:p w14:paraId="072D7B05">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69C6D89A">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highly thankful to the Principal </w:t>
      </w:r>
      <w:r>
        <w:rPr>
          <w:rFonts w:hint="default" w:ascii="Times New Roman" w:hAnsi="Times New Roman" w:eastAsia="TimesNewRomanPS-BoldMT" w:cs="Times New Roman"/>
          <w:b/>
          <w:bCs/>
          <w:color w:val="000000"/>
          <w:kern w:val="0"/>
          <w:sz w:val="24"/>
          <w:szCs w:val="24"/>
          <w:lang w:val="en-US" w:eastAsia="zh-CN" w:bidi="ar"/>
        </w:rPr>
        <w:t xml:space="preserve">Dr. J. KARTHIKEYAN M.E., Ph.D., </w:t>
      </w:r>
      <w:r>
        <w:rPr>
          <w:rFonts w:hint="default" w:ascii="Times New Roman" w:hAnsi="Times New Roman" w:eastAsia="SimSun" w:cs="Times New Roman"/>
          <w:color w:val="000000"/>
          <w:kern w:val="0"/>
          <w:sz w:val="24"/>
          <w:szCs w:val="24"/>
          <w:lang w:val="en-US" w:eastAsia="zh-CN" w:bidi="ar"/>
        </w:rPr>
        <w:t xml:space="preserve">for the </w:t>
      </w:r>
    </w:p>
    <w:p w14:paraId="1D20226A">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facilities provided to accomplish this internship. </w:t>
      </w:r>
    </w:p>
    <w:p w14:paraId="1407A675">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7642F8B8">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would like to thank my Head of the Department </w:t>
      </w:r>
      <w:r>
        <w:rPr>
          <w:rFonts w:hint="default" w:ascii="Times New Roman" w:hAnsi="Times New Roman" w:eastAsia="TimesNewRomanPS-BoldMT" w:cs="Times New Roman"/>
          <w:b/>
          <w:bCs/>
          <w:color w:val="000000"/>
          <w:kern w:val="0"/>
          <w:sz w:val="24"/>
          <w:szCs w:val="24"/>
          <w:lang w:val="en-US" w:eastAsia="zh-CN" w:bidi="ar"/>
        </w:rPr>
        <w:t xml:space="preserve">Dr. B. VINOTH M.E., Ph.D., </w:t>
      </w:r>
      <w:r>
        <w:rPr>
          <w:rFonts w:hint="default" w:ascii="Times New Roman" w:hAnsi="Times New Roman" w:eastAsia="SimSun" w:cs="Times New Roman"/>
          <w:color w:val="000000"/>
          <w:kern w:val="0"/>
          <w:sz w:val="24"/>
          <w:szCs w:val="24"/>
          <w:lang w:val="en-US" w:eastAsia="zh-CN" w:bidi="ar"/>
        </w:rPr>
        <w:t xml:space="preserve">for his </w:t>
      </w:r>
    </w:p>
    <w:p w14:paraId="55B5F1AE">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constructive criticism throughout my internship. We extremely great full to my department </w:t>
      </w:r>
    </w:p>
    <w:p w14:paraId="5E53C0C2">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staff members and friend</w:t>
      </w:r>
    </w:p>
    <w:p w14:paraId="256638DE">
      <w:pPr>
        <w:spacing w:after="120" w:line="360" w:lineRule="auto"/>
        <w:jc w:val="both"/>
        <w:rPr>
          <w:rFonts w:hint="default" w:ascii="Times New Roman" w:hAnsi="Times New Roman" w:cs="Times New Roman"/>
          <w:sz w:val="24"/>
          <w:szCs w:val="24"/>
        </w:rPr>
      </w:pPr>
    </w:p>
    <w:p w14:paraId="282FA058">
      <w:pPr>
        <w:autoSpaceDE w:val="0"/>
        <w:autoSpaceDN w:val="0"/>
        <w:adjustRightInd w:val="0"/>
        <w:spacing w:after="20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Calibri" w:cs="Times New Roman"/>
          <w:b w:val="0"/>
          <w:bCs w:val="0"/>
          <w:i w:val="0"/>
          <w:iCs w:val="0"/>
          <w:color w:val="auto"/>
          <w:sz w:val="24"/>
          <w:szCs w:val="24"/>
          <w:highlight w:val="none"/>
          <w:vertAlign w:val="baseline"/>
          <w:lang w:val="en-US" w:eastAsia="en-US"/>
        </w:rPr>
        <w:t xml:space="preserve"> </w:t>
      </w:r>
    </w:p>
    <w:p w14:paraId="2FE89E62">
      <w:pPr>
        <w:autoSpaceDE w:val="0"/>
        <w:autoSpaceDN w:val="0"/>
        <w:adjustRightInd w:val="0"/>
        <w:spacing w:line="360" w:lineRule="auto"/>
        <w:jc w:val="both"/>
      </w:pPr>
    </w:p>
    <w:p w14:paraId="2A02921D">
      <w:pPr>
        <w:pStyle w:val="4"/>
        <w:pBdr>
          <w:bottom w:val="single" w:color="auto" w:sz="4" w:space="1"/>
        </w:pBdr>
        <w:tabs>
          <w:tab w:val="center" w:pos="6660"/>
        </w:tabs>
        <w:spacing w:after="120"/>
        <w:jc w:val="center"/>
        <w:rPr>
          <w:b/>
          <w:bCs/>
          <w:sz w:val="24"/>
          <w:szCs w:val="24"/>
        </w:rPr>
      </w:pPr>
      <w:r>
        <w:rPr>
          <w:sz w:val="24"/>
          <w:szCs w:val="24"/>
        </w:rPr>
        <w:br w:type="page"/>
      </w:r>
    </w:p>
    <w:p w14:paraId="79921CBA">
      <w:pPr>
        <w:pStyle w:val="4"/>
        <w:pBdr>
          <w:bottom w:val="single" w:color="auto" w:sz="4" w:space="1"/>
        </w:pBdr>
        <w:tabs>
          <w:tab w:val="center" w:pos="6660"/>
        </w:tabs>
        <w:spacing w:after="120"/>
        <w:jc w:val="center"/>
        <w:rPr>
          <w:b/>
          <w:bCs/>
          <w:i w:val="0"/>
          <w:iCs w:val="0"/>
          <w:sz w:val="24"/>
          <w:szCs w:val="24"/>
        </w:rPr>
      </w:pPr>
    </w:p>
    <w:p w14:paraId="77D94608">
      <w:pPr>
        <w:pStyle w:val="4"/>
        <w:pBdr>
          <w:bottom w:val="single" w:color="auto" w:sz="4" w:space="1"/>
        </w:pBdr>
        <w:tabs>
          <w:tab w:val="center" w:pos="6660"/>
        </w:tabs>
        <w:spacing w:after="120"/>
        <w:jc w:val="center"/>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ABSTRACT of the Project</w:t>
      </w:r>
    </w:p>
    <w:p w14:paraId="30B3B898">
      <w:pPr>
        <w:spacing w:after="120"/>
        <w:jc w:val="both"/>
        <w:rPr>
          <w:b/>
          <w:sz w:val="28"/>
          <w:szCs w:val="28"/>
        </w:rPr>
      </w:pPr>
    </w:p>
    <w:p w14:paraId="2C5270C5">
      <w:pPr>
        <w:spacing w:after="120" w:line="360" w:lineRule="auto"/>
        <w:ind w:firstLine="288"/>
        <w:jc w:val="both"/>
        <w:rPr>
          <w:rFonts w:hint="default" w:ascii="Times New Roman" w:hAnsi="Times New Roman" w:cs="Times New Roman"/>
          <w:sz w:val="24"/>
          <w:szCs w:val="24"/>
        </w:rPr>
      </w:pPr>
    </w:p>
    <w:p w14:paraId="2664E22B">
      <w:pPr>
        <w:spacing w:after="120" w:line="360" w:lineRule="auto"/>
        <w:ind w:firstLine="288"/>
        <w:jc w:val="both"/>
        <w:rPr>
          <w:rFonts w:hint="default" w:ascii="Times New Roman" w:hAnsi="Times New Roman" w:cs="Times New Roman"/>
          <w:sz w:val="24"/>
          <w:szCs w:val="24"/>
        </w:rPr>
      </w:pPr>
      <w:r>
        <w:rPr>
          <w:rFonts w:hint="default" w:ascii="Times New Roman" w:hAnsi="Times New Roman" w:cs="Times New Roman"/>
          <w:sz w:val="24"/>
          <w:szCs w:val="24"/>
        </w:rPr>
        <w:t>Traffic congestion is a pressing issue in urban areas worldwide, leading to increased fuel consumption, air pollution, and commuting time. Traditional traffic management systems often rely on static signals and limited real-time data, which cannot effectively adapt to unpredictable traffic conditions. This paper proposes an AI-based Traffic Management System (AI-TMS) that leverages machine learning algorithms, computer vision, and real-time data from IoT-enabled devices to dynamically control and optimize traffic flow.</w:t>
      </w:r>
    </w:p>
    <w:p w14:paraId="49260D1E">
      <w:pPr>
        <w:spacing w:after="120" w:line="360" w:lineRule="auto"/>
        <w:ind w:firstLine="288"/>
        <w:jc w:val="both"/>
        <w:rPr>
          <w:rFonts w:hint="default" w:ascii="Times New Roman" w:hAnsi="Times New Roman" w:cs="Times New Roman"/>
          <w:sz w:val="24"/>
          <w:szCs w:val="24"/>
        </w:rPr>
      </w:pPr>
    </w:p>
    <w:p w14:paraId="386D9517">
      <w:pPr>
        <w:spacing w:after="120" w:line="360" w:lineRule="auto"/>
        <w:ind w:firstLine="288"/>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AI-TMS uses deep learning models to analyze live traffic feeds and predict congestion patterns, allowing for proactive adjustments in traffic signal timing and routing. Additionally, the system incorporates real-time data from sources like GPS, traffic sensors, and cameras, improving decision-making accuracy. </w:t>
      </w:r>
    </w:p>
    <w:p w14:paraId="1F90772A">
      <w:pPr>
        <w:spacing w:after="120" w:line="360" w:lineRule="auto"/>
        <w:ind w:firstLine="288"/>
        <w:jc w:val="both"/>
        <w:rPr>
          <w:rFonts w:hint="default" w:ascii="Times New Roman" w:hAnsi="Times New Roman" w:cs="Times New Roman"/>
          <w:sz w:val="24"/>
          <w:szCs w:val="24"/>
        </w:rPr>
      </w:pPr>
      <w:r>
        <w:rPr>
          <w:rFonts w:hint="default" w:ascii="Times New Roman" w:hAnsi="Times New Roman" w:cs="Times New Roman"/>
          <w:sz w:val="24"/>
          <w:szCs w:val="24"/>
        </w:rPr>
        <w:t>Through simulations and case studies, we demonstrate how AI-TMS reduces congestion, shortens commute times, and minimizes environmental impact. This approach shows potential as a scalable solution for intelligent urban traffic management, offering a foundation for the future integration of autonomous vehicles and smart city initiatives.</w:t>
      </w:r>
    </w:p>
    <w:p w14:paraId="3D39BCD8">
      <w:pPr>
        <w:spacing w:after="120" w:line="360" w:lineRule="auto"/>
        <w:ind w:firstLine="288"/>
        <w:jc w:val="both"/>
      </w:pPr>
    </w:p>
    <w:p w14:paraId="42C7832F">
      <w:pPr>
        <w:spacing w:after="120" w:line="360" w:lineRule="auto"/>
        <w:ind w:firstLine="288"/>
        <w:jc w:val="both"/>
      </w:pPr>
    </w:p>
    <w:p w14:paraId="70B2DB73">
      <w:pPr>
        <w:spacing w:after="120" w:line="360" w:lineRule="auto"/>
        <w:ind w:firstLine="288"/>
        <w:jc w:val="both"/>
      </w:pPr>
    </w:p>
    <w:p w14:paraId="499D148E">
      <w:pPr>
        <w:spacing w:after="120" w:line="360" w:lineRule="auto"/>
        <w:ind w:firstLine="288"/>
        <w:jc w:val="both"/>
      </w:pPr>
    </w:p>
    <w:p w14:paraId="29E5F3C4">
      <w:pPr>
        <w:spacing w:after="120" w:line="360" w:lineRule="auto"/>
        <w:ind w:firstLine="288"/>
        <w:jc w:val="both"/>
      </w:pPr>
    </w:p>
    <w:p w14:paraId="58829AA6">
      <w:pPr>
        <w:spacing w:after="120" w:line="360" w:lineRule="auto"/>
        <w:ind w:firstLine="288"/>
        <w:jc w:val="both"/>
      </w:pPr>
    </w:p>
    <w:p w14:paraId="1A10F581">
      <w:pPr>
        <w:spacing w:after="120" w:line="360" w:lineRule="auto"/>
        <w:jc w:val="both"/>
      </w:pPr>
    </w:p>
    <w:p w14:paraId="6C863E73">
      <w:pPr>
        <w:pBdr>
          <w:bottom w:val="single" w:color="auto" w:sz="4" w:space="1"/>
        </w:pBdr>
        <w:spacing w:after="120" w:line="360" w:lineRule="auto"/>
        <w:jc w:val="center"/>
        <w:rPr>
          <w:b/>
          <w:sz w:val="28"/>
          <w:szCs w:val="28"/>
        </w:rPr>
      </w:pPr>
    </w:p>
    <w:p w14:paraId="18B4EB0B">
      <w:pPr>
        <w:pBdr>
          <w:bottom w:val="single" w:color="auto" w:sz="4" w:space="1"/>
        </w:pBdr>
        <w:spacing w:after="120" w:line="360" w:lineRule="auto"/>
        <w:jc w:val="center"/>
        <w:rPr>
          <w:b/>
          <w:sz w:val="28"/>
          <w:szCs w:val="28"/>
        </w:rPr>
      </w:pPr>
    </w:p>
    <w:p w14:paraId="2C1C9DAB">
      <w:pPr>
        <w:pBdr>
          <w:bottom w:val="single" w:color="auto" w:sz="4" w:space="1"/>
        </w:pBdr>
        <w:spacing w:after="12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TABLE OF CONTENTS</w:t>
      </w:r>
    </w:p>
    <w:p w14:paraId="6171DD88">
      <w:pPr>
        <w:tabs>
          <w:tab w:val="right" w:pos="1134"/>
          <w:tab w:val="left" w:pos="1418"/>
          <w:tab w:val="right" w:leader="dot" w:pos="8221"/>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t>Abstract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3</w:t>
      </w:r>
    </w:p>
    <w:p w14:paraId="0A9D3601">
      <w:pPr>
        <w:tabs>
          <w:tab w:val="right" w:pos="1134"/>
          <w:tab w:val="left" w:pos="1418"/>
          <w:tab w:val="right" w:leader="dot" w:pos="8221"/>
        </w:tabs>
        <w:jc w:val="both"/>
        <w:rPr>
          <w:rFonts w:hint="default" w:ascii="Times New Roman" w:hAnsi="Times New Roman" w:cs="Times New Roman"/>
          <w:sz w:val="24"/>
          <w:szCs w:val="24"/>
        </w:rPr>
      </w:pP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4</w:t>
      </w:r>
      <w:r>
        <w:rPr>
          <w:rFonts w:hint="default" w:ascii="Times New Roman" w:hAnsi="Times New Roman" w:cs="Times New Roman"/>
          <w:sz w:val="24"/>
          <w:szCs w:val="24"/>
        </w:rPr>
        <w:tab/>
      </w:r>
    </w:p>
    <w:p w14:paraId="0D7F907B">
      <w:pPr>
        <w:tabs>
          <w:tab w:val="right" w:pos="1134"/>
          <w:tab w:val="left" w:pos="1418"/>
          <w:tab w:val="right" w:leader="dot" w:pos="8221"/>
        </w:tabs>
        <w:jc w:val="both"/>
        <w:rPr>
          <w:rFonts w:hint="default" w:ascii="Times New Roman" w:hAnsi="Times New Roman" w:cs="Times New Roman"/>
          <w:sz w:val="24"/>
          <w:szCs w:val="24"/>
        </w:rPr>
      </w:pPr>
      <w:r>
        <w:rPr>
          <w:rFonts w:hint="default" w:ascii="Times New Roman" w:hAnsi="Times New Roman" w:cs="Times New Roman"/>
          <w:sz w:val="24"/>
          <w:szCs w:val="24"/>
        </w:rPr>
        <w:t>List of Tables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5 </w:t>
      </w:r>
      <w:r>
        <w:rPr>
          <w:rFonts w:hint="default" w:ascii="Times New Roman" w:hAnsi="Times New Roman" w:cs="Times New Roman"/>
          <w:sz w:val="24"/>
          <w:szCs w:val="24"/>
        </w:rPr>
        <w:tab/>
      </w:r>
    </w:p>
    <w:p w14:paraId="6D26011A">
      <w:pPr>
        <w:tabs>
          <w:tab w:val="right" w:pos="1134"/>
          <w:tab w:val="left" w:pos="1418"/>
          <w:tab w:val="right" w:leader="dot" w:pos="8221"/>
        </w:tabs>
        <w:jc w:val="both"/>
        <w:rPr>
          <w:rFonts w:hint="default" w:ascii="Times New Roman" w:hAnsi="Times New Roman" w:cs="Times New Roman"/>
          <w:b/>
          <w:bCs/>
          <w:sz w:val="24"/>
          <w:szCs w:val="24"/>
        </w:rPr>
      </w:pPr>
    </w:p>
    <w:p w14:paraId="02B0F0CE">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1. </w:t>
      </w:r>
      <w:r>
        <w:rPr>
          <w:rFonts w:hint="default" w:ascii="Times New Roman" w:hAnsi="Times New Roman" w:cs="Times New Roman"/>
          <w:sz w:val="24"/>
          <w:szCs w:val="24"/>
        </w:rPr>
        <w:tab/>
      </w:r>
      <w:r>
        <w:rPr>
          <w:rFonts w:hint="default" w:ascii="Times New Roman" w:hAnsi="Times New Roman" w:cs="Times New Roman"/>
          <w:b/>
          <w:bCs/>
          <w:sz w:val="24"/>
          <w:szCs w:val="24"/>
        </w:rPr>
        <w:t>Introduction</w:t>
      </w:r>
    </w:p>
    <w:p w14:paraId="52B5EC8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1.1</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Problem Statement </w:t>
      </w:r>
    </w:p>
    <w:p w14:paraId="4C09B88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1.2</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Motivation</w:t>
      </w:r>
    </w:p>
    <w:p w14:paraId="59A93609">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1.3</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Objectives</w:t>
      </w:r>
    </w:p>
    <w:p w14:paraId="0639E2AA">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1.4.       Scope of the Project</w:t>
      </w:r>
    </w:p>
    <w:p w14:paraId="7BC0E930">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2. </w:t>
      </w:r>
      <w:r>
        <w:rPr>
          <w:rFonts w:hint="default" w:ascii="Times New Roman" w:hAnsi="Times New Roman" w:cs="Times New Roman"/>
          <w:sz w:val="24"/>
          <w:szCs w:val="24"/>
        </w:rPr>
        <w:tab/>
      </w:r>
      <w:r>
        <w:rPr>
          <w:rFonts w:hint="default" w:ascii="Times New Roman" w:hAnsi="Times New Roman" w:cs="Times New Roman"/>
          <w:b/>
          <w:bCs/>
          <w:sz w:val="24"/>
          <w:szCs w:val="24"/>
        </w:rPr>
        <w:t>Literature Survey</w:t>
      </w:r>
    </w:p>
    <w:p w14:paraId="461C3240">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3. </w:t>
      </w:r>
      <w:r>
        <w:rPr>
          <w:rFonts w:hint="default" w:ascii="Times New Roman" w:hAnsi="Times New Roman" w:cs="Times New Roman"/>
          <w:sz w:val="24"/>
          <w:szCs w:val="24"/>
        </w:rPr>
        <w:tab/>
      </w:r>
      <w:r>
        <w:rPr>
          <w:rFonts w:hint="default" w:ascii="Times New Roman" w:hAnsi="Times New Roman" w:cs="Times New Roman"/>
          <w:b/>
          <w:bCs/>
          <w:sz w:val="24"/>
          <w:szCs w:val="24"/>
        </w:rPr>
        <w:t>Proposed Methodology</w:t>
      </w:r>
    </w:p>
    <w:p w14:paraId="0AEB031B">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4. </w:t>
      </w:r>
      <w:r>
        <w:rPr>
          <w:rFonts w:hint="default" w:ascii="Times New Roman" w:hAnsi="Times New Roman" w:cs="Times New Roman"/>
          <w:sz w:val="24"/>
          <w:szCs w:val="24"/>
        </w:rPr>
        <w:tab/>
      </w:r>
      <w:r>
        <w:rPr>
          <w:rFonts w:hint="default" w:ascii="Times New Roman" w:hAnsi="Times New Roman" w:cs="Times New Roman"/>
          <w:b/>
          <w:bCs/>
          <w:sz w:val="24"/>
          <w:szCs w:val="24"/>
        </w:rPr>
        <w:t xml:space="preserve">Implementation and Results </w:t>
      </w:r>
    </w:p>
    <w:p w14:paraId="2A003C53">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5. </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Discussion and Conclusion </w:t>
      </w:r>
    </w:p>
    <w:p w14:paraId="10B5FF75">
      <w:pPr>
        <w:tabs>
          <w:tab w:val="right" w:pos="1134"/>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r>
        <w:rPr>
          <w:rFonts w:hint="default" w:ascii="Times New Roman" w:hAnsi="Times New Roman" w:cs="Times New Roman"/>
          <w:sz w:val="24"/>
          <w:szCs w:val="24"/>
        </w:rPr>
        <w:tab/>
      </w:r>
    </w:p>
    <w:p w14:paraId="3C44EA2B">
      <w:pPr>
        <w:spacing w:after="120"/>
        <w:ind w:left="1260" w:hanging="1260"/>
        <w:rPr>
          <w:rFonts w:hint="default" w:ascii="Times New Roman" w:hAnsi="Times New Roman" w:cs="Times New Roman"/>
          <w:b/>
          <w:bCs/>
          <w:sz w:val="24"/>
          <w:szCs w:val="24"/>
        </w:rPr>
      </w:pPr>
    </w:p>
    <w:p w14:paraId="6DC8C956">
      <w:pPr>
        <w:spacing w:after="120"/>
        <w:ind w:left="1260" w:hanging="1260"/>
        <w:rPr>
          <w:rFonts w:hint="default" w:ascii="Times New Roman" w:hAnsi="Times New Roman" w:cs="Times New Roman"/>
          <w:b/>
          <w:sz w:val="28"/>
          <w:szCs w:val="28"/>
        </w:rPr>
      </w:pPr>
      <w:r>
        <w:rPr>
          <w:rFonts w:hint="default" w:ascii="Times New Roman" w:hAnsi="Times New Roman" w:cs="Times New Roman"/>
          <w:b/>
          <w:sz w:val="28"/>
          <w:szCs w:val="28"/>
        </w:rPr>
        <w:t>LIST OF FIGURES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4AF68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030962A">
            <w:pPr>
              <w:spacing w:after="120"/>
              <w:rPr>
                <w:rFonts w:hint="default" w:ascii="Times New Roman" w:hAnsi="Times New Roman" w:cs="Times New Roman"/>
                <w:b/>
                <w:sz w:val="24"/>
                <w:szCs w:val="24"/>
              </w:rPr>
            </w:pPr>
          </w:p>
          <w:p w14:paraId="6B6848FB">
            <w:pPr>
              <w:spacing w:after="120"/>
              <w:ind w:firstLine="120" w:firstLineChars="5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SNO:</w:t>
            </w:r>
          </w:p>
        </w:tc>
        <w:tc>
          <w:tcPr>
            <w:tcW w:w="6736" w:type="dxa"/>
          </w:tcPr>
          <w:p w14:paraId="12B538CA">
            <w:pPr>
              <w:spacing w:after="120"/>
              <w:rPr>
                <w:rFonts w:hint="default" w:ascii="Times New Roman" w:hAnsi="Times New Roman" w:cs="Times New Roman"/>
                <w:b/>
                <w:sz w:val="24"/>
                <w:szCs w:val="24"/>
              </w:rPr>
            </w:pPr>
          </w:p>
          <w:p w14:paraId="725440C0">
            <w:pPr>
              <w:spacing w:after="120"/>
              <w:ind w:firstLine="2281" w:firstLineChars="95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TITLE OF FIGURES </w:t>
            </w:r>
          </w:p>
        </w:tc>
        <w:tc>
          <w:tcPr>
            <w:tcW w:w="885" w:type="dxa"/>
          </w:tcPr>
          <w:p w14:paraId="186BE756">
            <w:pPr>
              <w:spacing w:after="120"/>
              <w:jc w:val="center"/>
              <w:rPr>
                <w:rFonts w:hint="default" w:ascii="Times New Roman" w:hAnsi="Times New Roman" w:cs="Times New Roman"/>
                <w:b/>
                <w:sz w:val="24"/>
                <w:szCs w:val="24"/>
              </w:rPr>
            </w:pPr>
            <w:r>
              <w:rPr>
                <w:rFonts w:hint="default" w:ascii="Times New Roman" w:hAnsi="Times New Roman" w:cs="Times New Roman"/>
                <w:b/>
                <w:sz w:val="24"/>
                <w:szCs w:val="24"/>
              </w:rPr>
              <w:t>Page No.</w:t>
            </w:r>
          </w:p>
        </w:tc>
      </w:tr>
      <w:tr w14:paraId="448F3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72D15901">
            <w:pPr>
              <w:numPr>
                <w:ilvl w:val="0"/>
                <w:numId w:val="2"/>
              </w:numPr>
              <w:spacing w:after="120" w:line="240" w:lineRule="auto"/>
              <w:rPr>
                <w:rFonts w:hint="default" w:ascii="Times New Roman" w:hAnsi="Times New Roman" w:cs="Times New Roman"/>
                <w:b/>
                <w:sz w:val="24"/>
                <w:szCs w:val="24"/>
              </w:rPr>
            </w:pPr>
          </w:p>
        </w:tc>
        <w:tc>
          <w:tcPr>
            <w:tcW w:w="6736" w:type="dxa"/>
          </w:tcPr>
          <w:p w14:paraId="57A3A9A1">
            <w:pPr>
              <w:spacing w:after="12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for traffic management system</w:t>
            </w:r>
          </w:p>
        </w:tc>
        <w:tc>
          <w:tcPr>
            <w:tcW w:w="885" w:type="dxa"/>
          </w:tcPr>
          <w:p w14:paraId="19C1E4E4">
            <w:pPr>
              <w:spacing w:after="120"/>
              <w:ind w:firstLine="120" w:firstLineChars="5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20</w:t>
            </w:r>
          </w:p>
        </w:tc>
      </w:tr>
      <w:tr w14:paraId="48B6C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41220B60">
            <w:pPr>
              <w:numPr>
                <w:ilvl w:val="0"/>
                <w:numId w:val="2"/>
              </w:numPr>
              <w:spacing w:after="120" w:line="240" w:lineRule="auto"/>
              <w:rPr>
                <w:rFonts w:hint="default" w:ascii="Times New Roman" w:hAnsi="Times New Roman" w:cs="Times New Roman"/>
                <w:b/>
                <w:sz w:val="24"/>
                <w:szCs w:val="24"/>
              </w:rPr>
            </w:pPr>
          </w:p>
        </w:tc>
        <w:tc>
          <w:tcPr>
            <w:tcW w:w="6736" w:type="dxa"/>
          </w:tcPr>
          <w:p w14:paraId="1C73FCB9">
            <w:pPr>
              <w:spacing w:after="1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Implementation of traffic management code</w:t>
            </w:r>
          </w:p>
        </w:tc>
        <w:tc>
          <w:tcPr>
            <w:tcW w:w="885" w:type="dxa"/>
          </w:tcPr>
          <w:p w14:paraId="31CFF7CF">
            <w:pPr>
              <w:spacing w:after="120"/>
              <w:ind w:firstLine="120" w:firstLineChars="5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24</w:t>
            </w:r>
          </w:p>
        </w:tc>
      </w:tr>
      <w:tr w14:paraId="20DB6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F531AC9">
            <w:pPr>
              <w:numPr>
                <w:ilvl w:val="0"/>
                <w:numId w:val="2"/>
              </w:numPr>
              <w:autoSpaceDE w:val="0"/>
              <w:autoSpaceDN w:val="0"/>
              <w:adjustRightInd w:val="0"/>
              <w:spacing w:after="120" w:line="240" w:lineRule="auto"/>
              <w:rPr>
                <w:rFonts w:hint="default" w:ascii="Times New Roman" w:hAnsi="Times New Roman" w:cs="Times New Roman"/>
                <w:b/>
                <w:sz w:val="24"/>
                <w:szCs w:val="24"/>
              </w:rPr>
            </w:pPr>
          </w:p>
        </w:tc>
        <w:tc>
          <w:tcPr>
            <w:tcW w:w="6736" w:type="dxa"/>
          </w:tcPr>
          <w:p w14:paraId="1D467C6C">
            <w:pPr>
              <w:autoSpaceDE w:val="0"/>
              <w:autoSpaceDN w:val="0"/>
              <w:adjustRightInd w:val="0"/>
              <w:spacing w:after="12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accuracy</w:t>
            </w:r>
          </w:p>
        </w:tc>
        <w:tc>
          <w:tcPr>
            <w:tcW w:w="885" w:type="dxa"/>
          </w:tcPr>
          <w:p w14:paraId="6D86163A">
            <w:pPr>
              <w:autoSpaceDE w:val="0"/>
              <w:autoSpaceDN w:val="0"/>
              <w:adjustRightInd w:val="0"/>
              <w:spacing w:after="120"/>
              <w:ind w:firstLine="120" w:firstLineChars="5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25</w:t>
            </w:r>
          </w:p>
        </w:tc>
      </w:tr>
      <w:tr w14:paraId="688EBEE1">
        <w:tblPrEx>
          <w:tblCellMar>
            <w:top w:w="0" w:type="dxa"/>
            <w:left w:w="108" w:type="dxa"/>
            <w:bottom w:w="0" w:type="dxa"/>
            <w:right w:w="108" w:type="dxa"/>
          </w:tblCellMar>
        </w:tblPrEx>
        <w:trPr>
          <w:jc w:val="center"/>
        </w:trPr>
        <w:tc>
          <w:tcPr>
            <w:tcW w:w="1306" w:type="dxa"/>
          </w:tcPr>
          <w:p w14:paraId="29731091">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tcPr>
          <w:p w14:paraId="224C644C">
            <w:pPr>
              <w:autoSpaceDE w:val="0"/>
              <w:autoSpaceDN w:val="0"/>
              <w:adjustRightInd w:val="0"/>
              <w:spacing w:after="1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Traffic management decision</w:t>
            </w:r>
          </w:p>
        </w:tc>
        <w:tc>
          <w:tcPr>
            <w:tcW w:w="885" w:type="dxa"/>
          </w:tcPr>
          <w:p w14:paraId="6CB6D61B">
            <w:pPr>
              <w:autoSpaceDE w:val="0"/>
              <w:autoSpaceDN w:val="0"/>
              <w:adjustRightInd w:val="0"/>
              <w:spacing w:after="120"/>
              <w:ind w:firstLine="120" w:firstLineChars="5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25</w:t>
            </w:r>
          </w:p>
        </w:tc>
      </w:tr>
      <w:tr w14:paraId="3222D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B66BC1D">
            <w:pPr>
              <w:numPr>
                <w:ilvl w:val="0"/>
                <w:numId w:val="2"/>
              </w:numPr>
              <w:autoSpaceDE w:val="0"/>
              <w:autoSpaceDN w:val="0"/>
              <w:adjustRightInd w:val="0"/>
              <w:spacing w:after="120" w:line="240" w:lineRule="auto"/>
              <w:jc w:val="both"/>
              <w:rPr>
                <w:rFonts w:hint="default" w:ascii="Times New Roman" w:hAnsi="Times New Roman" w:cs="Times New Roman"/>
                <w:b/>
                <w:sz w:val="24"/>
                <w:szCs w:val="24"/>
              </w:rPr>
            </w:pPr>
          </w:p>
        </w:tc>
        <w:tc>
          <w:tcPr>
            <w:tcW w:w="6736" w:type="dxa"/>
          </w:tcPr>
          <w:p w14:paraId="022D24DB">
            <w:pPr>
              <w:autoSpaceDE w:val="0"/>
              <w:autoSpaceDN w:val="0"/>
              <w:adjustRightInd w:val="0"/>
              <w:spacing w:after="1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Traffic management decision output</w:t>
            </w:r>
          </w:p>
        </w:tc>
        <w:tc>
          <w:tcPr>
            <w:tcW w:w="885" w:type="dxa"/>
          </w:tcPr>
          <w:p w14:paraId="11B71C10">
            <w:pPr>
              <w:autoSpaceDE w:val="0"/>
              <w:autoSpaceDN w:val="0"/>
              <w:adjustRightInd w:val="0"/>
              <w:spacing w:after="120"/>
              <w:ind w:firstLine="120" w:firstLineChars="5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25</w:t>
            </w:r>
          </w:p>
        </w:tc>
      </w:tr>
    </w:tbl>
    <w:p w14:paraId="2407DE2E">
      <w:pPr>
        <w:spacing w:after="120"/>
        <w:jc w:val="both"/>
        <w:rPr>
          <w:rFonts w:hint="default" w:ascii="Times New Roman" w:hAnsi="Times New Roman" w:cs="Times New Roman"/>
          <w:sz w:val="24"/>
          <w:szCs w:val="24"/>
        </w:rPr>
      </w:pPr>
    </w:p>
    <w:p w14:paraId="0E5FCB08">
      <w:pPr>
        <w:spacing w:after="120"/>
        <w:jc w:val="both"/>
        <w:rPr>
          <w:rFonts w:hint="default" w:ascii="Times New Roman" w:hAnsi="Times New Roman" w:cs="Times New Roman"/>
          <w:b/>
          <w:bCs/>
          <w:sz w:val="24"/>
          <w:szCs w:val="24"/>
        </w:rPr>
      </w:pPr>
    </w:p>
    <w:p w14:paraId="3623AE83">
      <w:pPr>
        <w:spacing w:after="120"/>
        <w:jc w:val="both"/>
        <w:rPr>
          <w:rFonts w:hint="default" w:ascii="Times New Roman" w:hAnsi="Times New Roman" w:cs="Times New Roman"/>
          <w:b/>
          <w:bCs/>
          <w:sz w:val="24"/>
          <w:szCs w:val="24"/>
        </w:rPr>
      </w:pPr>
    </w:p>
    <w:p w14:paraId="50491BC8">
      <w:pPr>
        <w:spacing w:after="120"/>
        <w:jc w:val="both"/>
        <w:rPr>
          <w:rFonts w:hint="default" w:ascii="Times New Roman" w:hAnsi="Times New Roman" w:cs="Times New Roman"/>
          <w:b/>
          <w:bCs/>
          <w:sz w:val="24"/>
          <w:szCs w:val="24"/>
        </w:rPr>
      </w:pPr>
    </w:p>
    <w:p w14:paraId="3AE1C08D">
      <w:pPr>
        <w:spacing w:after="120"/>
        <w:jc w:val="both"/>
        <w:rPr>
          <w:rFonts w:hint="default" w:ascii="Times New Roman" w:hAnsi="Times New Roman" w:cs="Times New Roman"/>
          <w:b/>
          <w:bCs/>
          <w:sz w:val="24"/>
          <w:szCs w:val="24"/>
        </w:rPr>
      </w:pPr>
    </w:p>
    <w:p w14:paraId="5A7A421B">
      <w:pPr>
        <w:spacing w:after="120"/>
        <w:jc w:val="both"/>
        <w:rPr>
          <w:rFonts w:hint="default" w:ascii="Times New Roman" w:hAnsi="Times New Roman" w:cs="Times New Roman"/>
          <w:b/>
          <w:bCs/>
          <w:sz w:val="24"/>
          <w:szCs w:val="24"/>
        </w:rPr>
      </w:pPr>
      <w:bookmarkStart w:id="0" w:name="_GoBack"/>
    </w:p>
    <w:bookmarkEnd w:id="0"/>
    <w:p w14:paraId="729A0FE4">
      <w:pPr>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LIST OF TABLES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4DF57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2BA8DAA3">
            <w:pPr>
              <w:spacing w:after="12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SNO:</w:t>
            </w:r>
          </w:p>
        </w:tc>
        <w:tc>
          <w:tcPr>
            <w:tcW w:w="6736" w:type="dxa"/>
          </w:tcPr>
          <w:p w14:paraId="0BB90BF2">
            <w:pPr>
              <w:spacing w:after="120"/>
              <w:ind w:firstLine="2101" w:firstLineChars="750"/>
              <w:jc w:val="both"/>
              <w:rPr>
                <w:rFonts w:hint="default" w:ascii="Times New Roman" w:hAnsi="Times New Roman" w:cs="Times New Roman"/>
                <w:b/>
                <w:bCs/>
                <w:sz w:val="28"/>
                <w:szCs w:val="28"/>
              </w:rPr>
            </w:pPr>
            <w:r>
              <w:rPr>
                <w:rFonts w:hint="default" w:ascii="Times New Roman" w:hAnsi="Times New Roman" w:cs="Times New Roman"/>
                <w:b/>
                <w:bCs/>
                <w:sz w:val="28"/>
                <w:szCs w:val="28"/>
              </w:rPr>
              <w:t>LIST OF TABLES</w:t>
            </w:r>
          </w:p>
          <w:p w14:paraId="2D9035A3">
            <w:pPr>
              <w:spacing w:after="120"/>
              <w:jc w:val="both"/>
              <w:rPr>
                <w:rFonts w:hint="default" w:ascii="Times New Roman" w:hAnsi="Times New Roman" w:cs="Times New Roman"/>
                <w:b/>
                <w:sz w:val="28"/>
                <w:szCs w:val="28"/>
              </w:rPr>
            </w:pPr>
          </w:p>
        </w:tc>
        <w:tc>
          <w:tcPr>
            <w:tcW w:w="885" w:type="dxa"/>
          </w:tcPr>
          <w:p w14:paraId="3FE8FE0B">
            <w:pPr>
              <w:spacing w:after="120"/>
              <w:jc w:val="both"/>
              <w:rPr>
                <w:rFonts w:hint="default" w:ascii="Times New Roman" w:hAnsi="Times New Roman" w:cs="Times New Roman"/>
                <w:b/>
                <w:sz w:val="28"/>
                <w:szCs w:val="28"/>
              </w:rPr>
            </w:pPr>
            <w:r>
              <w:rPr>
                <w:rFonts w:hint="default" w:ascii="Times New Roman" w:hAnsi="Times New Roman" w:cs="Times New Roman"/>
                <w:b/>
                <w:sz w:val="28"/>
                <w:szCs w:val="28"/>
              </w:rPr>
              <w:t>Page No.</w:t>
            </w:r>
          </w:p>
        </w:tc>
      </w:tr>
      <w:tr w14:paraId="2BE88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14526A3F">
            <w:pPr>
              <w:spacing w:after="120"/>
              <w:ind w:firstLine="360" w:firstLineChars="15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w:t>
            </w:r>
          </w:p>
        </w:tc>
        <w:tc>
          <w:tcPr>
            <w:tcW w:w="6736" w:type="dxa"/>
          </w:tcPr>
          <w:p w14:paraId="529ADC75">
            <w:pPr>
              <w:spacing w:after="12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w:t>
            </w:r>
          </w:p>
        </w:tc>
        <w:tc>
          <w:tcPr>
            <w:tcW w:w="885" w:type="dxa"/>
          </w:tcPr>
          <w:p w14:paraId="0B202649">
            <w:pPr>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6</w:t>
            </w:r>
          </w:p>
        </w:tc>
      </w:tr>
      <w:tr w14:paraId="4822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C28E01A">
            <w:pPr>
              <w:spacing w:after="120"/>
              <w:ind w:firstLine="360" w:firstLineChars="15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w:t>
            </w:r>
          </w:p>
        </w:tc>
        <w:tc>
          <w:tcPr>
            <w:tcW w:w="6736" w:type="dxa"/>
          </w:tcPr>
          <w:p w14:paraId="1769C81D">
            <w:pPr>
              <w:spacing w:after="12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Survey</w:t>
            </w:r>
          </w:p>
        </w:tc>
        <w:tc>
          <w:tcPr>
            <w:tcW w:w="885" w:type="dxa"/>
          </w:tcPr>
          <w:p w14:paraId="730E6508">
            <w:pPr>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9</w:t>
            </w:r>
          </w:p>
        </w:tc>
      </w:tr>
      <w:tr w14:paraId="0B9CE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236DC674">
            <w:pPr>
              <w:autoSpaceDE w:val="0"/>
              <w:autoSpaceDN w:val="0"/>
              <w:adjustRightInd w:val="0"/>
              <w:spacing w:after="120"/>
              <w:ind w:firstLine="360" w:firstLineChars="15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3</w:t>
            </w:r>
          </w:p>
        </w:tc>
        <w:tc>
          <w:tcPr>
            <w:tcW w:w="6736" w:type="dxa"/>
          </w:tcPr>
          <w:p w14:paraId="4B84076C">
            <w:pPr>
              <w:autoSpaceDE w:val="0"/>
              <w:autoSpaceDN w:val="0"/>
              <w:adjustRightInd w:val="0"/>
              <w:spacing w:after="12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Proposed Methodology</w:t>
            </w:r>
          </w:p>
        </w:tc>
        <w:tc>
          <w:tcPr>
            <w:tcW w:w="885" w:type="dxa"/>
          </w:tcPr>
          <w:p w14:paraId="0AE640C0">
            <w:pPr>
              <w:autoSpaceDE w:val="0"/>
              <w:autoSpaceDN w:val="0"/>
              <w:adjustRightInd w:val="0"/>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20</w:t>
            </w:r>
          </w:p>
        </w:tc>
      </w:tr>
      <w:tr w14:paraId="5F5D6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04D5F471">
            <w:pPr>
              <w:autoSpaceDE w:val="0"/>
              <w:autoSpaceDN w:val="0"/>
              <w:adjustRightInd w:val="0"/>
              <w:spacing w:after="120"/>
              <w:ind w:firstLine="360" w:firstLineChars="15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4</w:t>
            </w:r>
          </w:p>
        </w:tc>
        <w:tc>
          <w:tcPr>
            <w:tcW w:w="6736" w:type="dxa"/>
          </w:tcPr>
          <w:p w14:paraId="06642899">
            <w:pPr>
              <w:autoSpaceDE w:val="0"/>
              <w:autoSpaceDN w:val="0"/>
              <w:adjustRightInd w:val="0"/>
              <w:spacing w:after="12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Implementation And Result</w:t>
            </w:r>
          </w:p>
        </w:tc>
        <w:tc>
          <w:tcPr>
            <w:tcW w:w="885" w:type="dxa"/>
          </w:tcPr>
          <w:p w14:paraId="30F9BC86">
            <w:pPr>
              <w:autoSpaceDE w:val="0"/>
              <w:autoSpaceDN w:val="0"/>
              <w:adjustRightInd w:val="0"/>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24</w:t>
            </w:r>
          </w:p>
        </w:tc>
      </w:tr>
      <w:tr w14:paraId="2CF2C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1FB81C3">
            <w:pPr>
              <w:autoSpaceDE w:val="0"/>
              <w:autoSpaceDN w:val="0"/>
              <w:adjustRightInd w:val="0"/>
              <w:spacing w:after="120"/>
              <w:ind w:firstLine="360" w:firstLineChars="15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5</w:t>
            </w:r>
          </w:p>
        </w:tc>
        <w:tc>
          <w:tcPr>
            <w:tcW w:w="6736" w:type="dxa"/>
          </w:tcPr>
          <w:p w14:paraId="4DBDF5C6">
            <w:pPr>
              <w:autoSpaceDE w:val="0"/>
              <w:autoSpaceDN w:val="0"/>
              <w:adjustRightInd w:val="0"/>
              <w:spacing w:after="12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Discussion And Conclusion</w:t>
            </w:r>
          </w:p>
        </w:tc>
        <w:tc>
          <w:tcPr>
            <w:tcW w:w="885" w:type="dxa"/>
          </w:tcPr>
          <w:p w14:paraId="126A6E07">
            <w:pPr>
              <w:autoSpaceDE w:val="0"/>
              <w:autoSpaceDN w:val="0"/>
              <w:adjustRightInd w:val="0"/>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27</w:t>
            </w:r>
          </w:p>
        </w:tc>
      </w:tr>
      <w:tr w14:paraId="224C5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09CE4689">
            <w:pPr>
              <w:spacing w:after="120"/>
              <w:ind w:firstLine="360" w:firstLineChars="15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6</w:t>
            </w:r>
          </w:p>
        </w:tc>
        <w:tc>
          <w:tcPr>
            <w:tcW w:w="6736" w:type="dxa"/>
          </w:tcPr>
          <w:p w14:paraId="6ECEF120">
            <w:pPr>
              <w:spacing w:after="12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References</w:t>
            </w:r>
          </w:p>
        </w:tc>
        <w:tc>
          <w:tcPr>
            <w:tcW w:w="885" w:type="dxa"/>
          </w:tcPr>
          <w:p w14:paraId="3A8D60DD">
            <w:pPr>
              <w:spacing w:after="12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33</w:t>
            </w:r>
          </w:p>
        </w:tc>
      </w:tr>
    </w:tbl>
    <w:p w14:paraId="3A79EFEC">
      <w:pPr>
        <w:spacing w:after="120"/>
        <w:rPr>
          <w:rFonts w:hint="default" w:ascii="Times New Roman" w:hAnsi="Times New Roman" w:cs="Times New Roman"/>
          <w:sz w:val="24"/>
          <w:szCs w:val="24"/>
        </w:rPr>
      </w:pPr>
    </w:p>
    <w:p w14:paraId="49D09CFD">
      <w:pPr>
        <w:spacing w:before="100" w:beforeAutospacing="1" w:after="100" w:afterAutospacing="1" w:line="360" w:lineRule="auto"/>
        <w:jc w:val="center"/>
        <w:rPr>
          <w:rFonts w:ascii="Times New Roman" w:hAnsi="Times New Roman"/>
          <w:b/>
          <w:color w:val="000000"/>
          <w:sz w:val="32"/>
          <w:szCs w:val="32"/>
        </w:rPr>
      </w:pPr>
    </w:p>
    <w:p w14:paraId="41D6DE25">
      <w:pPr>
        <w:spacing w:before="100" w:beforeAutospacing="1" w:after="40" w:line="360" w:lineRule="auto"/>
        <w:rPr>
          <w:rFonts w:ascii="Times New Roman" w:hAnsi="Times New Roman"/>
          <w:b/>
          <w:color w:val="000000"/>
          <w:sz w:val="32"/>
          <w:szCs w:val="32"/>
        </w:rPr>
      </w:pPr>
    </w:p>
    <w:p w14:paraId="7C94634D">
      <w:pPr>
        <w:spacing w:before="100" w:beforeAutospacing="1" w:after="40" w:line="360" w:lineRule="auto"/>
        <w:rPr>
          <w:rFonts w:ascii="Times New Roman" w:hAnsi="Times New Roman"/>
          <w:b/>
          <w:color w:val="000000"/>
          <w:sz w:val="32"/>
          <w:szCs w:val="32"/>
        </w:rPr>
      </w:pPr>
    </w:p>
    <w:p w14:paraId="0D8968A7">
      <w:pPr>
        <w:spacing w:before="100" w:beforeAutospacing="1" w:after="40" w:line="360" w:lineRule="auto"/>
        <w:rPr>
          <w:rFonts w:ascii="Times New Roman" w:hAnsi="Times New Roman"/>
          <w:b/>
          <w:color w:val="000000"/>
          <w:sz w:val="32"/>
          <w:szCs w:val="32"/>
        </w:rPr>
      </w:pPr>
    </w:p>
    <w:p w14:paraId="6291901A">
      <w:pPr>
        <w:spacing w:before="100" w:beforeAutospacing="1" w:after="40" w:line="360" w:lineRule="auto"/>
        <w:rPr>
          <w:rFonts w:ascii="Times New Roman" w:hAnsi="Times New Roman"/>
          <w:b/>
          <w:color w:val="000000"/>
          <w:sz w:val="32"/>
          <w:szCs w:val="32"/>
        </w:rPr>
      </w:pPr>
    </w:p>
    <w:p w14:paraId="339DA3F1">
      <w:pPr>
        <w:spacing w:before="100" w:beforeAutospacing="1" w:after="40" w:line="360" w:lineRule="auto"/>
        <w:rPr>
          <w:rFonts w:ascii="Times New Roman" w:hAnsi="Times New Roman"/>
          <w:b/>
          <w:color w:val="000000"/>
          <w:sz w:val="32"/>
          <w:szCs w:val="32"/>
        </w:rPr>
      </w:pPr>
    </w:p>
    <w:p w14:paraId="03DCADD4">
      <w:pPr>
        <w:spacing w:before="100" w:beforeAutospacing="1" w:after="40" w:line="360" w:lineRule="auto"/>
        <w:rPr>
          <w:rFonts w:ascii="Times New Roman" w:hAnsi="Times New Roman"/>
          <w:b/>
          <w:color w:val="000000"/>
          <w:sz w:val="32"/>
          <w:szCs w:val="32"/>
        </w:rPr>
      </w:pPr>
    </w:p>
    <w:p w14:paraId="15DABF01">
      <w:pPr>
        <w:spacing w:before="100" w:beforeAutospacing="1" w:after="40" w:line="360" w:lineRule="auto"/>
        <w:rPr>
          <w:rFonts w:ascii="Times New Roman" w:hAnsi="Times New Roman"/>
          <w:b/>
          <w:color w:val="000000"/>
          <w:sz w:val="32"/>
          <w:szCs w:val="32"/>
        </w:rPr>
      </w:pPr>
    </w:p>
    <w:p w14:paraId="7537E9B6">
      <w:pPr>
        <w:spacing w:before="100" w:beforeAutospacing="1" w:after="40" w:line="360" w:lineRule="auto"/>
        <w:rPr>
          <w:rFonts w:ascii="Times New Roman" w:hAnsi="Times New Roman"/>
          <w:b/>
          <w:color w:val="000000"/>
          <w:sz w:val="32"/>
          <w:szCs w:val="32"/>
        </w:rPr>
      </w:pPr>
    </w:p>
    <w:p w14:paraId="2898AF96">
      <w:pPr>
        <w:spacing w:before="100" w:beforeAutospacing="1" w:after="40" w:line="360" w:lineRule="auto"/>
        <w:rPr>
          <w:rFonts w:ascii="Times New Roman" w:hAnsi="Times New Roman"/>
          <w:b/>
          <w:color w:val="000000"/>
          <w:sz w:val="32"/>
          <w:szCs w:val="32"/>
        </w:rPr>
      </w:pPr>
    </w:p>
    <w:p w14:paraId="6FFBCB87">
      <w:pPr>
        <w:spacing w:before="100" w:beforeAutospacing="1" w:after="40" w:line="360" w:lineRule="auto"/>
        <w:jc w:val="cente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CHAPTER 1</w:t>
      </w:r>
    </w:p>
    <w:p w14:paraId="49A7573B">
      <w:pPr>
        <w:spacing w:before="100" w:beforeAutospacing="1" w:after="40" w:line="360" w:lineRule="auto"/>
        <w:jc w:val="center"/>
        <w:rPr>
          <w:rFonts w:hint="default" w:ascii="Times New Roman" w:hAnsi="Times New Roman" w:cs="Times New Roman"/>
          <w:b/>
          <w:color w:val="000000"/>
          <w:sz w:val="32"/>
          <w:szCs w:val="32"/>
        </w:rPr>
      </w:pPr>
      <w:r>
        <w:rPr>
          <w:rFonts w:hint="default" w:ascii="Times New Roman" w:hAnsi="Times New Roman" w:cs="Times New Roman"/>
          <w:b/>
          <w:bCs/>
          <w:color w:val="000000"/>
          <w:sz w:val="32"/>
          <w:szCs w:val="32"/>
        </w:rPr>
        <w:t>Introduction</w:t>
      </w:r>
    </w:p>
    <w:p w14:paraId="3B25C36B">
      <w:pPr>
        <w:pStyle w:val="19"/>
        <w:numPr>
          <w:ilvl w:val="1"/>
          <w:numId w:val="3"/>
        </w:numPr>
        <w:spacing w:line="360" w:lineRule="auto"/>
        <w:rPr>
          <w:rFonts w:hint="default" w:ascii="Times New Roman" w:hAnsi="Times New Roman" w:cs="Times New Roman"/>
        </w:rPr>
      </w:pPr>
      <w:r>
        <w:rPr>
          <w:rFonts w:hint="default" w:ascii="Times New Roman" w:hAnsi="Times New Roman" w:cs="Times New Roman"/>
          <w:b/>
          <w:bCs/>
          <w:sz w:val="28"/>
          <w:szCs w:val="28"/>
        </w:rPr>
        <w:t>Problem Statement:</w:t>
      </w:r>
      <w:r>
        <w:rPr>
          <w:rFonts w:hint="default" w:ascii="Times New Roman" w:hAnsi="Times New Roman" w:cs="Times New Roman"/>
        </w:rPr>
        <w:t xml:space="preserve"> </w:t>
      </w:r>
    </w:p>
    <w:p w14:paraId="5032373A">
      <w:pPr>
        <w:pStyle w:val="19"/>
        <w:numPr>
          <w:ilvl w:val="0"/>
          <w:numId w:val="0"/>
        </w:numPr>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With rapid urbanization and a growing number of vehicles, traffic congestion has become a critical issue in cities worldwide. Current traffic management systems often rely on fixed-timing signals and limited real-time data, which are ineffective in handling unpredictable traffic conditions. This leads to frequent traffic jams, increased travel times, high fuel consumption, and elevated air pollution levels. Traditional systems lack the ability to dynamically adapt to changing traffic patterns or respond to emergencies, creating inefficiencies that impact economic productivity and quality of life</w:t>
      </w:r>
    </w:p>
    <w:p w14:paraId="7211C304">
      <w:pPr>
        <w:pStyle w:val="19"/>
        <w:numPr>
          <w:ilvl w:val="1"/>
          <w:numId w:val="3"/>
        </w:numPr>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Motivation:</w:t>
      </w:r>
      <w:r>
        <w:rPr>
          <w:rFonts w:hint="default" w:ascii="Times New Roman" w:hAnsi="Times New Roman" w:cs="Times New Roman"/>
          <w:sz w:val="28"/>
          <w:szCs w:val="28"/>
        </w:rPr>
        <w:t xml:space="preserve"> </w:t>
      </w:r>
    </w:p>
    <w:p w14:paraId="437308A4">
      <w:pPr>
        <w:pStyle w:val="19"/>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motivation for developing an AI-based Traffic Management System (AI-TMS) stems from the increasing challenges that urban areas face due to rapid population growth, rising vehicle ownership, and insufficient infrastructure. Traffic congestion is a pervasive problem that has severe implications for both individuals and society. Lengthy commute times, higher rates of fuel consumption, increased air pollution, and heightened accident risks are just a few of the consequences that result from inadequate traffic management.</w:t>
      </w:r>
    </w:p>
    <w:p w14:paraId="30D984FC">
      <w:pPr>
        <w:pStyle w:val="19"/>
        <w:numPr>
          <w:ilvl w:val="1"/>
          <w:numId w:val="3"/>
        </w:numPr>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Objective:</w:t>
      </w:r>
      <w:r>
        <w:rPr>
          <w:rFonts w:hint="default" w:ascii="Times New Roman" w:hAnsi="Times New Roman" w:cs="Times New Roman"/>
          <w:sz w:val="28"/>
          <w:szCs w:val="28"/>
        </w:rPr>
        <w:t xml:space="preserve"> </w:t>
      </w:r>
    </w:p>
    <w:p w14:paraId="3AF8E5E6">
      <w:pPr>
        <w:pStyle w:val="19"/>
        <w:numPr>
          <w:ilvl w:val="0"/>
          <w:numId w:val="0"/>
        </w:numPr>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primary objective of the AI-based Traffic Management System (AI-TMS) is to develop 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intelligent, adaptive, and real-time traffic management solution that improves the efficiency of urban transportation networks. Specifically, the objectives are:</w:t>
      </w:r>
    </w:p>
    <w:p w14:paraId="0D10C04C">
      <w:pPr>
        <w:pStyle w:val="19"/>
        <w:numPr>
          <w:ilvl w:val="0"/>
          <w:numId w:val="0"/>
        </w:numPr>
        <w:spacing w:line="360" w:lineRule="auto"/>
        <w:ind w:leftChars="300"/>
        <w:rPr>
          <w:rFonts w:hint="default" w:ascii="Times New Roman" w:hAnsi="Times New Roman" w:cs="Times New Roman"/>
          <w:sz w:val="24"/>
          <w:szCs w:val="24"/>
        </w:rPr>
      </w:pPr>
    </w:p>
    <w:p w14:paraId="195573BF">
      <w:pPr>
        <w:pStyle w:val="19"/>
        <w:numPr>
          <w:ilvl w:val="0"/>
          <w:numId w:val="4"/>
        </w:numPr>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Optimize Traffic Flow:</w:t>
      </w:r>
      <w:r>
        <w:rPr>
          <w:rFonts w:hint="default" w:ascii="Times New Roman" w:hAnsi="Times New Roman" w:cs="Times New Roman"/>
          <w:sz w:val="24"/>
          <w:szCs w:val="24"/>
        </w:rPr>
        <w:t xml:space="preserve"> Use AI algorithms to analyze real-time data and dynamically adjust traffic signals and routing to minimize congestion, reduce waiting times, and enhance traffic flow.</w:t>
      </w:r>
    </w:p>
    <w:p w14:paraId="690BD764">
      <w:pPr>
        <w:pStyle w:val="19"/>
        <w:numPr>
          <w:ilvl w:val="0"/>
          <w:numId w:val="0"/>
        </w:numPr>
        <w:spacing w:line="360" w:lineRule="auto"/>
        <w:ind w:left="660" w:leftChars="300" w:firstLine="0" w:firstLineChars="0"/>
        <w:rPr>
          <w:rFonts w:hint="default" w:ascii="Times New Roman" w:hAnsi="Times New Roman" w:cs="Times New Roman"/>
          <w:sz w:val="24"/>
          <w:szCs w:val="24"/>
        </w:rPr>
      </w:pPr>
    </w:p>
    <w:p w14:paraId="0167ECB9">
      <w:pPr>
        <w:pStyle w:val="19"/>
        <w:numPr>
          <w:ilvl w:val="0"/>
          <w:numId w:val="0"/>
        </w:numPr>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rPr>
        <w:t>Reduce Environmental Impact:</w:t>
      </w:r>
      <w:r>
        <w:rPr>
          <w:rFonts w:hint="default" w:ascii="Times New Roman" w:hAnsi="Times New Roman" w:cs="Times New Roman"/>
          <w:sz w:val="24"/>
          <w:szCs w:val="24"/>
        </w:rPr>
        <w:t xml:space="preserve"> Decrease fuel consumption and lower emissions by reducing idle times and optimizing vehicle movement, contributing to a more sustainable urban environment.</w:t>
      </w:r>
    </w:p>
    <w:p w14:paraId="644BCD06">
      <w:pPr>
        <w:pStyle w:val="19"/>
        <w:numPr>
          <w:ilvl w:val="0"/>
          <w:numId w:val="0"/>
        </w:numPr>
        <w:spacing w:line="360" w:lineRule="auto"/>
        <w:ind w:left="660" w:leftChars="300" w:firstLine="0" w:firstLineChars="0"/>
        <w:rPr>
          <w:rFonts w:hint="default" w:ascii="Times New Roman" w:hAnsi="Times New Roman" w:cs="Times New Roman"/>
        </w:rPr>
      </w:pPr>
    </w:p>
    <w:p w14:paraId="0E01ABDE">
      <w:pPr>
        <w:pStyle w:val="19"/>
        <w:numPr>
          <w:ilvl w:val="0"/>
          <w:numId w:val="0"/>
        </w:numPr>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Enhance Road Safety:</w:t>
      </w:r>
      <w:r>
        <w:rPr>
          <w:rFonts w:hint="default" w:ascii="Times New Roman" w:hAnsi="Times New Roman" w:cs="Times New Roman"/>
          <w:sz w:val="24"/>
          <w:szCs w:val="24"/>
        </w:rPr>
        <w:t xml:space="preserve"> Predict traffic patterns and manage unexpected events such as accidents, enabling timely interventions that minimize disruptions and improve overall road safety.</w:t>
      </w:r>
    </w:p>
    <w:p w14:paraId="563E506D">
      <w:pPr>
        <w:pStyle w:val="19"/>
        <w:numPr>
          <w:ilvl w:val="0"/>
          <w:numId w:val="0"/>
        </w:numPr>
        <w:spacing w:line="360" w:lineRule="auto"/>
        <w:ind w:left="660" w:leftChars="300" w:firstLine="0" w:firstLineChars="0"/>
        <w:rPr>
          <w:rFonts w:hint="default" w:ascii="Times New Roman" w:hAnsi="Times New Roman" w:cs="Times New Roman"/>
          <w:sz w:val="24"/>
          <w:szCs w:val="24"/>
        </w:rPr>
      </w:pPr>
    </w:p>
    <w:p w14:paraId="55D9B199">
      <w:pPr>
        <w:pStyle w:val="19"/>
        <w:numPr>
          <w:ilvl w:val="0"/>
          <w:numId w:val="0"/>
        </w:numPr>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Fonts w:hint="default" w:ascii="Times New Roman" w:hAnsi="Times New Roman" w:cs="Times New Roman"/>
          <w:b/>
          <w:bCs/>
          <w:sz w:val="24"/>
          <w:szCs w:val="24"/>
        </w:rPr>
        <w:t xml:space="preserve">Improve Commuter Experience: </w:t>
      </w:r>
      <w:r>
        <w:rPr>
          <w:rFonts w:hint="default" w:ascii="Times New Roman" w:hAnsi="Times New Roman" w:cs="Times New Roman"/>
          <w:sz w:val="24"/>
          <w:szCs w:val="24"/>
        </w:rPr>
        <w:t>Shorten travel times and reduce stress for commuters by providing efficient routing, thereby improving the overall quality of life.</w:t>
      </w:r>
    </w:p>
    <w:p w14:paraId="6F93BFF1">
      <w:pPr>
        <w:pStyle w:val="19"/>
        <w:numPr>
          <w:ilvl w:val="0"/>
          <w:numId w:val="0"/>
        </w:numPr>
        <w:spacing w:line="360" w:lineRule="auto"/>
        <w:rPr>
          <w:sz w:val="28"/>
          <w:szCs w:val="28"/>
        </w:rPr>
      </w:pPr>
    </w:p>
    <w:p w14:paraId="075ACD9A">
      <w:pPr>
        <w:pStyle w:val="19"/>
        <w:numPr>
          <w:ilvl w:val="0"/>
          <w:numId w:val="0"/>
        </w:numPr>
        <w:spacing w:line="360" w:lineRule="auto"/>
        <w:rPr>
          <w:sz w:val="28"/>
          <w:szCs w:val="28"/>
        </w:rPr>
      </w:pPr>
    </w:p>
    <w:p w14:paraId="2032D8B2">
      <w:pPr>
        <w:pStyle w:val="19"/>
        <w:numPr>
          <w:ilvl w:val="0"/>
          <w:numId w:val="0"/>
        </w:numPr>
        <w:spacing w:line="360" w:lineRule="auto"/>
        <w:rPr>
          <w:sz w:val="28"/>
          <w:szCs w:val="28"/>
        </w:rPr>
      </w:pPr>
    </w:p>
    <w:p w14:paraId="74E607DD">
      <w:pPr>
        <w:pStyle w:val="19"/>
        <w:numPr>
          <w:ilvl w:val="0"/>
          <w:numId w:val="0"/>
        </w:numPr>
        <w:spacing w:line="360" w:lineRule="auto"/>
        <w:rPr>
          <w:sz w:val="28"/>
          <w:szCs w:val="28"/>
        </w:rPr>
      </w:pPr>
    </w:p>
    <w:p w14:paraId="3198FE19">
      <w:pPr>
        <w:pStyle w:val="19"/>
        <w:numPr>
          <w:ilvl w:val="0"/>
          <w:numId w:val="0"/>
        </w:numPr>
        <w:spacing w:line="360" w:lineRule="auto"/>
        <w:rPr>
          <w:sz w:val="28"/>
          <w:szCs w:val="28"/>
        </w:rPr>
      </w:pPr>
    </w:p>
    <w:p w14:paraId="17B4791B">
      <w:pPr>
        <w:pStyle w:val="19"/>
        <w:numPr>
          <w:ilvl w:val="0"/>
          <w:numId w:val="0"/>
        </w:numPr>
        <w:spacing w:line="360" w:lineRule="auto"/>
        <w:rPr>
          <w:sz w:val="28"/>
          <w:szCs w:val="28"/>
        </w:rPr>
      </w:pPr>
    </w:p>
    <w:p w14:paraId="4F6B34D4">
      <w:pPr>
        <w:pStyle w:val="19"/>
        <w:numPr>
          <w:ilvl w:val="0"/>
          <w:numId w:val="0"/>
        </w:numPr>
        <w:spacing w:line="360" w:lineRule="auto"/>
        <w:rPr>
          <w:sz w:val="28"/>
          <w:szCs w:val="28"/>
        </w:rPr>
      </w:pPr>
    </w:p>
    <w:p w14:paraId="034F3F30">
      <w:pPr>
        <w:pStyle w:val="19"/>
        <w:numPr>
          <w:ilvl w:val="0"/>
          <w:numId w:val="0"/>
        </w:numPr>
        <w:spacing w:line="360" w:lineRule="auto"/>
        <w:rPr>
          <w:sz w:val="28"/>
          <w:szCs w:val="28"/>
        </w:rPr>
      </w:pPr>
    </w:p>
    <w:p w14:paraId="07832324">
      <w:pPr>
        <w:pStyle w:val="19"/>
        <w:numPr>
          <w:ilvl w:val="0"/>
          <w:numId w:val="0"/>
        </w:numPr>
        <w:spacing w:line="360" w:lineRule="auto"/>
        <w:rPr>
          <w:sz w:val="28"/>
          <w:szCs w:val="28"/>
        </w:rPr>
      </w:pPr>
    </w:p>
    <w:p w14:paraId="2121C939">
      <w:pPr>
        <w:pStyle w:val="19"/>
        <w:numPr>
          <w:ilvl w:val="0"/>
          <w:numId w:val="0"/>
        </w:numPr>
        <w:spacing w:line="360" w:lineRule="auto"/>
        <w:rPr>
          <w:sz w:val="28"/>
          <w:szCs w:val="28"/>
        </w:rPr>
      </w:pPr>
    </w:p>
    <w:p w14:paraId="04D4BE96">
      <w:pPr>
        <w:pStyle w:val="19"/>
        <w:numPr>
          <w:ilvl w:val="0"/>
          <w:numId w:val="0"/>
        </w:numPr>
        <w:spacing w:line="360" w:lineRule="auto"/>
        <w:rPr>
          <w:sz w:val="28"/>
          <w:szCs w:val="28"/>
        </w:rPr>
      </w:pPr>
    </w:p>
    <w:p w14:paraId="000DFF36">
      <w:pPr>
        <w:pStyle w:val="19"/>
        <w:numPr>
          <w:ilvl w:val="0"/>
          <w:numId w:val="0"/>
        </w:numPr>
        <w:spacing w:line="360" w:lineRule="auto"/>
        <w:rPr>
          <w:sz w:val="28"/>
          <w:szCs w:val="28"/>
        </w:rPr>
      </w:pPr>
    </w:p>
    <w:p w14:paraId="6D3E315B">
      <w:pPr>
        <w:pStyle w:val="19"/>
        <w:numPr>
          <w:ilvl w:val="0"/>
          <w:numId w:val="0"/>
        </w:numPr>
        <w:spacing w:line="360" w:lineRule="auto"/>
        <w:rPr>
          <w:sz w:val="28"/>
          <w:szCs w:val="28"/>
        </w:rPr>
      </w:pPr>
    </w:p>
    <w:p w14:paraId="7ABA5FF3">
      <w:pPr>
        <w:pStyle w:val="19"/>
        <w:numPr>
          <w:ilvl w:val="0"/>
          <w:numId w:val="0"/>
        </w:numPr>
        <w:spacing w:line="360" w:lineRule="auto"/>
        <w:rPr>
          <w:sz w:val="28"/>
          <w:szCs w:val="28"/>
        </w:rPr>
      </w:pPr>
    </w:p>
    <w:p w14:paraId="7B409F53">
      <w:pPr>
        <w:pStyle w:val="19"/>
        <w:numPr>
          <w:ilvl w:val="0"/>
          <w:numId w:val="0"/>
        </w:numPr>
        <w:spacing w:line="360" w:lineRule="auto"/>
        <w:rPr>
          <w:sz w:val="28"/>
          <w:szCs w:val="28"/>
        </w:rPr>
      </w:pPr>
    </w:p>
    <w:p w14:paraId="249F579F">
      <w:pPr>
        <w:pStyle w:val="19"/>
        <w:numPr>
          <w:ilvl w:val="0"/>
          <w:numId w:val="0"/>
        </w:numPr>
        <w:spacing w:line="360" w:lineRule="auto"/>
        <w:rPr>
          <w:sz w:val="28"/>
          <w:szCs w:val="28"/>
        </w:rPr>
      </w:pPr>
    </w:p>
    <w:p w14:paraId="45E1FA26">
      <w:pPr>
        <w:pStyle w:val="19"/>
        <w:numPr>
          <w:ilvl w:val="0"/>
          <w:numId w:val="0"/>
        </w:numPr>
        <w:spacing w:line="360" w:lineRule="auto"/>
        <w:rPr>
          <w:sz w:val="28"/>
          <w:szCs w:val="28"/>
        </w:rPr>
      </w:pPr>
    </w:p>
    <w:p w14:paraId="235B9817">
      <w:pPr>
        <w:pStyle w:val="19"/>
        <w:numPr>
          <w:ilvl w:val="0"/>
          <w:numId w:val="0"/>
        </w:numPr>
        <w:spacing w:line="360" w:lineRule="auto"/>
        <w:rPr>
          <w:sz w:val="28"/>
          <w:szCs w:val="28"/>
        </w:rPr>
      </w:pPr>
    </w:p>
    <w:p w14:paraId="04DBC330">
      <w:pPr>
        <w:pStyle w:val="19"/>
        <w:numPr>
          <w:ilvl w:val="0"/>
          <w:numId w:val="0"/>
        </w:numPr>
        <w:spacing w:line="360" w:lineRule="auto"/>
        <w:rPr>
          <w:sz w:val="28"/>
          <w:szCs w:val="28"/>
        </w:rPr>
      </w:pPr>
    </w:p>
    <w:p w14:paraId="3421E0B4">
      <w:pPr>
        <w:pStyle w:val="19"/>
        <w:numPr>
          <w:ilvl w:val="1"/>
          <w:numId w:val="3"/>
        </w:numPr>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Scope of the Project:</w:t>
      </w:r>
    </w:p>
    <w:p w14:paraId="14D7D4D4">
      <w:pPr>
        <w:pStyle w:val="19"/>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scope of the AI-based Traffic Management System (AI-TMS) project encompasses the research, design, development, and testing of an intelligent traffic management solution that leverages artificial intelligence to enhance urban traffic flow. The project will focus on the following key areas:</w:t>
      </w:r>
    </w:p>
    <w:p w14:paraId="7CD3832C">
      <w:pPr>
        <w:pStyle w:val="19"/>
        <w:spacing w:line="360" w:lineRule="auto"/>
        <w:ind w:left="660" w:leftChars="300" w:firstLine="0" w:firstLineChars="0"/>
        <w:rPr>
          <w:rFonts w:hint="default" w:ascii="Times New Roman" w:hAnsi="Times New Roman" w:cs="Times New Roman"/>
        </w:rPr>
      </w:pPr>
    </w:p>
    <w:p w14:paraId="57A0CE3D">
      <w:pPr>
        <w:pStyle w:val="19"/>
        <w:spacing w:line="360" w:lineRule="auto"/>
        <w:ind w:left="660" w:leftChars="30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1. Data Collection and Processing:</w:t>
      </w:r>
    </w:p>
    <w:p w14:paraId="5D484B68">
      <w:pPr>
        <w:pStyle w:val="19"/>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Collect real-time data from multiple sources, including traffic cameras, sensors, GPS data from vehicles, and IoT devices.</w:t>
      </w:r>
    </w:p>
    <w:p w14:paraId="4CAA2101">
      <w:pPr>
        <w:pStyle w:val="19"/>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Process and integrate data to generate comprehensive, real-time insights into traffic conditions.</w:t>
      </w:r>
    </w:p>
    <w:p w14:paraId="49182A3C">
      <w:pPr>
        <w:pStyle w:val="19"/>
        <w:numPr>
          <w:ilvl w:val="0"/>
          <w:numId w:val="0"/>
        </w:numPr>
        <w:spacing w:line="360" w:lineRule="auto"/>
        <w:ind w:leftChars="300"/>
        <w:rPr>
          <w:rFonts w:hint="default" w:ascii="Times New Roman" w:hAnsi="Times New Roman" w:cs="Times New Roman"/>
          <w:sz w:val="24"/>
          <w:szCs w:val="24"/>
        </w:rPr>
      </w:pPr>
    </w:p>
    <w:p w14:paraId="627BD1A9">
      <w:pPr>
        <w:pStyle w:val="19"/>
        <w:numPr>
          <w:ilvl w:val="0"/>
          <w:numId w:val="4"/>
        </w:numPr>
        <w:spacing w:line="360" w:lineRule="auto"/>
        <w:ind w:left="660" w:leftChars="30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AI and Machine Learning Development:</w:t>
      </w:r>
    </w:p>
    <w:p w14:paraId="27B3AC41">
      <w:pPr>
        <w:pStyle w:val="19"/>
        <w:numPr>
          <w:ilvl w:val="0"/>
          <w:numId w:val="0"/>
        </w:numPr>
        <w:spacing w:line="360" w:lineRule="auto"/>
        <w:ind w:leftChars="300"/>
        <w:rPr>
          <w:rFonts w:hint="default" w:ascii="Times New Roman" w:hAnsi="Times New Roman" w:cs="Times New Roman"/>
          <w:sz w:val="24"/>
          <w:szCs w:val="24"/>
        </w:rPr>
      </w:pPr>
      <w:r>
        <w:rPr>
          <w:rFonts w:hint="default" w:ascii="Times New Roman" w:hAnsi="Times New Roman" w:cs="Times New Roman"/>
          <w:sz w:val="24"/>
          <w:szCs w:val="24"/>
        </w:rPr>
        <w:t>Develop and train machine learning models capable of predicting traffic congestion, identifying accidents, and analyzing traffic patterns.</w:t>
      </w:r>
    </w:p>
    <w:p w14:paraId="6FB4BE9D">
      <w:pPr>
        <w:pStyle w:val="19"/>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Use computer vision and deep learning techniques to analyze live camera feeds and detect vehicle density, speed, and flow rates.</w:t>
      </w:r>
    </w:p>
    <w:p w14:paraId="5D2371FD">
      <w:pPr>
        <w:pStyle w:val="19"/>
        <w:spacing w:line="360" w:lineRule="auto"/>
        <w:ind w:left="0" w:leftChars="0" w:firstLine="0" w:firstLineChars="0"/>
        <w:rPr>
          <w:rFonts w:hint="default" w:ascii="Times New Roman" w:hAnsi="Times New Roman" w:cs="Times New Roman"/>
          <w:b/>
          <w:bCs/>
          <w:sz w:val="24"/>
          <w:szCs w:val="24"/>
        </w:rPr>
      </w:pPr>
    </w:p>
    <w:p w14:paraId="20F5BCF0">
      <w:pPr>
        <w:pStyle w:val="19"/>
        <w:numPr>
          <w:ilvl w:val="0"/>
          <w:numId w:val="4"/>
        </w:numPr>
        <w:spacing w:line="360" w:lineRule="auto"/>
        <w:ind w:left="660" w:leftChars="30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Traffic Signal Optimization:</w:t>
      </w:r>
    </w:p>
    <w:p w14:paraId="5C1D74D5">
      <w:pPr>
        <w:pStyle w:val="19"/>
        <w:numPr>
          <w:ilvl w:val="0"/>
          <w:numId w:val="0"/>
        </w:numPr>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Implement dynamic signal control that adjusts traffic lights based on real-time data and AI predictions to minimize delays and optimize traffic flow.</w:t>
      </w:r>
    </w:p>
    <w:p w14:paraId="057AF3F2">
      <w:pPr>
        <w:pStyle w:val="19"/>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Create algorithms for coordinating signals across multiple intersections to reduce congestion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on key routes.</w:t>
      </w:r>
    </w:p>
    <w:p w14:paraId="115BA8A0">
      <w:pPr>
        <w:pStyle w:val="19"/>
        <w:spacing w:line="360" w:lineRule="auto"/>
        <w:ind w:left="0" w:leftChars="0" w:firstLine="0" w:firstLineChars="0"/>
        <w:rPr>
          <w:rFonts w:hint="default" w:ascii="Times New Roman" w:hAnsi="Times New Roman" w:cs="Times New Roman"/>
          <w:sz w:val="24"/>
          <w:szCs w:val="24"/>
        </w:rPr>
      </w:pPr>
    </w:p>
    <w:p w14:paraId="7480F92A">
      <w:pPr>
        <w:pStyle w:val="19"/>
        <w:spacing w:line="360" w:lineRule="auto"/>
        <w:ind w:left="0" w:leftChars="0"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b/>
          <w:bCs/>
          <w:sz w:val="24"/>
          <w:szCs w:val="24"/>
        </w:rPr>
        <w:t xml:space="preserve"> Routing and Diversion Management:</w:t>
      </w:r>
    </w:p>
    <w:p w14:paraId="26498BE1">
      <w:pPr>
        <w:pStyle w:val="19"/>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Develop a system for providing optimal route recommendations to drivers, redirecting them to less congested roads.</w:t>
      </w:r>
    </w:p>
    <w:p w14:paraId="62FF1C16">
      <w:pPr>
        <w:pStyle w:val="19"/>
        <w:spacing w:line="360" w:lineRule="auto"/>
        <w:ind w:left="0" w:leftChars="0"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Provide real-time notifications to alert drivers of incidents, delays,</w:t>
      </w:r>
    </w:p>
    <w:p w14:paraId="0B479BD2">
      <w:pPr>
        <w:spacing w:before="100" w:beforeAutospacing="1" w:after="40" w:line="360" w:lineRule="auto"/>
        <w:jc w:val="both"/>
        <w:rPr>
          <w:rFonts w:hint="default" w:ascii="Times New Roman" w:hAnsi="Times New Roman" w:cs="Times New Roman"/>
          <w:sz w:val="24"/>
          <w:szCs w:val="24"/>
        </w:rPr>
      </w:pPr>
    </w:p>
    <w:p w14:paraId="5BE52C83">
      <w:pPr>
        <w:spacing w:before="100" w:beforeAutospacing="1" w:after="40" w:line="360" w:lineRule="auto"/>
        <w:jc w:val="both"/>
        <w:rPr>
          <w:rFonts w:hint="default" w:ascii="Times New Roman" w:hAnsi="Times New Roman" w:cs="Times New Roman"/>
          <w:color w:val="000000"/>
          <w:sz w:val="32"/>
          <w:szCs w:val="32"/>
        </w:rPr>
      </w:pPr>
    </w:p>
    <w:p w14:paraId="6C1E1D52">
      <w:pPr>
        <w:spacing w:before="100" w:beforeAutospacing="1" w:after="40" w:line="360" w:lineRule="auto"/>
        <w:jc w:val="both"/>
        <w:rPr>
          <w:rFonts w:ascii="Times New Roman" w:hAnsi="Times New Roman"/>
          <w:b/>
          <w:bCs/>
          <w:color w:val="000000"/>
          <w:sz w:val="32"/>
          <w:szCs w:val="32"/>
        </w:rPr>
      </w:pPr>
    </w:p>
    <w:p w14:paraId="4612C94A">
      <w:pPr>
        <w:spacing w:before="100" w:beforeAutospacing="1" w:after="40" w:line="360" w:lineRule="auto"/>
        <w:ind w:firstLine="3522" w:firstLineChars="1100"/>
        <w:jc w:val="both"/>
        <w:rPr>
          <w:rFonts w:ascii="Times New Roman" w:hAnsi="Times New Roman"/>
          <w:b/>
          <w:bCs/>
          <w:color w:val="000000"/>
          <w:sz w:val="32"/>
          <w:szCs w:val="32"/>
        </w:rPr>
      </w:pPr>
      <w:r>
        <w:rPr>
          <w:rFonts w:ascii="Times New Roman" w:hAnsi="Times New Roman"/>
          <w:b/>
          <w:bCs/>
          <w:color w:val="000000"/>
          <w:sz w:val="32"/>
          <w:szCs w:val="32"/>
        </w:rPr>
        <w:t>CHAPTER 2</w:t>
      </w:r>
    </w:p>
    <w:p w14:paraId="4DC22584">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sz w:val="32"/>
          <w:szCs w:val="32"/>
        </w:rPr>
        <w:t>Literature Survey</w:t>
      </w:r>
    </w:p>
    <w:p w14:paraId="4993E6ED">
      <w:pPr>
        <w:pStyle w:val="19"/>
        <w:numPr>
          <w:ilvl w:val="0"/>
          <w:numId w:val="4"/>
        </w:numPr>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Review relevant literature or previous work in this domain.</w:t>
      </w:r>
    </w:p>
    <w:p w14:paraId="6CEFCE82">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AI-based traffic management systems have gained considerable attention as cities aim to improve traffic flow, reduce congestion, and increase safety on roads. Here’s a review of the literature and previous work in this field, covering the key techniques, methods, and applications:</w:t>
      </w:r>
    </w:p>
    <w:p w14:paraId="5178AF2A">
      <w:pPr>
        <w:pStyle w:val="19"/>
        <w:numPr>
          <w:ilvl w:val="0"/>
          <w:numId w:val="0"/>
        </w:numPr>
        <w:spacing w:line="360" w:lineRule="auto"/>
        <w:ind w:leftChars="0"/>
        <w:rPr>
          <w:rFonts w:hint="default" w:ascii="Times New Roman" w:hAnsi="Times New Roman" w:cs="Times New Roman"/>
          <w:b/>
          <w:bCs/>
          <w:sz w:val="24"/>
          <w:szCs w:val="24"/>
        </w:rPr>
      </w:pPr>
    </w:p>
    <w:p w14:paraId="25B87FB5">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1. Intelligent Traffic Signal Control</w:t>
      </w:r>
    </w:p>
    <w:p w14:paraId="1D136149">
      <w:pPr>
        <w:pStyle w:val="19"/>
        <w:numPr>
          <w:ilvl w:val="0"/>
          <w:numId w:val="0"/>
        </w:numPr>
        <w:spacing w:line="360" w:lineRule="auto"/>
        <w:ind w:leftChars="0"/>
        <w:rPr>
          <w:rFonts w:hint="default" w:ascii="Times New Roman" w:hAnsi="Times New Roman" w:cs="Times New Roman"/>
          <w:b w:val="0"/>
          <w:bCs w:val="0"/>
          <w:sz w:val="24"/>
          <w:szCs w:val="24"/>
        </w:rPr>
      </w:pPr>
    </w:p>
    <w:p w14:paraId="6ADBA7F2">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Machine Learning (ML) and Reinforcement Learning (RL): </w:t>
      </w:r>
      <w:r>
        <w:rPr>
          <w:rFonts w:hint="default" w:ascii="Times New Roman" w:hAnsi="Times New Roman" w:cs="Times New Roman"/>
          <w:b w:val="0"/>
          <w:bCs w:val="0"/>
          <w:sz w:val="24"/>
          <w:szCs w:val="24"/>
        </w:rPr>
        <w:t>ML models, especially RL algorithms like Q-learning and deep Q-networks, are widely used to optimize traffic signal timings in real-time based on dynamic traffic conditions. This allows the system to adapt to traffic fluctuations and prevent congestion.</w:t>
      </w:r>
    </w:p>
    <w:p w14:paraId="79C23FC0">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Example:</w:t>
      </w:r>
      <w:r>
        <w:rPr>
          <w:rFonts w:hint="default" w:ascii="Times New Roman" w:hAnsi="Times New Roman" w:cs="Times New Roman"/>
          <w:b w:val="0"/>
          <w:bCs w:val="0"/>
          <w:sz w:val="24"/>
          <w:szCs w:val="24"/>
        </w:rPr>
        <w:t xml:space="preserve"> In one study, researchers used a deep RL algorithm to control signals at intersections, which reduced waiting times and improved traffic flow by 15% compared to fixed signal timing approaches.</w:t>
      </w:r>
    </w:p>
    <w:p w14:paraId="0A9940F0">
      <w:pPr>
        <w:pStyle w:val="19"/>
        <w:numPr>
          <w:ilvl w:val="0"/>
          <w:numId w:val="0"/>
        </w:numPr>
        <w:spacing w:line="360" w:lineRule="auto"/>
        <w:ind w:leftChars="0"/>
        <w:rPr>
          <w:rFonts w:hint="default" w:ascii="Times New Roman" w:hAnsi="Times New Roman" w:cs="Times New Roman"/>
          <w:b/>
          <w:bCs/>
          <w:sz w:val="24"/>
          <w:szCs w:val="24"/>
        </w:rPr>
      </w:pPr>
    </w:p>
    <w:p w14:paraId="78D77FB4">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Multi-agent Systems (MAS):</w:t>
      </w:r>
      <w:r>
        <w:rPr>
          <w:rFonts w:hint="default" w:ascii="Times New Roman" w:hAnsi="Times New Roman" w:cs="Times New Roman"/>
          <w:b w:val="0"/>
          <w:bCs w:val="0"/>
          <w:sz w:val="24"/>
          <w:szCs w:val="24"/>
        </w:rPr>
        <w:t xml:space="preserve"> Multi-agent approaches involve having multiple RL agents control different intersections. The agents coordinate with one another to improve flow in entire traffic networks rather than isolated intersections.</w:t>
      </w:r>
    </w:p>
    <w:p w14:paraId="579B519F">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Example: </w:t>
      </w:r>
      <w:r>
        <w:rPr>
          <w:rFonts w:hint="default" w:ascii="Times New Roman" w:hAnsi="Times New Roman" w:cs="Times New Roman"/>
          <w:b w:val="0"/>
          <w:bCs w:val="0"/>
          <w:sz w:val="24"/>
          <w:szCs w:val="24"/>
        </w:rPr>
        <w:t>A MAS with agents at each intersection reduced congestion by allowing intersections to share traffic information in real-time, making it possible to optimize the entire traffic network.</w:t>
      </w:r>
    </w:p>
    <w:p w14:paraId="2F5E88E8">
      <w:pPr>
        <w:pStyle w:val="19"/>
        <w:numPr>
          <w:ilvl w:val="0"/>
          <w:numId w:val="0"/>
        </w:numPr>
        <w:spacing w:line="360" w:lineRule="auto"/>
        <w:ind w:leftChars="0"/>
        <w:rPr>
          <w:rFonts w:hint="default" w:ascii="Times New Roman" w:hAnsi="Times New Roman" w:cs="Times New Roman"/>
          <w:b w:val="0"/>
          <w:bCs w:val="0"/>
          <w:sz w:val="24"/>
          <w:szCs w:val="24"/>
        </w:rPr>
      </w:pPr>
    </w:p>
    <w:p w14:paraId="3A154ECA">
      <w:pPr>
        <w:pStyle w:val="19"/>
        <w:numPr>
          <w:ilvl w:val="0"/>
          <w:numId w:val="0"/>
        </w:numPr>
        <w:spacing w:line="360" w:lineRule="auto"/>
        <w:ind w:leftChars="0"/>
        <w:rPr>
          <w:rFonts w:hint="default" w:ascii="Times New Roman" w:hAnsi="Times New Roman" w:cs="Times New Roman"/>
          <w:b/>
          <w:bCs/>
          <w:sz w:val="24"/>
          <w:szCs w:val="24"/>
        </w:rPr>
      </w:pPr>
    </w:p>
    <w:p w14:paraId="293EB59F">
      <w:pPr>
        <w:pStyle w:val="19"/>
        <w:numPr>
          <w:ilvl w:val="0"/>
          <w:numId w:val="0"/>
        </w:numPr>
        <w:spacing w:line="360" w:lineRule="auto"/>
        <w:ind w:leftChars="0"/>
        <w:rPr>
          <w:rFonts w:hint="default" w:ascii="Times New Roman" w:hAnsi="Times New Roman" w:cs="Times New Roman"/>
          <w:b/>
          <w:bCs/>
          <w:sz w:val="24"/>
          <w:szCs w:val="24"/>
        </w:rPr>
      </w:pPr>
    </w:p>
    <w:p w14:paraId="7E12DCB7">
      <w:pPr>
        <w:pStyle w:val="19"/>
        <w:numPr>
          <w:ilvl w:val="0"/>
          <w:numId w:val="0"/>
        </w:numPr>
        <w:spacing w:line="360" w:lineRule="auto"/>
        <w:ind w:leftChars="0"/>
        <w:rPr>
          <w:rFonts w:hint="default" w:ascii="Times New Roman" w:hAnsi="Times New Roman" w:cs="Times New Roman"/>
          <w:b/>
          <w:bCs/>
          <w:sz w:val="24"/>
          <w:szCs w:val="24"/>
        </w:rPr>
      </w:pPr>
    </w:p>
    <w:p w14:paraId="2F9BEFD7">
      <w:pPr>
        <w:pStyle w:val="19"/>
        <w:numPr>
          <w:ilvl w:val="0"/>
          <w:numId w:val="0"/>
        </w:numPr>
        <w:spacing w:line="360" w:lineRule="auto"/>
        <w:ind w:leftChars="0"/>
        <w:rPr>
          <w:rFonts w:hint="default" w:ascii="Times New Roman" w:hAnsi="Times New Roman" w:cs="Times New Roman"/>
          <w:b/>
          <w:bCs/>
          <w:sz w:val="24"/>
          <w:szCs w:val="24"/>
        </w:rPr>
      </w:pPr>
    </w:p>
    <w:p w14:paraId="6123D3AD">
      <w:pPr>
        <w:pStyle w:val="19"/>
        <w:numPr>
          <w:ilvl w:val="0"/>
          <w:numId w:val="0"/>
        </w:numPr>
        <w:spacing w:line="360" w:lineRule="auto"/>
        <w:ind w:leftChars="0"/>
        <w:rPr>
          <w:rFonts w:hint="default" w:ascii="Times New Roman" w:hAnsi="Times New Roman" w:cs="Times New Roman"/>
          <w:b/>
          <w:bCs/>
          <w:sz w:val="24"/>
          <w:szCs w:val="24"/>
        </w:rPr>
      </w:pPr>
    </w:p>
    <w:p w14:paraId="2027B567">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2. Computer Vision for Traffic Analysis</w:t>
      </w:r>
    </w:p>
    <w:p w14:paraId="6F961784">
      <w:pPr>
        <w:pStyle w:val="19"/>
        <w:numPr>
          <w:ilvl w:val="0"/>
          <w:numId w:val="0"/>
        </w:numPr>
        <w:spacing w:line="360" w:lineRule="auto"/>
        <w:ind w:leftChars="0"/>
        <w:rPr>
          <w:rFonts w:hint="default" w:ascii="Times New Roman" w:hAnsi="Times New Roman" w:cs="Times New Roman"/>
          <w:b/>
          <w:bCs/>
          <w:sz w:val="24"/>
          <w:szCs w:val="24"/>
        </w:rPr>
      </w:pPr>
    </w:p>
    <w:p w14:paraId="1E607BDC">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Object Detection and Tracking: </w:t>
      </w:r>
      <w:r>
        <w:rPr>
          <w:rFonts w:hint="default" w:ascii="Times New Roman" w:hAnsi="Times New Roman" w:cs="Times New Roman"/>
          <w:b w:val="0"/>
          <w:bCs w:val="0"/>
          <w:sz w:val="24"/>
          <w:szCs w:val="24"/>
        </w:rPr>
        <w:t>Computer vision methods using Convolutional Neural Networks (CNNs) and variants like YOLO (You Only Look Once) and Faster R-CNN are utilized for vehicle detection and tracking. This approach supports data collection on traffic density, vehicle speed, and congestion at intersections.</w:t>
      </w:r>
    </w:p>
    <w:p w14:paraId="0DB073C1">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Example:</w:t>
      </w:r>
      <w:r>
        <w:rPr>
          <w:rFonts w:hint="default" w:ascii="Times New Roman" w:hAnsi="Times New Roman" w:cs="Times New Roman"/>
          <w:b w:val="0"/>
          <w:bCs w:val="0"/>
          <w:sz w:val="24"/>
          <w:szCs w:val="24"/>
        </w:rPr>
        <w:t xml:space="preserve"> In one system, real-time vehicle detection and tracking improved the accuracy of traffic flow analysis, enabling adaptive signaling based on congestion levels.</w:t>
      </w:r>
    </w:p>
    <w:p w14:paraId="6A879EB9">
      <w:pPr>
        <w:pStyle w:val="19"/>
        <w:numPr>
          <w:ilvl w:val="0"/>
          <w:numId w:val="0"/>
        </w:numPr>
        <w:spacing w:line="360" w:lineRule="auto"/>
        <w:ind w:leftChars="0"/>
        <w:rPr>
          <w:rFonts w:hint="default" w:ascii="Times New Roman" w:hAnsi="Times New Roman" w:cs="Times New Roman"/>
          <w:b/>
          <w:bCs/>
          <w:sz w:val="24"/>
          <w:szCs w:val="24"/>
        </w:rPr>
      </w:pPr>
    </w:p>
    <w:p w14:paraId="5D49FB0F">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Automatic Incident Detection (AID): </w:t>
      </w:r>
      <w:r>
        <w:rPr>
          <w:rFonts w:hint="default" w:ascii="Times New Roman" w:hAnsi="Times New Roman" w:cs="Times New Roman"/>
          <w:b w:val="0"/>
          <w:bCs w:val="0"/>
          <w:sz w:val="24"/>
          <w:szCs w:val="24"/>
        </w:rPr>
        <w:t>AI models in computer vision detect accidents, stalled vehicles, and other road incidents by identifying unusual behavior or anomalies in traffic flow. This helps traffic management centers respond more quickly.</w:t>
      </w:r>
    </w:p>
    <w:p w14:paraId="7B5D4E96">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Example:</w:t>
      </w:r>
      <w:r>
        <w:rPr>
          <w:rFonts w:hint="default" w:ascii="Times New Roman" w:hAnsi="Times New Roman" w:cs="Times New Roman"/>
          <w:b w:val="0"/>
          <w:bCs w:val="0"/>
          <w:sz w:val="24"/>
          <w:szCs w:val="24"/>
        </w:rPr>
        <w:t xml:space="preserve"> Using AID, systems in Japan and Europe have achieved faster response times to incidents, improving road safety and reducing secondary accidents.</w:t>
      </w:r>
    </w:p>
    <w:p w14:paraId="765BB4C0">
      <w:pPr>
        <w:pStyle w:val="19"/>
        <w:numPr>
          <w:ilvl w:val="0"/>
          <w:numId w:val="0"/>
        </w:numPr>
        <w:spacing w:line="360" w:lineRule="auto"/>
        <w:ind w:leftChars="0"/>
        <w:rPr>
          <w:rFonts w:hint="default" w:ascii="Times New Roman" w:hAnsi="Times New Roman" w:cs="Times New Roman"/>
          <w:b/>
          <w:bCs/>
          <w:sz w:val="24"/>
          <w:szCs w:val="24"/>
        </w:rPr>
      </w:pPr>
    </w:p>
    <w:p w14:paraId="23CBA76A">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3. Traffic Flow Prediction</w:t>
      </w:r>
    </w:p>
    <w:p w14:paraId="222A437B">
      <w:pPr>
        <w:pStyle w:val="19"/>
        <w:numPr>
          <w:ilvl w:val="0"/>
          <w:numId w:val="0"/>
        </w:numPr>
        <w:spacing w:line="360" w:lineRule="auto"/>
        <w:ind w:leftChars="0"/>
        <w:rPr>
          <w:rFonts w:hint="default" w:ascii="Times New Roman" w:hAnsi="Times New Roman" w:cs="Times New Roman"/>
          <w:b/>
          <w:bCs/>
          <w:sz w:val="24"/>
          <w:szCs w:val="24"/>
        </w:rPr>
      </w:pPr>
    </w:p>
    <w:p w14:paraId="15FDC41D">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Time Series Forecasting Models:</w:t>
      </w:r>
      <w:r>
        <w:rPr>
          <w:rFonts w:hint="default" w:ascii="Times New Roman" w:hAnsi="Times New Roman" w:cs="Times New Roman"/>
          <w:b w:val="0"/>
          <w:bCs w:val="0"/>
          <w:sz w:val="24"/>
          <w:szCs w:val="24"/>
        </w:rPr>
        <w:t xml:space="preserve"> Classical time series forecasting methods, like ARIMA and more advanced models like LSTMs (Long Short-Term Memory networks), have been used to predict future traffic patterns based on historical data. These models help manage traffic by forecasting peak congestion periods and allowing proactive measures.</w:t>
      </w:r>
    </w:p>
    <w:p w14:paraId="3EB2965F">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Example: </w:t>
      </w:r>
      <w:r>
        <w:rPr>
          <w:rFonts w:hint="default" w:ascii="Times New Roman" w:hAnsi="Times New Roman" w:cs="Times New Roman"/>
          <w:b w:val="0"/>
          <w:bCs w:val="0"/>
          <w:sz w:val="24"/>
          <w:szCs w:val="24"/>
        </w:rPr>
        <w:t>Studies have shown that LSTMs outperform traditional methods in predicting traffic volumes, providing city managers with actionable data to manage peak times.</w:t>
      </w:r>
    </w:p>
    <w:p w14:paraId="3D821ADD">
      <w:pPr>
        <w:pStyle w:val="19"/>
        <w:numPr>
          <w:ilvl w:val="0"/>
          <w:numId w:val="0"/>
        </w:numPr>
        <w:spacing w:line="360" w:lineRule="auto"/>
        <w:ind w:leftChars="0"/>
        <w:rPr>
          <w:rFonts w:hint="default" w:ascii="Times New Roman" w:hAnsi="Times New Roman" w:cs="Times New Roman"/>
          <w:b/>
          <w:bCs/>
          <w:sz w:val="24"/>
          <w:szCs w:val="24"/>
        </w:rPr>
      </w:pPr>
    </w:p>
    <w:p w14:paraId="62A3BEC7">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Graph Neural Networks (GNNs):</w:t>
      </w:r>
      <w:r>
        <w:rPr>
          <w:rFonts w:hint="default" w:ascii="Times New Roman" w:hAnsi="Times New Roman" w:cs="Times New Roman"/>
          <w:b w:val="0"/>
          <w:bCs w:val="0"/>
          <w:sz w:val="24"/>
          <w:szCs w:val="24"/>
        </w:rPr>
        <w:t xml:space="preserve"> GNNs are increasingly applied to represent complex road networks and capture the spatial relationships between road segments. GNNs, combined with temporal modeling, enhance the accuracy of traffic flow prediction.</w:t>
      </w:r>
    </w:p>
    <w:p w14:paraId="6EB279EF">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Example: </w:t>
      </w:r>
      <w:r>
        <w:rPr>
          <w:rFonts w:hint="default" w:ascii="Times New Roman" w:hAnsi="Times New Roman" w:cs="Times New Roman"/>
          <w:b w:val="0"/>
          <w:bCs w:val="0"/>
          <w:sz w:val="24"/>
          <w:szCs w:val="24"/>
        </w:rPr>
        <w:t>In urban networks, GNN-based models have shown up to 20% improvement over traditional methods, making them particularly effective for multi-intersection prediction.</w:t>
      </w:r>
    </w:p>
    <w:p w14:paraId="7D5E2107">
      <w:pPr>
        <w:pStyle w:val="19"/>
        <w:numPr>
          <w:ilvl w:val="0"/>
          <w:numId w:val="0"/>
        </w:numPr>
        <w:spacing w:line="360" w:lineRule="auto"/>
        <w:ind w:leftChars="0"/>
        <w:rPr>
          <w:rFonts w:hint="default" w:ascii="Times New Roman" w:hAnsi="Times New Roman" w:cs="Times New Roman"/>
          <w:b/>
          <w:bCs/>
          <w:sz w:val="24"/>
          <w:szCs w:val="24"/>
        </w:rPr>
      </w:pPr>
    </w:p>
    <w:p w14:paraId="6F840D90">
      <w:pPr>
        <w:pStyle w:val="19"/>
        <w:numPr>
          <w:ilvl w:val="0"/>
          <w:numId w:val="0"/>
        </w:numPr>
        <w:spacing w:line="360" w:lineRule="auto"/>
        <w:ind w:leftChars="0"/>
        <w:rPr>
          <w:rFonts w:hint="default" w:ascii="Times New Roman" w:hAnsi="Times New Roman" w:cs="Times New Roman"/>
          <w:b/>
          <w:bCs/>
          <w:sz w:val="24"/>
          <w:szCs w:val="24"/>
        </w:rPr>
      </w:pPr>
    </w:p>
    <w:p w14:paraId="7C69E8A6">
      <w:pPr>
        <w:pStyle w:val="19"/>
        <w:numPr>
          <w:ilvl w:val="0"/>
          <w:numId w:val="0"/>
        </w:numPr>
        <w:spacing w:line="360" w:lineRule="auto"/>
        <w:ind w:leftChars="0"/>
        <w:rPr>
          <w:rFonts w:hint="default" w:ascii="Times New Roman" w:hAnsi="Times New Roman" w:cs="Times New Roman"/>
          <w:b/>
          <w:bCs/>
          <w:sz w:val="24"/>
          <w:szCs w:val="24"/>
        </w:rPr>
      </w:pPr>
    </w:p>
    <w:p w14:paraId="0E6C0DD4">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4. Connected and Autonomous Vehicle (CAV) Integration</w:t>
      </w:r>
    </w:p>
    <w:p w14:paraId="27BB1047">
      <w:pPr>
        <w:pStyle w:val="19"/>
        <w:numPr>
          <w:ilvl w:val="0"/>
          <w:numId w:val="0"/>
        </w:numPr>
        <w:spacing w:line="360" w:lineRule="auto"/>
        <w:ind w:leftChars="0"/>
        <w:rPr>
          <w:rFonts w:hint="default" w:ascii="Times New Roman" w:hAnsi="Times New Roman" w:cs="Times New Roman"/>
          <w:b/>
          <w:bCs/>
          <w:sz w:val="24"/>
          <w:szCs w:val="24"/>
        </w:rPr>
      </w:pPr>
    </w:p>
    <w:p w14:paraId="38195268">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Vehicle-to-Infrastructure (V2I) Communication: </w:t>
      </w:r>
      <w:r>
        <w:rPr>
          <w:rFonts w:hint="default" w:ascii="Times New Roman" w:hAnsi="Times New Roman" w:cs="Times New Roman"/>
          <w:b w:val="0"/>
          <w:bCs w:val="0"/>
          <w:sz w:val="24"/>
          <w:szCs w:val="24"/>
        </w:rPr>
        <w:t>AI traffic systems often leverage V2I communication to exchange data between connected vehicles and traffic signals. This allows for optimized traffic signal control that considers real-time vehicle speeds and trajectories.</w:t>
      </w:r>
    </w:p>
    <w:p w14:paraId="784B135D">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Example:</w:t>
      </w:r>
      <w:r>
        <w:rPr>
          <w:rFonts w:hint="default" w:ascii="Times New Roman" w:hAnsi="Times New Roman" w:cs="Times New Roman"/>
          <w:b w:val="0"/>
          <w:bCs w:val="0"/>
          <w:sz w:val="24"/>
          <w:szCs w:val="24"/>
        </w:rPr>
        <w:t xml:space="preserve"> Pilot programs in smart cities use V2I for real-time signal adjustments, reducing stop-and-go conditions by up to 30% in test areas.</w:t>
      </w:r>
    </w:p>
    <w:p w14:paraId="067334A2">
      <w:pPr>
        <w:pStyle w:val="19"/>
        <w:numPr>
          <w:ilvl w:val="0"/>
          <w:numId w:val="0"/>
        </w:numPr>
        <w:spacing w:line="360" w:lineRule="auto"/>
        <w:ind w:leftChars="0"/>
        <w:rPr>
          <w:rFonts w:hint="default" w:ascii="Times New Roman" w:hAnsi="Times New Roman" w:cs="Times New Roman"/>
          <w:b/>
          <w:bCs/>
          <w:sz w:val="24"/>
          <w:szCs w:val="24"/>
        </w:rPr>
      </w:pPr>
    </w:p>
    <w:p w14:paraId="624F6899">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Autonomous Traffic Management for Self-Driving Cars:</w:t>
      </w:r>
      <w:r>
        <w:rPr>
          <w:rFonts w:hint="default" w:ascii="Times New Roman" w:hAnsi="Times New Roman" w:cs="Times New Roman"/>
          <w:b w:val="0"/>
          <w:bCs w:val="0"/>
          <w:sz w:val="24"/>
          <w:szCs w:val="24"/>
        </w:rPr>
        <w:t xml:space="preserve"> With the development of autonomous vehicles, traffic systems are evolving to manage vehicle platooning and optimize routes for self-driving cars. This involves dynamic route planning and platoon formation strategies based on AI.</w:t>
      </w:r>
    </w:p>
    <w:p w14:paraId="08928423">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Example:</w:t>
      </w:r>
      <w:r>
        <w:rPr>
          <w:rFonts w:hint="default" w:ascii="Times New Roman" w:hAnsi="Times New Roman" w:cs="Times New Roman"/>
          <w:b w:val="0"/>
          <w:bCs w:val="0"/>
          <w:sz w:val="24"/>
          <w:szCs w:val="24"/>
        </w:rPr>
        <w:t xml:space="preserve"> Researchers demonstrated that self-driving car platoons can increase road capacity and reduce congestion by coordinating their movements with traffic systems.</w:t>
      </w:r>
    </w:p>
    <w:p w14:paraId="19459516">
      <w:pPr>
        <w:pStyle w:val="19"/>
        <w:numPr>
          <w:ilvl w:val="0"/>
          <w:numId w:val="0"/>
        </w:numPr>
        <w:spacing w:line="360" w:lineRule="auto"/>
        <w:ind w:leftChars="0"/>
        <w:rPr>
          <w:rFonts w:hint="default" w:ascii="Times New Roman" w:hAnsi="Times New Roman" w:cs="Times New Roman"/>
          <w:b/>
          <w:bCs/>
          <w:sz w:val="24"/>
          <w:szCs w:val="24"/>
        </w:rPr>
      </w:pPr>
    </w:p>
    <w:p w14:paraId="68CBF022">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5. Big Data Analytics in Traffic Management</w:t>
      </w:r>
    </w:p>
    <w:p w14:paraId="5D3F46FC">
      <w:pPr>
        <w:pStyle w:val="19"/>
        <w:numPr>
          <w:ilvl w:val="0"/>
          <w:numId w:val="0"/>
        </w:numPr>
        <w:spacing w:line="360" w:lineRule="auto"/>
        <w:ind w:leftChars="0"/>
        <w:rPr>
          <w:rFonts w:hint="default" w:ascii="Times New Roman" w:hAnsi="Times New Roman" w:cs="Times New Roman"/>
          <w:b/>
          <w:bCs/>
          <w:sz w:val="24"/>
          <w:szCs w:val="24"/>
        </w:rPr>
      </w:pPr>
    </w:p>
    <w:p w14:paraId="092B5498">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Data Fusion from Multiple Sources: </w:t>
      </w:r>
      <w:r>
        <w:rPr>
          <w:rFonts w:hint="default" w:ascii="Times New Roman" w:hAnsi="Times New Roman" w:cs="Times New Roman"/>
          <w:b w:val="0"/>
          <w:bCs w:val="0"/>
          <w:sz w:val="24"/>
          <w:szCs w:val="24"/>
        </w:rPr>
        <w:t>Data from GPS devices, mobile applications, traffic cameras, and social media can be combined to create a more comprehensive view of traffic conditions. AI algorithms process these large datasets to identify patterns, trends, and anomalies.</w:t>
      </w:r>
    </w:p>
    <w:p w14:paraId="13FD67B3">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Example: </w:t>
      </w:r>
      <w:r>
        <w:rPr>
          <w:rFonts w:hint="default" w:ascii="Times New Roman" w:hAnsi="Times New Roman" w:cs="Times New Roman"/>
          <w:b w:val="0"/>
          <w:bCs w:val="0"/>
          <w:sz w:val="24"/>
          <w:szCs w:val="24"/>
        </w:rPr>
        <w:t>In a case study in San Francisco, multi-source data fusion improved congestion prediction accuracy and allowed for more proactive traffic management strategies.</w:t>
      </w:r>
    </w:p>
    <w:p w14:paraId="01C87701">
      <w:pPr>
        <w:pStyle w:val="19"/>
        <w:numPr>
          <w:ilvl w:val="0"/>
          <w:numId w:val="0"/>
        </w:numPr>
        <w:spacing w:line="360" w:lineRule="auto"/>
        <w:ind w:leftChars="0"/>
        <w:rPr>
          <w:rFonts w:hint="default" w:ascii="Times New Roman" w:hAnsi="Times New Roman" w:cs="Times New Roman"/>
          <w:b/>
          <w:bCs/>
          <w:sz w:val="24"/>
          <w:szCs w:val="24"/>
        </w:rPr>
      </w:pPr>
    </w:p>
    <w:p w14:paraId="76DBA6BE">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Crowdsourced Data Integration: </w:t>
      </w:r>
      <w:r>
        <w:rPr>
          <w:rFonts w:hint="default" w:ascii="Times New Roman" w:hAnsi="Times New Roman" w:cs="Times New Roman"/>
          <w:b w:val="0"/>
          <w:bCs w:val="0"/>
          <w:sz w:val="24"/>
          <w:szCs w:val="24"/>
        </w:rPr>
        <w:t>Platforms like Waze provide crowdsourced traffic data, which, when integrated with AI algorithms, helps in detecting congestion hotspots, roadblocks, and construction areas in real-time.</w:t>
      </w:r>
    </w:p>
    <w:p w14:paraId="7691F231">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Example:</w:t>
      </w:r>
      <w:r>
        <w:rPr>
          <w:rFonts w:hint="default" w:ascii="Times New Roman" w:hAnsi="Times New Roman" w:cs="Times New Roman"/>
          <w:b w:val="0"/>
          <w:bCs w:val="0"/>
          <w:sz w:val="24"/>
          <w:szCs w:val="24"/>
        </w:rPr>
        <w:t xml:space="preserve"> A system integrating Waze data with traditional traffic sensors provided a 10-15% improvement in real-time congestion mapping in several U.S. cities.</w:t>
      </w:r>
    </w:p>
    <w:p w14:paraId="434C0910">
      <w:pPr>
        <w:pStyle w:val="19"/>
        <w:numPr>
          <w:ilvl w:val="0"/>
          <w:numId w:val="0"/>
        </w:numPr>
        <w:spacing w:line="360" w:lineRule="auto"/>
        <w:ind w:leftChars="0"/>
        <w:rPr>
          <w:rFonts w:hint="default" w:ascii="Times New Roman" w:hAnsi="Times New Roman" w:cs="Times New Roman"/>
          <w:b/>
          <w:bCs/>
          <w:sz w:val="24"/>
          <w:szCs w:val="24"/>
        </w:rPr>
      </w:pPr>
    </w:p>
    <w:p w14:paraId="6C5C8F50">
      <w:pPr>
        <w:pStyle w:val="19"/>
        <w:numPr>
          <w:ilvl w:val="0"/>
          <w:numId w:val="0"/>
        </w:numPr>
        <w:spacing w:line="360" w:lineRule="auto"/>
        <w:ind w:leftChars="0"/>
        <w:rPr>
          <w:rFonts w:hint="default" w:ascii="Times New Roman" w:hAnsi="Times New Roman" w:cs="Times New Roman"/>
          <w:b/>
          <w:bCs/>
          <w:sz w:val="24"/>
          <w:szCs w:val="24"/>
        </w:rPr>
      </w:pPr>
    </w:p>
    <w:p w14:paraId="2417ED15">
      <w:pPr>
        <w:pStyle w:val="19"/>
        <w:numPr>
          <w:ilvl w:val="0"/>
          <w:numId w:val="0"/>
        </w:numPr>
        <w:spacing w:line="360" w:lineRule="auto"/>
        <w:ind w:leftChars="0"/>
        <w:rPr>
          <w:rFonts w:hint="default" w:ascii="Times New Roman" w:hAnsi="Times New Roman" w:cs="Times New Roman"/>
          <w:b/>
          <w:bCs/>
          <w:sz w:val="24"/>
          <w:szCs w:val="24"/>
        </w:rPr>
      </w:pPr>
    </w:p>
    <w:p w14:paraId="5E45D3F1">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6. Challenges and Future Directions</w:t>
      </w:r>
    </w:p>
    <w:p w14:paraId="23F07B59">
      <w:pPr>
        <w:pStyle w:val="19"/>
        <w:numPr>
          <w:ilvl w:val="0"/>
          <w:numId w:val="0"/>
        </w:numPr>
        <w:spacing w:line="360" w:lineRule="auto"/>
        <w:ind w:leftChars="0"/>
        <w:rPr>
          <w:rFonts w:hint="default" w:ascii="Times New Roman" w:hAnsi="Times New Roman" w:cs="Times New Roman"/>
          <w:b/>
          <w:bCs/>
          <w:sz w:val="24"/>
          <w:szCs w:val="24"/>
        </w:rPr>
      </w:pPr>
    </w:p>
    <w:p w14:paraId="20E61DE4">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Scalability and Real-Time Processing:</w:t>
      </w:r>
      <w:r>
        <w:rPr>
          <w:rFonts w:hint="default" w:ascii="Times New Roman" w:hAnsi="Times New Roman" w:cs="Times New Roman"/>
          <w:b w:val="0"/>
          <w:bCs w:val="0"/>
          <w:sz w:val="24"/>
          <w:szCs w:val="24"/>
        </w:rPr>
        <w:t xml:space="preserve"> Many AI algorithms, particularly deep learning-based models, face challenges in real-time processing due to high computational demands. Approaches like edge computing and 5G can help address these issues.</w:t>
      </w:r>
    </w:p>
    <w:p w14:paraId="331771C7">
      <w:pPr>
        <w:pStyle w:val="19"/>
        <w:numPr>
          <w:ilvl w:val="0"/>
          <w:numId w:val="0"/>
        </w:numPr>
        <w:spacing w:line="360" w:lineRule="auto"/>
        <w:ind w:leftChars="0"/>
        <w:rPr>
          <w:rFonts w:hint="default" w:ascii="Times New Roman" w:hAnsi="Times New Roman" w:cs="Times New Roman"/>
          <w:b w:val="0"/>
          <w:bCs w:val="0"/>
          <w:sz w:val="24"/>
          <w:szCs w:val="24"/>
        </w:rPr>
      </w:pPr>
    </w:p>
    <w:p w14:paraId="2570AD3B">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Privacy and Data Security: </w:t>
      </w:r>
      <w:r>
        <w:rPr>
          <w:rFonts w:hint="default" w:ascii="Times New Roman" w:hAnsi="Times New Roman" w:cs="Times New Roman"/>
          <w:b w:val="0"/>
          <w:bCs w:val="0"/>
          <w:sz w:val="24"/>
          <w:szCs w:val="24"/>
        </w:rPr>
        <w:t>Privacy concerns arise due to the vast amount of data collected, especially from mobile devices and connected cars. Future work focuses on implementing privacy-preserving techniques in traffic data analysis.</w:t>
      </w:r>
    </w:p>
    <w:p w14:paraId="0CBAA563">
      <w:pPr>
        <w:pStyle w:val="19"/>
        <w:numPr>
          <w:ilvl w:val="0"/>
          <w:numId w:val="0"/>
        </w:numPr>
        <w:spacing w:line="360" w:lineRule="auto"/>
        <w:ind w:leftChars="0"/>
        <w:rPr>
          <w:rFonts w:hint="default" w:ascii="Times New Roman" w:hAnsi="Times New Roman" w:cs="Times New Roman"/>
          <w:b w:val="0"/>
          <w:bCs w:val="0"/>
          <w:sz w:val="24"/>
          <w:szCs w:val="24"/>
        </w:rPr>
      </w:pPr>
    </w:p>
    <w:p w14:paraId="4D081E1D">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Integrating Diverse AI Techniques:</w:t>
      </w:r>
      <w:r>
        <w:rPr>
          <w:rFonts w:hint="default" w:ascii="Times New Roman" w:hAnsi="Times New Roman" w:cs="Times New Roman"/>
          <w:b w:val="0"/>
          <w:bCs w:val="0"/>
          <w:sz w:val="24"/>
          <w:szCs w:val="24"/>
        </w:rPr>
        <w:t xml:space="preserve"> Combining RL, computer vision, and predictive analytics into a cohesive system is complex but offers potential for more effective and adaptable traffic management.</w:t>
      </w:r>
    </w:p>
    <w:p w14:paraId="0EFEF0FD">
      <w:pPr>
        <w:pStyle w:val="19"/>
        <w:numPr>
          <w:ilvl w:val="1"/>
          <w:numId w:val="5"/>
        </w:numPr>
        <w:spacing w:line="360" w:lineRule="auto"/>
        <w:rPr>
          <w:rFonts w:hint="default" w:ascii="Times New Roman" w:hAnsi="Times New Roman" w:cs="Times New Roman"/>
          <w:b/>
          <w:bCs/>
          <w:sz w:val="24"/>
          <w:szCs w:val="24"/>
        </w:rPr>
      </w:pPr>
      <w:r>
        <w:rPr>
          <w:rFonts w:hint="default" w:ascii="Times New Roman" w:hAnsi="Times New Roman" w:cs="Times New Roman"/>
          <w:b/>
          <w:bCs/>
          <w:sz w:val="28"/>
          <w:szCs w:val="28"/>
        </w:rPr>
        <w:t>Mention any existing models, techniques, or methodologies related to the problem</w:t>
      </w:r>
      <w:r>
        <w:rPr>
          <w:rFonts w:hint="default" w:ascii="Times New Roman" w:hAnsi="Times New Roman" w:cs="Times New Roman"/>
          <w:b/>
          <w:bCs/>
          <w:sz w:val="24"/>
          <w:szCs w:val="24"/>
        </w:rPr>
        <w:t>.</w:t>
      </w:r>
    </w:p>
    <w:p w14:paraId="1D0F99E5">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Several models, techniques, and methodologies have been developed to address the challenges of urban traffic congestion using AI and data-driven approaches. Below are some of the key ones relevant to the development of an AI-based traffic management system:</w:t>
      </w:r>
    </w:p>
    <w:p w14:paraId="3AD2F2CE">
      <w:pPr>
        <w:pStyle w:val="19"/>
        <w:numPr>
          <w:ilvl w:val="0"/>
          <w:numId w:val="0"/>
        </w:numPr>
        <w:spacing w:line="360" w:lineRule="auto"/>
        <w:ind w:leftChars="0"/>
        <w:rPr>
          <w:rFonts w:hint="default" w:ascii="Times New Roman" w:hAnsi="Times New Roman" w:cs="Times New Roman"/>
          <w:b/>
          <w:bCs/>
          <w:sz w:val="24"/>
          <w:szCs w:val="24"/>
        </w:rPr>
      </w:pPr>
    </w:p>
    <w:p w14:paraId="6DE74653">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1. Reinforcement Learning (RL) for Traffic Signal Control:</w:t>
      </w:r>
    </w:p>
    <w:p w14:paraId="1BB5C7BF">
      <w:pPr>
        <w:pStyle w:val="19"/>
        <w:numPr>
          <w:ilvl w:val="0"/>
          <w:numId w:val="0"/>
        </w:numPr>
        <w:spacing w:line="360" w:lineRule="auto"/>
        <w:ind w:leftChars="0"/>
        <w:rPr>
          <w:rFonts w:hint="default" w:ascii="Times New Roman" w:hAnsi="Times New Roman" w:cs="Times New Roman"/>
          <w:b/>
          <w:bCs/>
        </w:rPr>
      </w:pPr>
    </w:p>
    <w:p w14:paraId="10CB6D9E">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Deep Q-Networks (DQN): </w:t>
      </w:r>
      <w:r>
        <w:rPr>
          <w:rFonts w:hint="default" w:ascii="Times New Roman" w:hAnsi="Times New Roman" w:cs="Times New Roman"/>
          <w:b w:val="0"/>
          <w:bCs w:val="0"/>
          <w:sz w:val="24"/>
          <w:szCs w:val="24"/>
        </w:rPr>
        <w:t>DQNs are commonly used for adaptive traffic signal control. By applying a reinforcement learning approach, DQNs learn to optimize signal timings based on feedback from real-time traffic data, reducing waiting times and congestion at intersections. For example, the DQN model has been applied in various research projects, where it observes traffic flow and dynamically adjusts signal phases.</w:t>
      </w:r>
    </w:p>
    <w:p w14:paraId="28557B0D">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Multi-Agent Reinforcement Learning (MARL): </w:t>
      </w:r>
      <w:r>
        <w:rPr>
          <w:rFonts w:hint="default" w:ascii="Times New Roman" w:hAnsi="Times New Roman" w:cs="Times New Roman"/>
          <w:b w:val="0"/>
          <w:bCs w:val="0"/>
          <w:sz w:val="24"/>
          <w:szCs w:val="24"/>
        </w:rPr>
        <w:t>In more complex networks, multiple agents (e.g., traffic lights at different intersections) work collaboratively using MARL techniques. This approach allows decentralized signal control and can address congestion on a network level, where each agent optimizes its local traffic signal while cooperating with neighboring agents.</w:t>
      </w:r>
    </w:p>
    <w:p w14:paraId="64559C38">
      <w:pPr>
        <w:pStyle w:val="19"/>
        <w:numPr>
          <w:ilvl w:val="0"/>
          <w:numId w:val="0"/>
        </w:numPr>
        <w:spacing w:line="360" w:lineRule="auto"/>
        <w:ind w:leftChars="0"/>
        <w:rPr>
          <w:rFonts w:hint="default" w:ascii="Times New Roman" w:hAnsi="Times New Roman" w:cs="Times New Roman"/>
          <w:b/>
          <w:bCs/>
          <w:sz w:val="24"/>
          <w:szCs w:val="24"/>
        </w:rPr>
      </w:pPr>
    </w:p>
    <w:p w14:paraId="7660C540">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2. Predictive Modeling for Traffic Flow:</w:t>
      </w:r>
    </w:p>
    <w:p w14:paraId="124BFA28">
      <w:pPr>
        <w:pStyle w:val="19"/>
        <w:numPr>
          <w:ilvl w:val="0"/>
          <w:numId w:val="0"/>
        </w:numPr>
        <w:spacing w:line="360" w:lineRule="auto"/>
        <w:ind w:leftChars="0"/>
        <w:rPr>
          <w:rFonts w:hint="default" w:ascii="Times New Roman" w:hAnsi="Times New Roman" w:cs="Times New Roman"/>
          <w:b/>
          <w:bCs/>
          <w:sz w:val="24"/>
          <w:szCs w:val="24"/>
        </w:rPr>
      </w:pPr>
    </w:p>
    <w:p w14:paraId="2300D876">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Long Short-Term Memory (LSTM) Networks: </w:t>
      </w:r>
      <w:r>
        <w:rPr>
          <w:rFonts w:hint="default" w:ascii="Times New Roman" w:hAnsi="Times New Roman" w:cs="Times New Roman"/>
          <w:b w:val="0"/>
          <w:bCs w:val="0"/>
          <w:sz w:val="24"/>
          <w:szCs w:val="24"/>
        </w:rPr>
        <w:t>LSTMs are widely used in predicting traffic flow and congestion, thanks to their ability to process sequential data and capture temporal dependencies. They can predict traffic volumes, speeds, and congestion patterns based on historical and real-time data, providing valuable information for proactive traffic management.</w:t>
      </w:r>
    </w:p>
    <w:p w14:paraId="55DC9EE6">
      <w:pPr>
        <w:pStyle w:val="19"/>
        <w:numPr>
          <w:ilvl w:val="0"/>
          <w:numId w:val="0"/>
        </w:numPr>
        <w:spacing w:line="360" w:lineRule="auto"/>
        <w:ind w:leftChars="0"/>
        <w:rPr>
          <w:rFonts w:hint="default" w:ascii="Times New Roman" w:hAnsi="Times New Roman" w:cs="Times New Roman"/>
          <w:b w:val="0"/>
          <w:bCs w:val="0"/>
          <w:sz w:val="24"/>
          <w:szCs w:val="24"/>
        </w:rPr>
      </w:pPr>
    </w:p>
    <w:p w14:paraId="3D4F89DD">
      <w:pPr>
        <w:pStyle w:val="19"/>
        <w:numPr>
          <w:ilvl w:val="0"/>
          <w:numId w:val="0"/>
        </w:numPr>
        <w:spacing w:line="360" w:lineRule="auto"/>
        <w:ind w:leftChars="0"/>
        <w:rPr>
          <w:rFonts w:hint="default" w:ascii="Times New Roman" w:hAnsi="Times New Roman" w:cs="Times New Roman"/>
          <w:b/>
          <w:bCs/>
          <w:sz w:val="24"/>
          <w:szCs w:val="24"/>
        </w:rPr>
      </w:pPr>
    </w:p>
    <w:p w14:paraId="049F3E1F">
      <w:pPr>
        <w:pStyle w:val="19"/>
        <w:numPr>
          <w:ilvl w:val="0"/>
          <w:numId w:val="0"/>
        </w:numPr>
        <w:spacing w:line="360" w:lineRule="auto"/>
        <w:ind w:leftChars="0"/>
        <w:rPr>
          <w:rFonts w:hint="default" w:ascii="Times New Roman" w:hAnsi="Times New Roman" w:cs="Times New Roman"/>
          <w:b/>
          <w:bCs/>
          <w:sz w:val="24"/>
          <w:szCs w:val="24"/>
        </w:rPr>
      </w:pPr>
    </w:p>
    <w:p w14:paraId="4BAC5601">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Support Vector Machines (SVM): </w:t>
      </w:r>
      <w:r>
        <w:rPr>
          <w:rFonts w:hint="default" w:ascii="Times New Roman" w:hAnsi="Times New Roman" w:cs="Times New Roman"/>
          <w:b w:val="0"/>
          <w:bCs w:val="0"/>
          <w:sz w:val="24"/>
          <w:szCs w:val="24"/>
        </w:rPr>
        <w:t>SVMs are also applied in short-term traffic flow prediction models. These models can handle non-linear relationships in traffic data and are effective in identifying patterns that indicate potential congestion.</w:t>
      </w:r>
    </w:p>
    <w:p w14:paraId="6EFF4945">
      <w:pPr>
        <w:pStyle w:val="19"/>
        <w:numPr>
          <w:ilvl w:val="0"/>
          <w:numId w:val="0"/>
        </w:numPr>
        <w:spacing w:line="360" w:lineRule="auto"/>
        <w:ind w:leftChars="0"/>
        <w:rPr>
          <w:rFonts w:hint="default" w:ascii="Times New Roman" w:hAnsi="Times New Roman" w:cs="Times New Roman"/>
          <w:b/>
          <w:bCs/>
          <w:sz w:val="24"/>
          <w:szCs w:val="24"/>
        </w:rPr>
      </w:pPr>
    </w:p>
    <w:p w14:paraId="6747E254">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3. Computer Vision for Traffic Analysis:</w:t>
      </w:r>
    </w:p>
    <w:p w14:paraId="69FD15D8">
      <w:pPr>
        <w:pStyle w:val="19"/>
        <w:numPr>
          <w:ilvl w:val="0"/>
          <w:numId w:val="0"/>
        </w:numPr>
        <w:spacing w:line="360" w:lineRule="auto"/>
        <w:ind w:leftChars="0"/>
        <w:rPr>
          <w:rFonts w:hint="default" w:ascii="Times New Roman" w:hAnsi="Times New Roman" w:cs="Times New Roman"/>
          <w:b/>
          <w:bCs/>
          <w:sz w:val="24"/>
          <w:szCs w:val="24"/>
        </w:rPr>
      </w:pPr>
    </w:p>
    <w:p w14:paraId="24ED03EE">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Convolutional Neural Networks (CNNs): </w:t>
      </w:r>
      <w:r>
        <w:rPr>
          <w:rFonts w:hint="default" w:ascii="Times New Roman" w:hAnsi="Times New Roman" w:cs="Times New Roman"/>
          <w:b w:val="0"/>
          <w:bCs w:val="0"/>
          <w:sz w:val="24"/>
          <w:szCs w:val="24"/>
        </w:rPr>
        <w:t>CNNs are used in computer vision models for vehicle detection and traffic density analysis. By analyzing images or video feeds from cameras, CNNs can estimate vehicle counts, speed, and overall traffic density. This enables accurate, real-time assessment of traffic conditions for signal control and congestion management.</w:t>
      </w:r>
    </w:p>
    <w:p w14:paraId="194BD6C4">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YOLO (You Only Look Once): </w:t>
      </w:r>
      <w:r>
        <w:rPr>
          <w:rFonts w:hint="default" w:ascii="Times New Roman" w:hAnsi="Times New Roman" w:cs="Times New Roman"/>
          <w:b w:val="0"/>
          <w:bCs w:val="0"/>
          <w:sz w:val="24"/>
          <w:szCs w:val="24"/>
        </w:rPr>
        <w:t>YOLO is a popular real-time object detection model applied in traffic monitoring systems. YOLO models are fast and capable of identifying multiple objects in an image, making them suitable for detecting vehicles and tracking their movement across multiple lanes in real-time.</w:t>
      </w:r>
    </w:p>
    <w:p w14:paraId="2E5D68D3">
      <w:pPr>
        <w:pStyle w:val="19"/>
        <w:numPr>
          <w:ilvl w:val="0"/>
          <w:numId w:val="0"/>
        </w:numPr>
        <w:spacing w:line="360" w:lineRule="auto"/>
        <w:ind w:leftChars="0"/>
        <w:rPr>
          <w:rFonts w:hint="default" w:ascii="Times New Roman" w:hAnsi="Times New Roman" w:cs="Times New Roman"/>
          <w:b w:val="0"/>
          <w:bCs w:val="0"/>
          <w:sz w:val="24"/>
          <w:szCs w:val="24"/>
        </w:rPr>
      </w:pPr>
    </w:p>
    <w:p w14:paraId="14148265">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4. Optimization Techniques for Traffic Management:</w:t>
      </w:r>
    </w:p>
    <w:p w14:paraId="44696222">
      <w:pPr>
        <w:pStyle w:val="19"/>
        <w:numPr>
          <w:ilvl w:val="0"/>
          <w:numId w:val="0"/>
        </w:numPr>
        <w:spacing w:line="360" w:lineRule="auto"/>
        <w:ind w:leftChars="0"/>
        <w:rPr>
          <w:rFonts w:hint="default" w:ascii="Times New Roman" w:hAnsi="Times New Roman" w:cs="Times New Roman"/>
          <w:b/>
          <w:bCs/>
          <w:sz w:val="24"/>
          <w:szCs w:val="24"/>
        </w:rPr>
      </w:pPr>
    </w:p>
    <w:p w14:paraId="604D2116">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Genetic Algorithms (GA):</w:t>
      </w:r>
      <w:r>
        <w:rPr>
          <w:rFonts w:hint="default" w:ascii="Times New Roman" w:hAnsi="Times New Roman" w:cs="Times New Roman"/>
          <w:b w:val="0"/>
          <w:bCs w:val="0"/>
          <w:sz w:val="24"/>
          <w:szCs w:val="24"/>
        </w:rPr>
        <w:t xml:space="preserve"> GAs are commonly applied in multi-objective optimization problems where traffic systems aim to balance conflicting goals, such as minimizing delay, emissions, and maximizing flow efficiency. GAs iteratively evolve traffic signal settings </w:t>
      </w:r>
    </w:p>
    <w:p w14:paraId="38ADF70F">
      <w:pPr>
        <w:pStyle w:val="19"/>
        <w:numPr>
          <w:ilvl w:val="0"/>
          <w:numId w:val="0"/>
        </w:numPr>
        <w:spacing w:line="360" w:lineRule="auto"/>
        <w:ind w:leftChars="0"/>
        <w:rPr>
          <w:rFonts w:hint="default" w:ascii="Times New Roman" w:hAnsi="Times New Roman" w:cs="Times New Roman"/>
          <w:b w:val="0"/>
          <w:bCs w:val="0"/>
          <w:sz w:val="24"/>
          <w:szCs w:val="24"/>
        </w:rPr>
      </w:pPr>
    </w:p>
    <w:p w14:paraId="48664F73">
      <w:pPr>
        <w:pStyle w:val="19"/>
        <w:numPr>
          <w:ilvl w:val="0"/>
          <w:numId w:val="0"/>
        </w:numPr>
        <w:spacing w:line="360" w:lineRule="auto"/>
        <w:ind w:leftChars="0"/>
        <w:rPr>
          <w:rFonts w:hint="default" w:ascii="Times New Roman" w:hAnsi="Times New Roman" w:cs="Times New Roman"/>
          <w:b w:val="0"/>
          <w:bCs w:val="0"/>
          <w:sz w:val="24"/>
          <w:szCs w:val="24"/>
        </w:rPr>
      </w:pPr>
    </w:p>
    <w:p w14:paraId="3872FC5E">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based on defined objectives, finding optimized solutions for complex intersections and networks.</w:t>
      </w:r>
    </w:p>
    <w:p w14:paraId="4616AC70">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Particle Swarm Optimization (PSO): </w:t>
      </w:r>
      <w:r>
        <w:rPr>
          <w:rFonts w:hint="default" w:ascii="Times New Roman" w:hAnsi="Times New Roman" w:cs="Times New Roman"/>
          <w:b w:val="0"/>
          <w:bCs w:val="0"/>
          <w:sz w:val="24"/>
          <w:szCs w:val="24"/>
        </w:rPr>
        <w:t>PSO is another optimization method used in traffic signal control, where multiple “particles” search for the best solution to reduce congestion at intersections. PSO can quickly converge on optimized solutions for signal timing based on traffic density and flow, especially in real-time applications.</w:t>
      </w:r>
    </w:p>
    <w:p w14:paraId="261CE946">
      <w:pPr>
        <w:pStyle w:val="19"/>
        <w:numPr>
          <w:ilvl w:val="0"/>
          <w:numId w:val="0"/>
        </w:numPr>
        <w:spacing w:line="360" w:lineRule="auto"/>
        <w:ind w:leftChars="0"/>
        <w:rPr>
          <w:rFonts w:hint="default" w:ascii="Times New Roman" w:hAnsi="Times New Roman" w:cs="Times New Roman"/>
          <w:b/>
          <w:bCs/>
          <w:sz w:val="24"/>
          <w:szCs w:val="24"/>
        </w:rPr>
      </w:pPr>
    </w:p>
    <w:p w14:paraId="6BECD0F3">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5. IoT-Enabled Traffic Data Collection:</w:t>
      </w:r>
    </w:p>
    <w:p w14:paraId="5D599FB7">
      <w:pPr>
        <w:pStyle w:val="19"/>
        <w:numPr>
          <w:ilvl w:val="0"/>
          <w:numId w:val="0"/>
        </w:numPr>
        <w:spacing w:line="360" w:lineRule="auto"/>
        <w:ind w:leftChars="0"/>
        <w:rPr>
          <w:rFonts w:hint="default" w:ascii="Times New Roman" w:hAnsi="Times New Roman" w:cs="Times New Roman"/>
          <w:b/>
          <w:bCs/>
          <w:sz w:val="24"/>
          <w:szCs w:val="24"/>
        </w:rPr>
      </w:pPr>
    </w:p>
    <w:p w14:paraId="68DF1A41">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Wireless Sensor Networks (WSNs): </w:t>
      </w:r>
      <w:r>
        <w:rPr>
          <w:rFonts w:hint="default" w:ascii="Times New Roman" w:hAnsi="Times New Roman" w:cs="Times New Roman"/>
          <w:b w:val="0"/>
          <w:bCs w:val="0"/>
          <w:sz w:val="24"/>
          <w:szCs w:val="24"/>
        </w:rPr>
        <w:t>WSNs consist of sensors deployed along roadways to collect data such as vehicle count, speed, and road occupancy. The data from WSNs feed into AI models that analyze traffic conditions in real-time.</w:t>
      </w:r>
    </w:p>
    <w:p w14:paraId="4B0D8EC5">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GPS and Mobile Data: </w:t>
      </w:r>
      <w:r>
        <w:rPr>
          <w:rFonts w:hint="default" w:ascii="Times New Roman" w:hAnsi="Times New Roman" w:cs="Times New Roman"/>
          <w:b w:val="0"/>
          <w:bCs w:val="0"/>
          <w:sz w:val="24"/>
          <w:szCs w:val="24"/>
        </w:rPr>
        <w:t>Data from GPS-enabled devices and mobile applications (e.g., Google Maps, Waze) provide additional layers of real-time traffic information, allowing for the analysis of speed, congestion patterns, and route recommendations. Integrating this data with AI-based traffic management systems improves the ability to predict and respond to congestion.</w:t>
      </w:r>
    </w:p>
    <w:p w14:paraId="4217B2E9">
      <w:pPr>
        <w:pStyle w:val="19"/>
        <w:numPr>
          <w:ilvl w:val="0"/>
          <w:numId w:val="0"/>
        </w:numPr>
        <w:spacing w:line="360" w:lineRule="auto"/>
        <w:ind w:leftChars="0"/>
        <w:rPr>
          <w:rFonts w:hint="default" w:ascii="Times New Roman" w:hAnsi="Times New Roman" w:cs="Times New Roman"/>
          <w:b w:val="0"/>
          <w:bCs w:val="0"/>
          <w:sz w:val="24"/>
          <w:szCs w:val="24"/>
          <w:lang w:val="en-US"/>
        </w:rPr>
      </w:pPr>
    </w:p>
    <w:p w14:paraId="45536218">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6. Simulation and Testing Platforms:</w:t>
      </w:r>
    </w:p>
    <w:p w14:paraId="08B457D9">
      <w:pPr>
        <w:pStyle w:val="19"/>
        <w:numPr>
          <w:ilvl w:val="0"/>
          <w:numId w:val="0"/>
        </w:numPr>
        <w:spacing w:line="360" w:lineRule="auto"/>
        <w:ind w:leftChars="0"/>
        <w:rPr>
          <w:rFonts w:hint="default" w:ascii="Times New Roman" w:hAnsi="Times New Roman" w:cs="Times New Roman"/>
          <w:b/>
          <w:bCs/>
          <w:sz w:val="24"/>
          <w:szCs w:val="24"/>
        </w:rPr>
      </w:pPr>
    </w:p>
    <w:p w14:paraId="5B405173">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SUMO (Simulation of Urban MObility): </w:t>
      </w:r>
      <w:r>
        <w:rPr>
          <w:rFonts w:hint="default" w:ascii="Times New Roman" w:hAnsi="Times New Roman" w:cs="Times New Roman"/>
          <w:b w:val="0"/>
          <w:bCs w:val="0"/>
          <w:sz w:val="24"/>
          <w:szCs w:val="24"/>
        </w:rPr>
        <w:t>SUMO is an open-source traffic simulation platform widely used to model, simulate, and test traffic management strategies before real-world deployment. AI models can be tested within SUMO to evaluate their effectiveness under different traffic scenarios, ensuring system reliability and performance.</w:t>
      </w:r>
    </w:p>
    <w:p w14:paraId="14E377CE">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MATSim:</w:t>
      </w:r>
      <w:r>
        <w:rPr>
          <w:rFonts w:hint="default" w:ascii="Times New Roman" w:hAnsi="Times New Roman" w:cs="Times New Roman"/>
          <w:b w:val="0"/>
          <w:bCs w:val="0"/>
          <w:sz w:val="24"/>
          <w:szCs w:val="24"/>
        </w:rPr>
        <w:t xml:space="preserve"> MATSim (Multi-Agent Transport Simulation) is another simulation platform that uses an agent-based approach to simulate large-scale transportation networks. It supports testing of AI-driven traffic control and routing algorithms, making it ideal for evaluating the impact of AI models on urban traffic flow.</w:t>
      </w:r>
    </w:p>
    <w:p w14:paraId="4F753FB7">
      <w:pPr>
        <w:pStyle w:val="19"/>
        <w:numPr>
          <w:ilvl w:val="0"/>
          <w:numId w:val="0"/>
        </w:numPr>
        <w:spacing w:line="360" w:lineRule="auto"/>
        <w:ind w:leftChars="0"/>
        <w:rPr>
          <w:rFonts w:hint="default" w:ascii="Times New Roman" w:hAnsi="Times New Roman" w:cs="Times New Roman"/>
          <w:b/>
          <w:bCs/>
          <w:sz w:val="24"/>
          <w:szCs w:val="24"/>
        </w:rPr>
      </w:pPr>
    </w:p>
    <w:p w14:paraId="340B65E0">
      <w:pPr>
        <w:pStyle w:val="19"/>
        <w:numPr>
          <w:ilvl w:val="0"/>
          <w:numId w:val="0"/>
        </w:numPr>
        <w:spacing w:line="360" w:lineRule="auto"/>
        <w:ind w:leftChars="0"/>
        <w:rPr>
          <w:rFonts w:hint="default" w:ascii="Times New Roman" w:hAnsi="Times New Roman" w:cs="Times New Roman"/>
          <w:b/>
          <w:bCs/>
          <w:sz w:val="24"/>
          <w:szCs w:val="24"/>
        </w:rPr>
      </w:pPr>
    </w:p>
    <w:p w14:paraId="2F33E917">
      <w:pPr>
        <w:pStyle w:val="19"/>
        <w:numPr>
          <w:ilvl w:val="0"/>
          <w:numId w:val="0"/>
        </w:numPr>
        <w:spacing w:line="360" w:lineRule="auto"/>
        <w:ind w:leftChars="0"/>
        <w:rPr>
          <w:rFonts w:hint="default" w:ascii="Times New Roman" w:hAnsi="Times New Roman" w:cs="Times New Roman"/>
          <w:b/>
          <w:bCs/>
          <w:sz w:val="24"/>
          <w:szCs w:val="24"/>
        </w:rPr>
      </w:pPr>
    </w:p>
    <w:p w14:paraId="440F3DDC">
      <w:pPr>
        <w:pStyle w:val="19"/>
        <w:numPr>
          <w:ilvl w:val="0"/>
          <w:numId w:val="0"/>
        </w:numPr>
        <w:spacing w:line="360" w:lineRule="auto"/>
        <w:ind w:leftChars="0"/>
        <w:rPr>
          <w:rFonts w:hint="default" w:ascii="Times New Roman" w:hAnsi="Times New Roman" w:cs="Times New Roman"/>
          <w:b/>
          <w:bCs/>
          <w:sz w:val="24"/>
          <w:szCs w:val="24"/>
        </w:rPr>
      </w:pPr>
    </w:p>
    <w:p w14:paraId="5302186C">
      <w:pPr>
        <w:pStyle w:val="19"/>
        <w:numPr>
          <w:ilvl w:val="0"/>
          <w:numId w:val="0"/>
        </w:numPr>
        <w:spacing w:line="360" w:lineRule="auto"/>
        <w:ind w:leftChars="0"/>
        <w:rPr>
          <w:rFonts w:hint="default" w:ascii="Times New Roman" w:hAnsi="Times New Roman" w:cs="Times New Roman"/>
          <w:b/>
          <w:bCs/>
          <w:sz w:val="24"/>
          <w:szCs w:val="24"/>
        </w:rPr>
      </w:pPr>
    </w:p>
    <w:p w14:paraId="68F25763">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7. Real-World Implementations and Case Studies:</w:t>
      </w:r>
    </w:p>
    <w:p w14:paraId="06C37764">
      <w:pPr>
        <w:pStyle w:val="19"/>
        <w:numPr>
          <w:ilvl w:val="0"/>
          <w:numId w:val="0"/>
        </w:numPr>
        <w:spacing w:line="360" w:lineRule="auto"/>
        <w:ind w:leftChars="0"/>
        <w:rPr>
          <w:rFonts w:hint="default" w:ascii="Times New Roman" w:hAnsi="Times New Roman" w:cs="Times New Roman"/>
          <w:b/>
          <w:bCs/>
          <w:sz w:val="24"/>
          <w:szCs w:val="24"/>
        </w:rPr>
      </w:pPr>
    </w:p>
    <w:p w14:paraId="20BFBB56">
      <w:pPr>
        <w:pStyle w:val="19"/>
        <w:numPr>
          <w:ilvl w:val="0"/>
          <w:numId w:val="0"/>
        </w:numPr>
        <w:spacing w:line="360" w:lineRule="auto"/>
        <w:ind w:left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Surtrac (Pittsburgh, USA): </w:t>
      </w:r>
      <w:r>
        <w:rPr>
          <w:rFonts w:hint="default" w:ascii="Times New Roman" w:hAnsi="Times New Roman" w:cs="Times New Roman"/>
          <w:b w:val="0"/>
          <w:bCs w:val="0"/>
          <w:sz w:val="24"/>
          <w:szCs w:val="24"/>
        </w:rPr>
        <w:t>Surtrac is an adaptive traffic signal control system that uses decentralized, real-time data and optimization algorithms to coordinate traffic lights. Surtrac reduces congestion by allowing each intersection to control its own signals based on local traffic conditions while also communicating with neighboring intersections.</w:t>
      </w:r>
    </w:p>
    <w:p w14:paraId="7AB8655D">
      <w:pPr>
        <w:pStyle w:val="19"/>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SCOOT (Split Cycle Offset Optimization Technique):</w:t>
      </w:r>
      <w:r>
        <w:rPr>
          <w:rFonts w:hint="default" w:ascii="Times New Roman" w:hAnsi="Times New Roman" w:cs="Times New Roman"/>
          <w:b w:val="0"/>
          <w:bCs w:val="0"/>
          <w:sz w:val="24"/>
          <w:szCs w:val="24"/>
        </w:rPr>
        <w:t xml:space="preserve"> SCOOT is a widely adopted adaptive traffic control system that continuously adjusts traffic light timings based on real-time data. SCOOT’s algorithms help reduce delays and increase traffic throughput, and its success demonstrates the viability of real-time, AI-driven traffic control systems</w:t>
      </w:r>
      <w:r>
        <w:rPr>
          <w:rFonts w:hint="default" w:ascii="Times New Roman" w:hAnsi="Times New Roman" w:cs="Times New Roman"/>
          <w:b/>
          <w:bCs/>
          <w:sz w:val="24"/>
          <w:szCs w:val="24"/>
        </w:rPr>
        <w:t>.</w:t>
      </w:r>
    </w:p>
    <w:p w14:paraId="35F105C4">
      <w:pPr>
        <w:pStyle w:val="19"/>
        <w:numPr>
          <w:ilvl w:val="0"/>
          <w:numId w:val="0"/>
        </w:numPr>
        <w:spacing w:line="360" w:lineRule="auto"/>
        <w:ind w:leftChars="0"/>
        <w:rPr>
          <w:rFonts w:hint="default" w:ascii="Times New Roman" w:hAnsi="Times New Roman" w:cs="Times New Roman"/>
          <w:b/>
          <w:bCs/>
        </w:rPr>
      </w:pPr>
    </w:p>
    <w:p w14:paraId="1398811C">
      <w:pPr>
        <w:pStyle w:val="19"/>
        <w:numPr>
          <w:ilvl w:val="1"/>
          <w:numId w:val="5"/>
        </w:num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Highlight the gaps or limitations in existing solutions </w:t>
      </w:r>
    </w:p>
    <w:p w14:paraId="644578EC">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lang w:val="en-US"/>
        </w:rPr>
        <w:t xml:space="preserve"> </w:t>
      </w:r>
    </w:p>
    <w:p w14:paraId="0C5A5F21">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While AI-based traffic management systems have shown promising results, several limitations and gaps remain, especially in terms of scalability, real-world deployment, and integration with existing infrastructure. Here are the key challenges:</w:t>
      </w:r>
    </w:p>
    <w:p w14:paraId="14E56DE6">
      <w:pPr>
        <w:pStyle w:val="19"/>
        <w:numPr>
          <w:ilvl w:val="0"/>
          <w:numId w:val="0"/>
        </w:numPr>
        <w:spacing w:line="360" w:lineRule="auto"/>
        <w:ind w:leftChars="0"/>
        <w:rPr>
          <w:rFonts w:hint="default" w:ascii="Times New Roman" w:hAnsi="Times New Roman" w:cs="Times New Roman"/>
          <w:b/>
          <w:bCs/>
          <w:sz w:val="24"/>
          <w:szCs w:val="24"/>
          <w:lang w:val="en-US"/>
        </w:rPr>
      </w:pPr>
    </w:p>
    <w:p w14:paraId="24491D72">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Scalability Issues</w:t>
      </w:r>
    </w:p>
    <w:p w14:paraId="40D75195">
      <w:pPr>
        <w:pStyle w:val="19"/>
        <w:numPr>
          <w:ilvl w:val="0"/>
          <w:numId w:val="0"/>
        </w:numPr>
        <w:spacing w:line="360" w:lineRule="auto"/>
        <w:ind w:leftChars="0"/>
        <w:rPr>
          <w:rFonts w:hint="default" w:ascii="Times New Roman" w:hAnsi="Times New Roman" w:cs="Times New Roman"/>
          <w:b/>
          <w:bCs/>
          <w:sz w:val="24"/>
          <w:szCs w:val="24"/>
          <w:lang w:val="en-US"/>
        </w:rPr>
      </w:pPr>
    </w:p>
    <w:p w14:paraId="5752F5C8">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Localized Optimization: </w:t>
      </w:r>
      <w:r>
        <w:rPr>
          <w:rFonts w:hint="default" w:ascii="Times New Roman" w:hAnsi="Times New Roman" w:cs="Times New Roman"/>
          <w:b w:val="0"/>
          <w:bCs w:val="0"/>
          <w:sz w:val="24"/>
          <w:szCs w:val="24"/>
          <w:lang w:val="en-US"/>
        </w:rPr>
        <w:t>Many current AI-based solutions, such as reinforcement learning models, focus on optimizing individual intersections without considering the broader traffic network. This localized optimization often leads to suboptimal results in larger city-wide networks, as optimizing one area may create bottlenecks elsewhere.</w:t>
      </w:r>
    </w:p>
    <w:p w14:paraId="43502CE7">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High Computational Requirements:</w:t>
      </w:r>
      <w:r>
        <w:rPr>
          <w:rFonts w:hint="default" w:ascii="Times New Roman" w:hAnsi="Times New Roman" w:cs="Times New Roman"/>
          <w:b w:val="0"/>
          <w:bCs w:val="0"/>
          <w:sz w:val="24"/>
          <w:szCs w:val="24"/>
          <w:lang w:val="en-US"/>
        </w:rPr>
        <w:t xml:space="preserve"> Advanced AI models, such as deep reinforcement learning and neural networks, require significant computational power, which may not be feasible for real-time applications at a city scale. Implementing these systems across an entire metropolitan area could be prohibitively expensive and technically challenging.</w:t>
      </w:r>
    </w:p>
    <w:p w14:paraId="3C39B21E">
      <w:pPr>
        <w:pStyle w:val="19"/>
        <w:numPr>
          <w:ilvl w:val="0"/>
          <w:numId w:val="0"/>
        </w:numPr>
        <w:spacing w:line="360" w:lineRule="auto"/>
        <w:ind w:leftChars="0"/>
        <w:rPr>
          <w:rFonts w:hint="default" w:ascii="Times New Roman" w:hAnsi="Times New Roman" w:cs="Times New Roman"/>
          <w:b w:val="0"/>
          <w:bCs w:val="0"/>
          <w:sz w:val="24"/>
          <w:szCs w:val="24"/>
          <w:lang w:val="en-US"/>
        </w:rPr>
      </w:pPr>
    </w:p>
    <w:p w14:paraId="5A52E14D">
      <w:pPr>
        <w:pStyle w:val="19"/>
        <w:numPr>
          <w:ilvl w:val="0"/>
          <w:numId w:val="0"/>
        </w:numPr>
        <w:spacing w:line="360" w:lineRule="auto"/>
        <w:ind w:leftChars="0"/>
        <w:rPr>
          <w:rFonts w:hint="default" w:ascii="Times New Roman" w:hAnsi="Times New Roman" w:cs="Times New Roman"/>
          <w:b/>
          <w:bCs/>
          <w:sz w:val="24"/>
          <w:szCs w:val="24"/>
          <w:lang w:val="en-US"/>
        </w:rPr>
      </w:pPr>
    </w:p>
    <w:p w14:paraId="2CB9843F">
      <w:pPr>
        <w:pStyle w:val="19"/>
        <w:numPr>
          <w:ilvl w:val="0"/>
          <w:numId w:val="0"/>
        </w:numPr>
        <w:spacing w:line="360" w:lineRule="auto"/>
        <w:ind w:leftChars="0"/>
        <w:rPr>
          <w:rFonts w:hint="default" w:ascii="Times New Roman" w:hAnsi="Times New Roman" w:cs="Times New Roman"/>
          <w:b/>
          <w:bCs/>
          <w:sz w:val="24"/>
          <w:szCs w:val="24"/>
          <w:lang w:val="en-US"/>
        </w:rPr>
      </w:pPr>
    </w:p>
    <w:p w14:paraId="76416554">
      <w:pPr>
        <w:pStyle w:val="19"/>
        <w:numPr>
          <w:ilvl w:val="0"/>
          <w:numId w:val="0"/>
        </w:numPr>
        <w:spacing w:line="360" w:lineRule="auto"/>
        <w:ind w:leftChars="0"/>
        <w:rPr>
          <w:rFonts w:hint="default" w:ascii="Times New Roman" w:hAnsi="Times New Roman" w:cs="Times New Roman"/>
          <w:b/>
          <w:bCs/>
          <w:sz w:val="24"/>
          <w:szCs w:val="24"/>
          <w:lang w:val="en-US"/>
        </w:rPr>
      </w:pPr>
    </w:p>
    <w:p w14:paraId="667C1D06">
      <w:pPr>
        <w:pStyle w:val="19"/>
        <w:numPr>
          <w:ilvl w:val="0"/>
          <w:numId w:val="0"/>
        </w:numPr>
        <w:spacing w:line="360" w:lineRule="auto"/>
        <w:ind w:leftChars="0"/>
        <w:rPr>
          <w:rFonts w:hint="default" w:ascii="Times New Roman" w:hAnsi="Times New Roman" w:cs="Times New Roman"/>
          <w:b/>
          <w:bCs/>
          <w:sz w:val="24"/>
          <w:szCs w:val="24"/>
          <w:lang w:val="en-US"/>
        </w:rPr>
      </w:pPr>
    </w:p>
    <w:p w14:paraId="4CB901D2">
      <w:pPr>
        <w:pStyle w:val="19"/>
        <w:numPr>
          <w:ilvl w:val="0"/>
          <w:numId w:val="0"/>
        </w:numPr>
        <w:spacing w:line="360" w:lineRule="auto"/>
        <w:ind w:leftChars="0"/>
        <w:rPr>
          <w:rFonts w:hint="default" w:ascii="Times New Roman" w:hAnsi="Times New Roman" w:cs="Times New Roman"/>
          <w:b/>
          <w:bCs/>
          <w:sz w:val="24"/>
          <w:szCs w:val="24"/>
          <w:lang w:val="en-US"/>
        </w:rPr>
      </w:pPr>
    </w:p>
    <w:p w14:paraId="75C45DA4">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 Data Limitations and Quality</w:t>
      </w:r>
    </w:p>
    <w:p w14:paraId="3FA579D6">
      <w:pPr>
        <w:pStyle w:val="19"/>
        <w:numPr>
          <w:ilvl w:val="0"/>
          <w:numId w:val="0"/>
        </w:numPr>
        <w:spacing w:line="360" w:lineRule="auto"/>
        <w:ind w:leftChars="0"/>
        <w:rPr>
          <w:rFonts w:hint="default" w:ascii="Times New Roman" w:hAnsi="Times New Roman" w:cs="Times New Roman"/>
          <w:b/>
          <w:bCs/>
          <w:sz w:val="24"/>
          <w:szCs w:val="24"/>
          <w:lang w:val="en-US"/>
        </w:rPr>
      </w:pPr>
    </w:p>
    <w:p w14:paraId="0EE970DD">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Incomplete and Noisy Data: </w:t>
      </w:r>
      <w:r>
        <w:rPr>
          <w:rFonts w:hint="default" w:ascii="Times New Roman" w:hAnsi="Times New Roman" w:cs="Times New Roman"/>
          <w:b w:val="0"/>
          <w:bCs w:val="0"/>
          <w:sz w:val="24"/>
          <w:szCs w:val="24"/>
          <w:lang w:val="en-US"/>
        </w:rPr>
        <w:t xml:space="preserve">AI models require large amounts of real-time, high-quality data to function effectively. However, data collected from traffic sensors, cameras, and </w:t>
      </w:r>
    </w:p>
    <w:p w14:paraId="50202C5E">
      <w:pPr>
        <w:pStyle w:val="19"/>
        <w:numPr>
          <w:ilvl w:val="0"/>
          <w:numId w:val="0"/>
        </w:numPr>
        <w:spacing w:line="360" w:lineRule="auto"/>
        <w:ind w:leftChars="0"/>
        <w:rPr>
          <w:rFonts w:hint="default" w:ascii="Times New Roman" w:hAnsi="Times New Roman" w:cs="Times New Roman"/>
          <w:b w:val="0"/>
          <w:bCs w:val="0"/>
          <w:sz w:val="24"/>
          <w:szCs w:val="24"/>
          <w:lang w:val="en-US"/>
        </w:rPr>
      </w:pPr>
    </w:p>
    <w:p w14:paraId="606C5A50">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GPS devices can be noisy, incomplete, or delayed, which may degrade the performance and accuracy of the system.</w:t>
      </w:r>
    </w:p>
    <w:p w14:paraId="67CE7422">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Limited Access to Historical Data: </w:t>
      </w:r>
      <w:r>
        <w:rPr>
          <w:rFonts w:hint="default" w:ascii="Times New Roman" w:hAnsi="Times New Roman" w:cs="Times New Roman"/>
          <w:b w:val="0"/>
          <w:bCs w:val="0"/>
          <w:sz w:val="24"/>
          <w:szCs w:val="24"/>
          <w:lang w:val="en-US"/>
        </w:rPr>
        <w:t>Reliable AI models often require a combination of real-time and historical data for effective prediction and learning. In cities where historical data is scarce or unreliable, building accurate predictive models becomes challenging, impacting the system's ability to anticipate and respond to congestion.</w:t>
      </w:r>
    </w:p>
    <w:p w14:paraId="7EEE1AF7">
      <w:pPr>
        <w:pStyle w:val="19"/>
        <w:numPr>
          <w:ilvl w:val="0"/>
          <w:numId w:val="0"/>
        </w:numPr>
        <w:spacing w:line="360" w:lineRule="auto"/>
        <w:ind w:leftChars="0"/>
        <w:rPr>
          <w:rFonts w:hint="default" w:ascii="Times New Roman" w:hAnsi="Times New Roman" w:cs="Times New Roman"/>
          <w:b/>
          <w:bCs/>
          <w:sz w:val="24"/>
          <w:szCs w:val="24"/>
          <w:lang w:val="en-US"/>
        </w:rPr>
      </w:pPr>
    </w:p>
    <w:p w14:paraId="21FA5236">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 Integration Challenges with Legacy Infrastructure</w:t>
      </w:r>
    </w:p>
    <w:p w14:paraId="1D9752D1">
      <w:pPr>
        <w:pStyle w:val="19"/>
        <w:numPr>
          <w:ilvl w:val="0"/>
          <w:numId w:val="0"/>
        </w:numPr>
        <w:spacing w:line="360" w:lineRule="auto"/>
        <w:ind w:leftChars="0"/>
        <w:rPr>
          <w:rFonts w:hint="default" w:ascii="Times New Roman" w:hAnsi="Times New Roman" w:cs="Times New Roman"/>
          <w:b/>
          <w:bCs/>
          <w:sz w:val="24"/>
          <w:szCs w:val="24"/>
          <w:lang w:val="en-US"/>
        </w:rPr>
      </w:pPr>
    </w:p>
    <w:p w14:paraId="146309AC">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Outdated Signal Systems: </w:t>
      </w:r>
      <w:r>
        <w:rPr>
          <w:rFonts w:hint="default" w:ascii="Times New Roman" w:hAnsi="Times New Roman" w:cs="Times New Roman"/>
          <w:b w:val="0"/>
          <w:bCs w:val="0"/>
          <w:sz w:val="24"/>
          <w:szCs w:val="24"/>
          <w:lang w:val="en-US"/>
        </w:rPr>
        <w:t>Many cities still use fixed-timing traffic signals, which are incompatible with AI-driven adaptive controls. Upgrading infrastructure to support AI-based systems can be costly and disruptive, creating challenges for widespread adoption.</w:t>
      </w:r>
    </w:p>
    <w:p w14:paraId="2E1F3CE4">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Lack of Standardization: </w:t>
      </w:r>
      <w:r>
        <w:rPr>
          <w:rFonts w:hint="default" w:ascii="Times New Roman" w:hAnsi="Times New Roman" w:cs="Times New Roman"/>
          <w:b w:val="0"/>
          <w:bCs w:val="0"/>
          <w:sz w:val="24"/>
          <w:szCs w:val="24"/>
          <w:lang w:val="en-US"/>
        </w:rPr>
        <w:t>Existing AI solutions are often incompatible with each other due to the lack of standard protocols for data exchange and integration. This makes it difficult to implement a unified, interoperable system across different regions and infrastructures.</w:t>
      </w:r>
    </w:p>
    <w:p w14:paraId="3E76231D">
      <w:pPr>
        <w:pStyle w:val="19"/>
        <w:numPr>
          <w:ilvl w:val="0"/>
          <w:numId w:val="0"/>
        </w:numPr>
        <w:spacing w:line="360" w:lineRule="auto"/>
        <w:ind w:leftChars="0"/>
        <w:rPr>
          <w:rFonts w:hint="default" w:ascii="Times New Roman" w:hAnsi="Times New Roman" w:cs="Times New Roman"/>
          <w:b/>
          <w:bCs/>
          <w:sz w:val="24"/>
          <w:szCs w:val="24"/>
          <w:lang w:val="en-US"/>
        </w:rPr>
      </w:pPr>
    </w:p>
    <w:p w14:paraId="44683FAA">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 Adaptability and Transferability</w:t>
      </w:r>
    </w:p>
    <w:p w14:paraId="1F3C9242">
      <w:pPr>
        <w:pStyle w:val="19"/>
        <w:numPr>
          <w:ilvl w:val="0"/>
          <w:numId w:val="0"/>
        </w:numPr>
        <w:spacing w:line="360" w:lineRule="auto"/>
        <w:ind w:leftChars="0"/>
        <w:rPr>
          <w:rFonts w:hint="default" w:ascii="Times New Roman" w:hAnsi="Times New Roman" w:cs="Times New Roman"/>
          <w:b/>
          <w:bCs/>
          <w:sz w:val="24"/>
          <w:szCs w:val="24"/>
          <w:lang w:val="en-US"/>
        </w:rPr>
      </w:pPr>
    </w:p>
    <w:p w14:paraId="7EFBF3CC">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Model Transferability Issues:</w:t>
      </w:r>
      <w:r>
        <w:rPr>
          <w:rFonts w:hint="default" w:ascii="Times New Roman" w:hAnsi="Times New Roman" w:cs="Times New Roman"/>
          <w:b w:val="0"/>
          <w:bCs w:val="0"/>
          <w:sz w:val="24"/>
          <w:szCs w:val="24"/>
          <w:lang w:val="en-US"/>
        </w:rPr>
        <w:t xml:space="preserve"> AI models trained in one urban environment may not perform well in another due to differences in traffic patterns, population density, or road layout. Retraining or fine-tuning models for each new location can be time-consuming and costly.</w:t>
      </w:r>
    </w:p>
    <w:p w14:paraId="200BC1C4">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Inability to Handle Unpredictable Events</w:t>
      </w:r>
      <w:r>
        <w:rPr>
          <w:rFonts w:hint="default" w:ascii="Times New Roman" w:hAnsi="Times New Roman" w:cs="Times New Roman"/>
          <w:b w:val="0"/>
          <w:bCs w:val="0"/>
          <w:sz w:val="24"/>
          <w:szCs w:val="24"/>
          <w:lang w:val="en-US"/>
        </w:rPr>
        <w:t>: Many AI traffic systems struggle to adapt to unpredictable events, such as accidents, construction, or extreme weather, which can disrupt traffic flow unexpectedly. Existing models often lack the flexibility to react quickly to these dynamic, unforeseen conditions.</w:t>
      </w:r>
    </w:p>
    <w:p w14:paraId="5B83D453">
      <w:pPr>
        <w:pStyle w:val="19"/>
        <w:numPr>
          <w:ilvl w:val="0"/>
          <w:numId w:val="0"/>
        </w:numPr>
        <w:spacing w:line="360" w:lineRule="auto"/>
        <w:ind w:leftChars="0"/>
        <w:rPr>
          <w:rFonts w:hint="default" w:ascii="Times New Roman" w:hAnsi="Times New Roman" w:cs="Times New Roman"/>
          <w:b/>
          <w:bCs/>
          <w:sz w:val="24"/>
          <w:szCs w:val="24"/>
          <w:lang w:val="en-US"/>
        </w:rPr>
      </w:pPr>
    </w:p>
    <w:p w14:paraId="2A38FD7C">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Real-Time Constraints and Latency</w:t>
      </w:r>
    </w:p>
    <w:p w14:paraId="324B7ECE">
      <w:pPr>
        <w:pStyle w:val="19"/>
        <w:numPr>
          <w:ilvl w:val="0"/>
          <w:numId w:val="0"/>
        </w:numPr>
        <w:spacing w:line="360" w:lineRule="auto"/>
        <w:ind w:leftChars="0"/>
        <w:rPr>
          <w:rFonts w:hint="default" w:ascii="Times New Roman" w:hAnsi="Times New Roman" w:cs="Times New Roman"/>
          <w:b/>
          <w:bCs/>
          <w:sz w:val="24"/>
          <w:szCs w:val="24"/>
          <w:lang w:val="en-US"/>
        </w:rPr>
      </w:pPr>
    </w:p>
    <w:p w14:paraId="45FE71B6">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Delayed Data Processing: </w:t>
      </w:r>
      <w:r>
        <w:rPr>
          <w:rFonts w:hint="default" w:ascii="Times New Roman" w:hAnsi="Times New Roman" w:cs="Times New Roman"/>
          <w:b w:val="0"/>
          <w:bCs w:val="0"/>
          <w:sz w:val="24"/>
          <w:szCs w:val="24"/>
          <w:lang w:val="en-US"/>
        </w:rPr>
        <w:t>Some AI models face latency issues when processing large amounts of real-time data. For instance, deep learning models analyzing live video feeds for traffic assessment may encounter delays, which reduces the system’s ability to make immediate, responsive adjustments.</w:t>
      </w:r>
    </w:p>
    <w:p w14:paraId="3AC8E104">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High Response Time Requirements: </w:t>
      </w:r>
      <w:r>
        <w:rPr>
          <w:rFonts w:hint="default" w:ascii="Times New Roman" w:hAnsi="Times New Roman" w:cs="Times New Roman"/>
          <w:b w:val="0"/>
          <w:bCs w:val="0"/>
          <w:sz w:val="24"/>
          <w:szCs w:val="24"/>
          <w:lang w:val="en-US"/>
        </w:rPr>
        <w:t>Traffic systems require near-instantaneous responses to real-time data, particularly in high-density urban areas. However, latency in data collection, processing, or communication can limit the effectiveness of AI-based decisions, especially in dynamic environments.</w:t>
      </w:r>
    </w:p>
    <w:p w14:paraId="3608EEEF">
      <w:pPr>
        <w:pStyle w:val="19"/>
        <w:numPr>
          <w:ilvl w:val="0"/>
          <w:numId w:val="0"/>
        </w:numPr>
        <w:spacing w:line="360" w:lineRule="auto"/>
        <w:ind w:leftChars="0"/>
        <w:rPr>
          <w:rFonts w:hint="default" w:ascii="Times New Roman" w:hAnsi="Times New Roman" w:cs="Times New Roman"/>
          <w:b/>
          <w:bCs/>
          <w:sz w:val="24"/>
          <w:szCs w:val="24"/>
          <w:lang w:val="en-US"/>
        </w:rPr>
      </w:pPr>
    </w:p>
    <w:p w14:paraId="1FAF3E1E">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 Privacy and Security Concerns</w:t>
      </w:r>
    </w:p>
    <w:p w14:paraId="35189477">
      <w:pPr>
        <w:pStyle w:val="19"/>
        <w:numPr>
          <w:ilvl w:val="0"/>
          <w:numId w:val="0"/>
        </w:numPr>
        <w:spacing w:line="360" w:lineRule="auto"/>
        <w:ind w:leftChars="0"/>
        <w:rPr>
          <w:rFonts w:hint="default" w:ascii="Times New Roman" w:hAnsi="Times New Roman" w:cs="Times New Roman"/>
          <w:b/>
          <w:bCs/>
          <w:sz w:val="24"/>
          <w:szCs w:val="24"/>
          <w:lang w:val="en-US"/>
        </w:rPr>
      </w:pPr>
    </w:p>
    <w:p w14:paraId="0D66D134">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Privacy Risks with Real-Time Data Collection: </w:t>
      </w:r>
      <w:r>
        <w:rPr>
          <w:rFonts w:hint="default" w:ascii="Times New Roman" w:hAnsi="Times New Roman" w:cs="Times New Roman"/>
          <w:b w:val="0"/>
          <w:bCs w:val="0"/>
          <w:sz w:val="24"/>
          <w:szCs w:val="24"/>
          <w:lang w:val="en-US"/>
        </w:rPr>
        <w:t>Collecting real-time traffic and location data from vehicles and mobile devices raises privacy concerns. Ensuring data security and user privacy while gathering and using this information is an ongoing challenge.</w:t>
      </w:r>
    </w:p>
    <w:p w14:paraId="37D6C9F8">
      <w:pPr>
        <w:pStyle w:val="19"/>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Vulnerability to Cyberattacks: </w:t>
      </w:r>
      <w:r>
        <w:rPr>
          <w:rFonts w:hint="default" w:ascii="Times New Roman" w:hAnsi="Times New Roman" w:cs="Times New Roman"/>
          <w:b w:val="0"/>
          <w:bCs w:val="0"/>
          <w:sz w:val="24"/>
          <w:szCs w:val="24"/>
          <w:lang w:val="en-US"/>
        </w:rPr>
        <w:t>As traffic systems become more connected and data-driven, they become vulnerable to cyberattacks. A compromised traffic management system could lead to traffic chaos, endangering public safety and causing economic disruption.</w:t>
      </w:r>
    </w:p>
    <w:p w14:paraId="46AC6788">
      <w:pPr>
        <w:pStyle w:val="19"/>
        <w:numPr>
          <w:ilvl w:val="0"/>
          <w:numId w:val="0"/>
        </w:numPr>
        <w:spacing w:line="360" w:lineRule="auto"/>
        <w:ind w:leftChars="0"/>
        <w:rPr>
          <w:rFonts w:hint="default" w:ascii="Times New Roman" w:hAnsi="Times New Roman" w:cs="Times New Roman"/>
          <w:b/>
          <w:bCs/>
          <w:sz w:val="24"/>
          <w:szCs w:val="24"/>
          <w:lang w:val="en-US"/>
        </w:rPr>
      </w:pPr>
    </w:p>
    <w:p w14:paraId="1710D095">
      <w:pPr>
        <w:pStyle w:val="19"/>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 Environmental and Economic Impact Analysis</w:t>
      </w:r>
    </w:p>
    <w:p w14:paraId="4058887A">
      <w:pPr>
        <w:pStyle w:val="19"/>
        <w:numPr>
          <w:ilvl w:val="0"/>
          <w:numId w:val="0"/>
        </w:numPr>
        <w:spacing w:line="360" w:lineRule="auto"/>
        <w:ind w:leftChars="0"/>
        <w:rPr>
          <w:rFonts w:hint="default" w:ascii="Times New Roman" w:hAnsi="Times New Roman" w:cs="Times New Roman"/>
          <w:b/>
          <w:bCs/>
          <w:sz w:val="24"/>
          <w:szCs w:val="24"/>
          <w:lang w:val="en-US"/>
        </w:rPr>
      </w:pPr>
    </w:p>
    <w:p w14:paraId="0EB547CA">
      <w:pPr>
        <w:pStyle w:val="19"/>
        <w:numPr>
          <w:ilvl w:val="0"/>
          <w:numId w:val="0"/>
        </w:numPr>
        <w:spacing w:line="360" w:lineRule="auto"/>
        <w:ind w:left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Limited Emphasis on Environmental Benefits: </w:t>
      </w:r>
      <w:r>
        <w:rPr>
          <w:rFonts w:hint="default" w:ascii="Times New Roman" w:hAnsi="Times New Roman" w:cs="Times New Roman"/>
          <w:b w:val="0"/>
          <w:bCs w:val="0"/>
          <w:sz w:val="24"/>
          <w:szCs w:val="24"/>
          <w:lang w:val="en-US"/>
        </w:rPr>
        <w:t>While many AI-based traffic systems aim to reduce congestion, few specifically quantify the environmental benefits, such as emissions reduction. Clear metrics are needed to assess how well these systems reduce pollution and contribute to sustainability.</w:t>
      </w:r>
    </w:p>
    <w:p w14:paraId="4D855B7F">
      <w:pPr>
        <w:pStyle w:val="19"/>
        <w:numPr>
          <w:ilvl w:val="0"/>
          <w:numId w:val="0"/>
        </w:numPr>
        <w:spacing w:line="360" w:lineRule="auto"/>
        <w:ind w:leftChars="0"/>
        <w:rPr>
          <w:rFonts w:hint="default" w:ascii="Times New Roman" w:hAnsi="Times New Roman" w:cs="Times New Roman"/>
          <w:b/>
          <w:bCs/>
        </w:rPr>
      </w:pPr>
    </w:p>
    <w:p w14:paraId="54280F68">
      <w:pPr>
        <w:pStyle w:val="19"/>
        <w:numPr>
          <w:ilvl w:val="0"/>
          <w:numId w:val="0"/>
        </w:numPr>
        <w:spacing w:line="360" w:lineRule="auto"/>
        <w:ind w:leftChars="0"/>
        <w:rPr>
          <w:rFonts w:hint="default" w:ascii="Times New Roman" w:hAnsi="Times New Roman" w:cs="Times New Roman"/>
          <w:b/>
          <w:bCs/>
        </w:rPr>
      </w:pPr>
    </w:p>
    <w:p w14:paraId="493E5FB4">
      <w:pPr>
        <w:pStyle w:val="19"/>
        <w:numPr>
          <w:ilvl w:val="0"/>
          <w:numId w:val="0"/>
        </w:numPr>
        <w:spacing w:line="360" w:lineRule="auto"/>
        <w:ind w:leftChars="0"/>
        <w:rPr>
          <w:rFonts w:hint="default" w:ascii="Times New Roman" w:hAnsi="Times New Roman" w:cs="Times New Roman"/>
          <w:b/>
          <w:bCs/>
        </w:rPr>
      </w:pPr>
    </w:p>
    <w:p w14:paraId="365AAA1A">
      <w:pPr>
        <w:pStyle w:val="19"/>
        <w:numPr>
          <w:ilvl w:val="0"/>
          <w:numId w:val="0"/>
        </w:numPr>
        <w:spacing w:line="360" w:lineRule="auto"/>
        <w:ind w:leftChars="0"/>
        <w:rPr>
          <w:rFonts w:hint="default" w:ascii="Times New Roman" w:hAnsi="Times New Roman" w:cs="Times New Roman"/>
          <w:b/>
          <w:bCs/>
        </w:rPr>
      </w:pPr>
    </w:p>
    <w:p w14:paraId="24B67952">
      <w:pPr>
        <w:pStyle w:val="19"/>
        <w:numPr>
          <w:ilvl w:val="0"/>
          <w:numId w:val="0"/>
        </w:numPr>
        <w:spacing w:line="360" w:lineRule="auto"/>
        <w:ind w:leftChars="0"/>
        <w:rPr>
          <w:rFonts w:hint="default" w:ascii="Times New Roman" w:hAnsi="Times New Roman" w:cs="Times New Roman"/>
          <w:b/>
          <w:bCs/>
        </w:rPr>
      </w:pPr>
    </w:p>
    <w:p w14:paraId="72F2CD60">
      <w:pPr>
        <w:pStyle w:val="19"/>
        <w:numPr>
          <w:ilvl w:val="0"/>
          <w:numId w:val="0"/>
        </w:numPr>
        <w:spacing w:line="360" w:lineRule="auto"/>
        <w:ind w:leftChars="0"/>
        <w:rPr>
          <w:rFonts w:hint="default" w:ascii="Times New Roman" w:hAnsi="Times New Roman" w:cs="Times New Roman"/>
          <w:b/>
          <w:bCs/>
        </w:rPr>
      </w:pPr>
    </w:p>
    <w:p w14:paraId="453ABE6D">
      <w:pPr>
        <w:pStyle w:val="19"/>
        <w:numPr>
          <w:ilvl w:val="1"/>
          <w:numId w:val="5"/>
        </w:numPr>
        <w:spacing w:line="360" w:lineRule="auto"/>
        <w:rPr>
          <w:rFonts w:hint="default" w:ascii="Times New Roman" w:hAnsi="Times New Roman" w:cs="Times New Roman"/>
          <w:b w:val="0"/>
          <w:bCs/>
          <w:color w:val="000000"/>
          <w:sz w:val="28"/>
          <w:szCs w:val="28"/>
        </w:rPr>
      </w:pPr>
      <w:r>
        <w:rPr>
          <w:rFonts w:hint="default" w:ascii="Times New Roman" w:hAnsi="Times New Roman" w:cs="Times New Roman"/>
          <w:b/>
          <w:bCs/>
          <w:sz w:val="28"/>
          <w:szCs w:val="28"/>
        </w:rPr>
        <w:t xml:space="preserve"> How your project will address them.</w:t>
      </w:r>
    </w:p>
    <w:p w14:paraId="4E18CA59">
      <w:pPr>
        <w:pStyle w:val="19"/>
        <w:numPr>
          <w:ilvl w:val="0"/>
          <w:numId w:val="0"/>
        </w:numPr>
        <w:spacing w:line="360" w:lineRule="auto"/>
        <w:ind w:leftChars="0"/>
        <w:rPr>
          <w:rFonts w:hint="default" w:ascii="Times New Roman" w:hAnsi="Times New Roman" w:cs="Times New Roman"/>
          <w:b w:val="0"/>
          <w:bCs/>
          <w:color w:val="000000"/>
          <w:sz w:val="24"/>
          <w:szCs w:val="24"/>
        </w:rPr>
      </w:pPr>
    </w:p>
    <w:p w14:paraId="5FB8E30E">
      <w:pPr>
        <w:pStyle w:val="19"/>
        <w:numPr>
          <w:ilvl w:val="0"/>
          <w:numId w:val="0"/>
        </w:numPr>
        <w:spacing w:line="360" w:lineRule="auto"/>
        <w:ind w:leftChars="0"/>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4"/>
          <w:szCs w:val="24"/>
        </w:rPr>
        <w:t>Using AI in a traffic management system can make it more adaptive, efficient, and responsive. Here’s how an AI-driven project could address traffic management:</w:t>
      </w:r>
    </w:p>
    <w:p w14:paraId="675DC2E6">
      <w:pPr>
        <w:pStyle w:val="19"/>
        <w:numPr>
          <w:ilvl w:val="0"/>
          <w:numId w:val="0"/>
        </w:numPr>
        <w:spacing w:line="360" w:lineRule="auto"/>
        <w:ind w:leftChars="0"/>
        <w:rPr>
          <w:rFonts w:hint="default" w:ascii="Times New Roman" w:hAnsi="Times New Roman" w:cs="Times New Roman"/>
          <w:b w:val="0"/>
          <w:bCs/>
          <w:color w:val="000000"/>
          <w:sz w:val="22"/>
          <w:szCs w:val="22"/>
        </w:rPr>
      </w:pPr>
    </w:p>
    <w:p w14:paraId="0F9F6EA0">
      <w:pPr>
        <w:pStyle w:val="19"/>
        <w:numPr>
          <w:ilvl w:val="0"/>
          <w:numId w:val="0"/>
        </w:numPr>
        <w:spacing w:line="360" w:lineRule="auto"/>
        <w:ind w:leftChars="0"/>
        <w:jc w:val="both"/>
        <w:rPr>
          <w:rFonts w:hint="default" w:ascii="Times New Roman" w:hAnsi="Times New Roman" w:cs="Times New Roman"/>
          <w:b w:val="0"/>
          <w:bCs/>
          <w:color w:val="000000"/>
          <w:sz w:val="24"/>
          <w:szCs w:val="24"/>
        </w:rPr>
      </w:pPr>
      <w:r>
        <w:rPr>
          <w:rFonts w:hint="default" w:ascii="Times New Roman" w:hAnsi="Times New Roman" w:cs="Times New Roman"/>
          <w:b/>
          <w:color w:val="000000"/>
          <w:sz w:val="24"/>
          <w:szCs w:val="24"/>
        </w:rPr>
        <w:t>Real-Time Data Processing with Machine Learning:</w:t>
      </w:r>
      <w:r>
        <w:rPr>
          <w:rFonts w:hint="default" w:ascii="Times New Roman" w:hAnsi="Times New Roman" w:cs="Times New Roman"/>
          <w:b w:val="0"/>
          <w:bCs/>
          <w:color w:val="000000"/>
          <w:sz w:val="24"/>
          <w:szCs w:val="24"/>
        </w:rPr>
        <w:t>AI can analyze traffic data in real-time from sensors, cameras, GPS data from vehicles, and traffic reports. With machine learning, the system can detect traffic patterns, predict congestion, and identify abnormal conditions, such as accidents or roadblocks, much faster than traditional methods.</w:t>
      </w:r>
    </w:p>
    <w:p w14:paraId="468966A1">
      <w:pPr>
        <w:pStyle w:val="19"/>
        <w:numPr>
          <w:ilvl w:val="0"/>
          <w:numId w:val="0"/>
        </w:numPr>
        <w:spacing w:line="360" w:lineRule="auto"/>
        <w:ind w:leftChars="0" w:firstLineChars="0"/>
        <w:jc w:val="both"/>
        <w:rPr>
          <w:rFonts w:hint="default" w:ascii="Times New Roman" w:hAnsi="Times New Roman" w:cs="Times New Roman"/>
          <w:b/>
          <w:color w:val="000000"/>
          <w:sz w:val="24"/>
          <w:szCs w:val="24"/>
        </w:rPr>
      </w:pPr>
    </w:p>
    <w:p w14:paraId="34C79474">
      <w:pPr>
        <w:pStyle w:val="19"/>
        <w:numPr>
          <w:ilvl w:val="0"/>
          <w:numId w:val="0"/>
        </w:numPr>
        <w:spacing w:line="360" w:lineRule="auto"/>
        <w:ind w:leftChars="0"/>
        <w:jc w:val="both"/>
        <w:rPr>
          <w:rFonts w:hint="default" w:ascii="Times New Roman" w:hAnsi="Times New Roman" w:cs="Times New Roman"/>
          <w:b w:val="0"/>
          <w:bCs/>
          <w:color w:val="000000"/>
          <w:sz w:val="24"/>
          <w:szCs w:val="24"/>
        </w:rPr>
      </w:pPr>
      <w:r>
        <w:rPr>
          <w:rFonts w:hint="default" w:ascii="Times New Roman" w:hAnsi="Times New Roman" w:cs="Times New Roman"/>
          <w:b/>
          <w:color w:val="000000"/>
          <w:sz w:val="24"/>
          <w:szCs w:val="24"/>
        </w:rPr>
        <w:t>Predictive Traffic Modeling:</w:t>
      </w:r>
      <w:r>
        <w:rPr>
          <w:rFonts w:hint="default" w:ascii="Times New Roman" w:hAnsi="Times New Roman" w:cs="Times New Roman"/>
          <w:b w:val="0"/>
          <w:bCs/>
          <w:color w:val="000000"/>
          <w:sz w:val="24"/>
          <w:szCs w:val="24"/>
        </w:rPr>
        <w:t>AI can use historical data combined with real-time inputs to predict traffic flow, congestion points, and peak traffic times. This predictive modeling helps in proactively managing potential traffic bottlenecks by preparing alternative routes or adjusting signal timings.</w:t>
      </w:r>
    </w:p>
    <w:p w14:paraId="2D221E69">
      <w:pPr>
        <w:pStyle w:val="19"/>
        <w:numPr>
          <w:ilvl w:val="0"/>
          <w:numId w:val="0"/>
        </w:numPr>
        <w:spacing w:line="360" w:lineRule="auto"/>
        <w:ind w:leftChars="0" w:firstLineChars="0"/>
        <w:jc w:val="both"/>
        <w:rPr>
          <w:rFonts w:hint="default" w:ascii="Times New Roman" w:hAnsi="Times New Roman" w:cs="Times New Roman"/>
          <w:b/>
          <w:color w:val="000000"/>
          <w:sz w:val="24"/>
          <w:szCs w:val="24"/>
        </w:rPr>
      </w:pPr>
    </w:p>
    <w:p w14:paraId="39F3A7FC">
      <w:pPr>
        <w:pStyle w:val="19"/>
        <w:numPr>
          <w:ilvl w:val="0"/>
          <w:numId w:val="0"/>
        </w:numPr>
        <w:spacing w:line="360" w:lineRule="auto"/>
        <w:ind w:leftChars="0"/>
        <w:jc w:val="both"/>
        <w:rPr>
          <w:rFonts w:hint="default" w:ascii="Times New Roman" w:hAnsi="Times New Roman" w:cs="Times New Roman"/>
          <w:b w:val="0"/>
          <w:bCs/>
          <w:color w:val="000000"/>
          <w:sz w:val="24"/>
          <w:szCs w:val="24"/>
        </w:rPr>
      </w:pPr>
      <w:r>
        <w:rPr>
          <w:rFonts w:hint="default" w:ascii="Times New Roman" w:hAnsi="Times New Roman" w:cs="Times New Roman"/>
          <w:b/>
          <w:color w:val="000000"/>
          <w:sz w:val="24"/>
          <w:szCs w:val="24"/>
        </w:rPr>
        <w:t>Adaptive Traffic Signal Control:</w:t>
      </w:r>
      <w:r>
        <w:rPr>
          <w:rFonts w:hint="default" w:ascii="Times New Roman" w:hAnsi="Times New Roman" w:cs="Times New Roman"/>
          <w:b w:val="0"/>
          <w:bCs/>
          <w:color w:val="000000"/>
          <w:sz w:val="24"/>
          <w:szCs w:val="24"/>
        </w:rPr>
        <w:t xml:space="preserve">Using reinforcement learning, AI algorithms can dynamically adjust traffic light timings based on real-time conditions, prioritizing lanes with higher traffic </w:t>
      </w:r>
    </w:p>
    <w:p w14:paraId="20F119A2">
      <w:pPr>
        <w:pStyle w:val="19"/>
        <w:numPr>
          <w:ilvl w:val="0"/>
          <w:numId w:val="0"/>
        </w:numPr>
        <w:spacing w:line="360" w:lineRule="auto"/>
        <w:ind w:leftChars="0"/>
        <w:jc w:val="both"/>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volume. This approach optimizes traffic flow, reduces waiting times, and minimizes congestion at intersections.</w:t>
      </w:r>
    </w:p>
    <w:p w14:paraId="6EA810D8">
      <w:pPr>
        <w:pStyle w:val="19"/>
        <w:numPr>
          <w:ilvl w:val="0"/>
          <w:numId w:val="0"/>
        </w:numPr>
        <w:spacing w:line="360" w:lineRule="auto"/>
        <w:ind w:leftChars="0"/>
        <w:jc w:val="both"/>
        <w:rPr>
          <w:rFonts w:hint="default" w:ascii="Times New Roman" w:hAnsi="Times New Roman" w:cs="Times New Roman"/>
          <w:b/>
          <w:color w:val="000000"/>
          <w:sz w:val="24"/>
          <w:szCs w:val="24"/>
        </w:rPr>
      </w:pPr>
    </w:p>
    <w:p w14:paraId="5ED1CE90">
      <w:pPr>
        <w:pStyle w:val="19"/>
        <w:numPr>
          <w:ilvl w:val="0"/>
          <w:numId w:val="0"/>
        </w:numPr>
        <w:spacing w:line="360" w:lineRule="auto"/>
        <w:ind w:leftChars="0"/>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Smart Routing and Navigation:</w:t>
      </w:r>
      <w:r>
        <w:rPr>
          <w:rFonts w:hint="default" w:ascii="Times New Roman" w:hAnsi="Times New Roman" w:cs="Times New Roman"/>
          <w:b w:val="0"/>
          <w:bCs/>
          <w:color w:val="000000"/>
          <w:sz w:val="24"/>
          <w:szCs w:val="24"/>
        </w:rPr>
        <w:t>AI-powered systems can provide optimal route suggestions to drivers by analyzing current road conditions, congestion levels, and even weather impacts. This routing system can balance traffic loads across the network, preventing congestion in popular areas and improving travel times.</w:t>
      </w:r>
    </w:p>
    <w:p w14:paraId="44553FD5">
      <w:pPr>
        <w:numPr>
          <w:ilvl w:val="0"/>
          <w:numId w:val="0"/>
        </w:numPr>
        <w:spacing w:before="100" w:beforeAutospacing="1" w:after="100" w:afterAutospacing="1" w:line="360" w:lineRule="auto"/>
        <w:ind w:leftChars="0"/>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Automated Incident Detection and Response:</w:t>
      </w:r>
      <w:r>
        <w:rPr>
          <w:rFonts w:hint="default" w:ascii="Times New Roman" w:hAnsi="Times New Roman" w:cs="Times New Roman"/>
          <w:b w:val="0"/>
          <w:bCs/>
          <w:color w:val="000000"/>
          <w:sz w:val="24"/>
          <w:szCs w:val="24"/>
        </w:rPr>
        <w:t>AI-based computer vision can monitor video feeds for incidents like accidents or stalled vehicles, allowing for quick identification and response. The system can then alert emergency services and reroute traffic around the incident, minimizing delays and maintaining traffic flow.</w:t>
      </w:r>
    </w:p>
    <w:p w14:paraId="39D33943">
      <w:pPr>
        <w:numPr>
          <w:ilvl w:val="0"/>
          <w:numId w:val="0"/>
        </w:numPr>
        <w:spacing w:before="100" w:beforeAutospacing="1" w:after="100" w:afterAutospacing="1" w:line="360" w:lineRule="auto"/>
        <w:ind w:leftChars="0"/>
        <w:jc w:val="both"/>
        <w:rPr>
          <w:rFonts w:hint="default" w:ascii="Times New Roman" w:hAnsi="Times New Roman" w:cs="Times New Roman"/>
          <w:b/>
          <w:color w:val="000000"/>
          <w:sz w:val="24"/>
          <w:szCs w:val="24"/>
        </w:rPr>
      </w:pPr>
    </w:p>
    <w:p w14:paraId="384F345C">
      <w:pPr>
        <w:numPr>
          <w:ilvl w:val="0"/>
          <w:numId w:val="0"/>
        </w:numPr>
        <w:spacing w:before="100" w:beforeAutospacing="1" w:after="100" w:afterAutospacing="1" w:line="360" w:lineRule="auto"/>
        <w:ind w:leftChars="0"/>
        <w:jc w:val="both"/>
        <w:rPr>
          <w:rFonts w:hint="default" w:ascii="Times New Roman" w:hAnsi="Times New Roman" w:cs="Times New Roman"/>
          <w:b/>
          <w:color w:val="000000"/>
          <w:sz w:val="24"/>
          <w:szCs w:val="24"/>
        </w:rPr>
      </w:pPr>
    </w:p>
    <w:p w14:paraId="49D92CC3">
      <w:pPr>
        <w:numPr>
          <w:ilvl w:val="0"/>
          <w:numId w:val="0"/>
        </w:numPr>
        <w:spacing w:before="100" w:beforeAutospacing="1" w:after="100" w:afterAutospacing="1" w:line="360" w:lineRule="auto"/>
        <w:ind w:leftChars="0"/>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Public Transport and Pedestrian Optimization:</w:t>
      </w:r>
      <w:r>
        <w:rPr>
          <w:rFonts w:hint="default" w:ascii="Times New Roman" w:hAnsi="Times New Roman" w:cs="Times New Roman"/>
          <w:b w:val="0"/>
          <w:bCs/>
          <w:color w:val="000000"/>
          <w:sz w:val="24"/>
          <w:szCs w:val="24"/>
        </w:rPr>
        <w:t>AI can coordinate with public transit schedules to prioritize buses, trams, or emergency vehicles, improving overall efficiency. Additionally, AI can adjust traffic signals at pedestrian-heavy intersections, enhancing safety and accessibility.</w:t>
      </w:r>
    </w:p>
    <w:p w14:paraId="6920D79E">
      <w:pPr>
        <w:numPr>
          <w:ilvl w:val="0"/>
          <w:numId w:val="0"/>
        </w:numPr>
        <w:spacing w:before="100" w:beforeAutospacing="1" w:after="100" w:afterAutospacing="1" w:line="360" w:lineRule="auto"/>
        <w:ind w:leftChars="0"/>
        <w:jc w:val="both"/>
        <w:rPr>
          <w:rFonts w:hint="default" w:ascii="Times New Roman" w:hAnsi="Times New Roman" w:cs="Times New Roman"/>
          <w:b w:val="0"/>
          <w:bCs/>
          <w:color w:val="000000"/>
          <w:sz w:val="24"/>
          <w:szCs w:val="24"/>
        </w:rPr>
      </w:pPr>
      <w:r>
        <w:rPr>
          <w:rFonts w:hint="default" w:ascii="Times New Roman" w:hAnsi="Times New Roman" w:cs="Times New Roman"/>
          <w:b/>
          <w:color w:val="000000"/>
          <w:sz w:val="24"/>
          <w:szCs w:val="24"/>
        </w:rPr>
        <w:t>Traffic Policy Testing and Simulation:</w:t>
      </w:r>
      <w:r>
        <w:rPr>
          <w:rFonts w:hint="default" w:ascii="Times New Roman" w:hAnsi="Times New Roman" w:cs="Times New Roman"/>
          <w:b w:val="0"/>
          <w:bCs/>
          <w:color w:val="000000"/>
          <w:sz w:val="24"/>
          <w:szCs w:val="24"/>
        </w:rPr>
        <w:t>AI can simulate the impact of new traffic policies (e.g., new speed limits, lane restrictions, tolls) by modeling them in a virtual environment before implementing changes. This helps policymakers make informed decisions based on predicted outcomes.</w:t>
      </w:r>
    </w:p>
    <w:p w14:paraId="48FA7295">
      <w:pPr>
        <w:numPr>
          <w:ilvl w:val="0"/>
          <w:numId w:val="0"/>
        </w:numPr>
        <w:spacing w:before="100" w:beforeAutospacing="1" w:after="100" w:afterAutospacing="1" w:line="360" w:lineRule="auto"/>
        <w:ind w:leftChars="0"/>
        <w:jc w:val="both"/>
        <w:rPr>
          <w:rFonts w:hint="default" w:ascii="Times New Roman" w:hAnsi="Times New Roman" w:cs="Times New Roman"/>
          <w:b w:val="0"/>
          <w:bCs/>
          <w:color w:val="000000"/>
          <w:sz w:val="24"/>
          <w:szCs w:val="24"/>
        </w:rPr>
      </w:pPr>
      <w:r>
        <w:rPr>
          <w:rFonts w:hint="default" w:ascii="Times New Roman" w:hAnsi="Times New Roman" w:cs="Times New Roman"/>
          <w:b/>
          <w:color w:val="000000"/>
          <w:sz w:val="24"/>
          <w:szCs w:val="24"/>
        </w:rPr>
        <w:t>Continuous Learning and Improvement:</w:t>
      </w:r>
      <w:r>
        <w:rPr>
          <w:rFonts w:hint="default" w:ascii="Times New Roman" w:hAnsi="Times New Roman" w:cs="Times New Roman"/>
          <w:b w:val="0"/>
          <w:bCs/>
          <w:color w:val="000000"/>
          <w:sz w:val="24"/>
          <w:szCs w:val="24"/>
        </w:rPr>
        <w:t>AI systems can continuously learn from new data, refining their models and algorithms to adapt to long-term changes in traffic patterns or road infrastructure, making them smarter over time.By integrating AI into a traffic management system, the project can improve traffic flow, reduce delays, enhance safety, and provide a more efficient and sustainable urban mobility experience.</w:t>
      </w:r>
    </w:p>
    <w:p w14:paraId="7CE72C7D">
      <w:pPr>
        <w:spacing w:before="100" w:beforeAutospacing="1" w:after="100" w:afterAutospacing="1" w:line="360" w:lineRule="auto"/>
        <w:jc w:val="both"/>
        <w:rPr>
          <w:rFonts w:hint="default" w:ascii="Times New Roman" w:hAnsi="Times New Roman" w:cs="Times New Roman"/>
          <w:b/>
          <w:color w:val="000000"/>
          <w:sz w:val="32"/>
          <w:szCs w:val="32"/>
        </w:rPr>
      </w:pPr>
    </w:p>
    <w:p w14:paraId="5936A4DD">
      <w:pPr>
        <w:spacing w:before="100" w:beforeAutospacing="1" w:after="100" w:afterAutospacing="1" w:line="360" w:lineRule="auto"/>
        <w:jc w:val="center"/>
        <w:rPr>
          <w:rFonts w:hint="default" w:ascii="Times New Roman" w:hAnsi="Times New Roman" w:cs="Times New Roman"/>
          <w:b/>
          <w:color w:val="000000"/>
          <w:sz w:val="32"/>
          <w:szCs w:val="32"/>
        </w:rPr>
      </w:pPr>
    </w:p>
    <w:p w14:paraId="35F37575">
      <w:pPr>
        <w:spacing w:before="100" w:beforeAutospacing="1" w:after="100" w:afterAutospacing="1" w:line="360" w:lineRule="auto"/>
        <w:jc w:val="center"/>
        <w:rPr>
          <w:rFonts w:hint="default" w:ascii="Times New Roman" w:hAnsi="Times New Roman" w:cs="Times New Roman"/>
          <w:b/>
          <w:color w:val="000000"/>
          <w:sz w:val="32"/>
          <w:szCs w:val="32"/>
        </w:rPr>
      </w:pPr>
    </w:p>
    <w:p w14:paraId="01024A66">
      <w:pPr>
        <w:spacing w:beforeAutospacing="1" w:afterAutospacing="1" w:line="360" w:lineRule="auto"/>
        <w:rPr>
          <w:rFonts w:hint="default" w:ascii="Times New Roman" w:hAnsi="Times New Roman" w:cs="Times New Roman"/>
          <w:b/>
          <w:color w:val="000000"/>
          <w:sz w:val="32"/>
          <w:szCs w:val="32"/>
        </w:rPr>
      </w:pPr>
    </w:p>
    <w:p w14:paraId="5AEC1AEC">
      <w:pPr>
        <w:spacing w:beforeAutospacing="1" w:afterAutospacing="1" w:line="360" w:lineRule="auto"/>
        <w:rPr>
          <w:rFonts w:hint="default" w:ascii="Times New Roman" w:hAnsi="Times New Roman" w:cs="Times New Roman"/>
          <w:b/>
          <w:bCs/>
          <w:color w:val="000000"/>
          <w:sz w:val="32"/>
          <w:szCs w:val="32"/>
        </w:rPr>
      </w:pPr>
    </w:p>
    <w:p w14:paraId="1DDA44C6">
      <w:pPr>
        <w:autoSpaceDE w:val="0"/>
        <w:autoSpaceDN w:val="0"/>
        <w:adjustRightInd w:val="0"/>
        <w:spacing w:before="100" w:beforeAutospacing="1" w:after="40" w:line="360" w:lineRule="auto"/>
        <w:jc w:val="center"/>
        <w:rPr>
          <w:rFonts w:hint="default" w:ascii="Times New Roman" w:hAnsi="Times New Roman" w:cs="Times New Roman"/>
          <w:b/>
          <w:bCs/>
          <w:color w:val="000000"/>
          <w:sz w:val="32"/>
          <w:szCs w:val="32"/>
        </w:rPr>
      </w:pPr>
    </w:p>
    <w:p w14:paraId="102C1D24">
      <w:pPr>
        <w:autoSpaceDE w:val="0"/>
        <w:autoSpaceDN w:val="0"/>
        <w:adjustRightInd w:val="0"/>
        <w:spacing w:before="100" w:beforeAutospacing="1" w:after="40" w:line="360" w:lineRule="auto"/>
        <w:jc w:val="center"/>
        <w:rPr>
          <w:rFonts w:hint="default" w:ascii="Times New Roman" w:hAnsi="Times New Roman" w:cs="Times New Roman"/>
          <w:b/>
          <w:bCs/>
          <w:color w:val="000000"/>
          <w:sz w:val="32"/>
          <w:szCs w:val="32"/>
        </w:rPr>
      </w:pPr>
    </w:p>
    <w:p w14:paraId="3A079138">
      <w:pPr>
        <w:autoSpaceDE w:val="0"/>
        <w:autoSpaceDN w:val="0"/>
        <w:adjustRightInd w:val="0"/>
        <w:spacing w:before="100" w:beforeAutospacing="1" w:after="40" w:line="360" w:lineRule="auto"/>
        <w:jc w:val="center"/>
        <w:rPr>
          <w:rFonts w:hint="default" w:ascii="Times New Roman" w:hAnsi="Times New Roman" w:cs="Times New Roman"/>
          <w:b/>
          <w:bCs/>
          <w:color w:val="000000"/>
          <w:sz w:val="32"/>
          <w:szCs w:val="32"/>
        </w:rPr>
      </w:pPr>
    </w:p>
    <w:p w14:paraId="4196A069">
      <w:pPr>
        <w:autoSpaceDE w:val="0"/>
        <w:autoSpaceDN w:val="0"/>
        <w:adjustRightInd w:val="0"/>
        <w:spacing w:before="100" w:beforeAutospacing="1" w:after="40" w:line="360" w:lineRule="auto"/>
        <w:jc w:val="center"/>
        <w:rPr>
          <w:rFonts w:hint="default" w:ascii="Times New Roman" w:hAnsi="Times New Roman" w:cs="Times New Roman"/>
          <w:b/>
          <w:bCs/>
          <w:color w:val="000000"/>
          <w:sz w:val="32"/>
          <w:szCs w:val="32"/>
        </w:rPr>
      </w:pPr>
    </w:p>
    <w:p w14:paraId="48FED4A8">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sz w:val="24"/>
          <w:szCs w:val="24"/>
        </w:rPr>
      </w:pPr>
      <w:r>
        <w:rPr>
          <w:rFonts w:hint="default" w:ascii="Times New Roman" w:hAnsi="Times New Roman" w:cs="Times New Roman"/>
          <w:b/>
          <w:bCs/>
          <w:color w:val="000000"/>
          <w:sz w:val="32"/>
          <w:szCs w:val="32"/>
        </w:rPr>
        <w:t>CHAPTER 3</w:t>
      </w:r>
    </w:p>
    <w:p w14:paraId="2D3A1F11">
      <w:pPr>
        <w:spacing w:before="100" w:beforeAutospacing="1" w:after="40" w:line="360" w:lineRule="auto"/>
        <w:jc w:val="cente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Proposed Methodology</w:t>
      </w:r>
    </w:p>
    <w:p w14:paraId="417DCDBD">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methodology for a traffic management system generally involves several steps to ensure efficient, safe, and responsive management of traffic flow. Below is a breakdown of a commonly proposed methodology:</w:t>
      </w:r>
    </w:p>
    <w:p w14:paraId="0743FDFD">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63360" behindDoc="1" locked="0" layoutInCell="1" allowOverlap="1">
            <wp:simplePos x="0" y="0"/>
            <wp:positionH relativeFrom="column">
              <wp:posOffset>182245</wp:posOffset>
            </wp:positionH>
            <wp:positionV relativeFrom="paragraph">
              <wp:posOffset>35560</wp:posOffset>
            </wp:positionV>
            <wp:extent cx="4938395" cy="3561080"/>
            <wp:effectExtent l="0" t="0" r="14605" b="39370"/>
            <wp:wrapTight wrapText="bothSides">
              <wp:wrapPolygon>
                <wp:start x="0" y="0"/>
                <wp:lineTo x="0" y="21492"/>
                <wp:lineTo x="21497" y="21492"/>
                <wp:lineTo x="21497" y="0"/>
                <wp:lineTo x="0" y="0"/>
              </wp:wrapPolygon>
            </wp:wrapTight>
            <wp:docPr id="4" name="Picture 4" descr="WhatsApp Image 2024-11-15 at 3.23.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15 at 3.23.03 PM"/>
                    <pic:cNvPicPr>
                      <a:picLocks noChangeAspect="1"/>
                    </pic:cNvPicPr>
                  </pic:nvPicPr>
                  <pic:blipFill>
                    <a:blip r:embed="rId8"/>
                    <a:stretch>
                      <a:fillRect/>
                    </a:stretch>
                  </pic:blipFill>
                  <pic:spPr>
                    <a:xfrm>
                      <a:off x="0" y="0"/>
                      <a:ext cx="4938395" cy="3561080"/>
                    </a:xfrm>
                    <a:prstGeom prst="rect">
                      <a:avLst/>
                    </a:prstGeom>
                  </pic:spPr>
                </pic:pic>
              </a:graphicData>
            </a:graphic>
          </wp:anchor>
        </w:drawing>
      </w:r>
    </w:p>
    <w:p w14:paraId="16D379C0">
      <w:pPr>
        <w:spacing w:beforeAutospacing="1" w:after="40" w:afterAutospacing="1" w:line="360" w:lineRule="auto"/>
        <w:jc w:val="both"/>
        <w:rPr>
          <w:rFonts w:hint="default" w:ascii="Times New Roman" w:hAnsi="Times New Roman" w:cs="Times New Roman"/>
          <w:b w:val="0"/>
          <w:bCs w:val="0"/>
          <w:sz w:val="24"/>
          <w:szCs w:val="24"/>
          <w:lang w:val="en-US"/>
        </w:rPr>
      </w:pPr>
    </w:p>
    <w:p w14:paraId="42829E13">
      <w:pPr>
        <w:spacing w:beforeAutospacing="1" w:after="40" w:afterAutospacing="1" w:line="360" w:lineRule="auto"/>
        <w:jc w:val="both"/>
        <w:rPr>
          <w:rFonts w:hint="default" w:ascii="Times New Roman" w:hAnsi="Times New Roman" w:cs="Times New Roman"/>
          <w:b w:val="0"/>
          <w:bCs w:val="0"/>
          <w:sz w:val="24"/>
          <w:szCs w:val="24"/>
          <w:lang w:val="en-US"/>
        </w:rPr>
      </w:pPr>
    </w:p>
    <w:p w14:paraId="278B98A6">
      <w:pPr>
        <w:spacing w:beforeAutospacing="1" w:after="40" w:afterAutospacing="1" w:line="360" w:lineRule="auto"/>
        <w:jc w:val="both"/>
        <w:rPr>
          <w:rFonts w:hint="default" w:ascii="Times New Roman" w:hAnsi="Times New Roman" w:cs="Times New Roman"/>
          <w:b w:val="0"/>
          <w:bCs w:val="0"/>
          <w:sz w:val="24"/>
          <w:szCs w:val="24"/>
          <w:lang w:val="en-US"/>
        </w:rPr>
      </w:pPr>
    </w:p>
    <w:p w14:paraId="5123AA38">
      <w:pPr>
        <w:spacing w:beforeAutospacing="1" w:after="40" w:afterAutospacing="1" w:line="360" w:lineRule="auto"/>
        <w:jc w:val="both"/>
        <w:rPr>
          <w:rFonts w:hint="default" w:ascii="Times New Roman" w:hAnsi="Times New Roman" w:cs="Times New Roman"/>
          <w:b w:val="0"/>
          <w:bCs w:val="0"/>
          <w:sz w:val="24"/>
          <w:szCs w:val="24"/>
          <w:lang w:val="en-US"/>
        </w:rPr>
      </w:pPr>
    </w:p>
    <w:p w14:paraId="1BB50815">
      <w:pPr>
        <w:spacing w:beforeAutospacing="1" w:after="40" w:afterAutospacing="1" w:line="360" w:lineRule="auto"/>
        <w:jc w:val="both"/>
        <w:rPr>
          <w:rFonts w:hint="default" w:ascii="Times New Roman" w:hAnsi="Times New Roman" w:cs="Times New Roman"/>
          <w:b w:val="0"/>
          <w:bCs w:val="0"/>
          <w:sz w:val="24"/>
          <w:szCs w:val="24"/>
          <w:lang w:val="en-US"/>
        </w:rPr>
      </w:pPr>
    </w:p>
    <w:p w14:paraId="501D0BC9">
      <w:pPr>
        <w:spacing w:beforeAutospacing="1" w:after="40" w:afterAutospacing="1" w:line="360" w:lineRule="auto"/>
        <w:jc w:val="both"/>
        <w:rPr>
          <w:rFonts w:hint="default" w:ascii="Times New Roman" w:hAnsi="Times New Roman" w:cs="Times New Roman"/>
          <w:b w:val="0"/>
          <w:bCs w:val="0"/>
          <w:sz w:val="24"/>
          <w:szCs w:val="24"/>
          <w:lang w:val="en-US"/>
        </w:rPr>
      </w:pPr>
    </w:p>
    <w:p w14:paraId="58674A29">
      <w:pPr>
        <w:spacing w:beforeAutospacing="1" w:after="40" w:afterAutospacing="1" w:line="360" w:lineRule="auto"/>
        <w:jc w:val="both"/>
        <w:rPr>
          <w:rFonts w:hint="default" w:ascii="Times New Roman" w:hAnsi="Times New Roman" w:cs="Times New Roman"/>
          <w:b w:val="0"/>
          <w:bCs w:val="0"/>
          <w:sz w:val="24"/>
          <w:szCs w:val="24"/>
          <w:lang w:val="en-US"/>
        </w:rPr>
      </w:pPr>
    </w:p>
    <w:p w14:paraId="7EDF1032">
      <w:pPr>
        <w:spacing w:beforeAutospacing="1" w:after="40" w:afterAutospacing="1" w:line="360" w:lineRule="auto"/>
        <w:ind w:firstLine="2200" w:firstLineChars="100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Fg1: model for traffic management system</w:t>
      </w:r>
    </w:p>
    <w:p w14:paraId="14F55312">
      <w:pPr>
        <w:numPr>
          <w:ilvl w:val="0"/>
          <w:numId w:val="6"/>
        </w:numPr>
        <w:spacing w:beforeAutospacing="1" w:after="40" w:afterAutospacing="1"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Collection and Sensing</w:t>
      </w:r>
    </w:p>
    <w:p w14:paraId="6BB4D96F">
      <w:pPr>
        <w:numPr>
          <w:ilvl w:val="0"/>
          <w:numId w:val="0"/>
        </w:num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Sensors and IoT Devices:</w:t>
      </w:r>
      <w:r>
        <w:rPr>
          <w:rFonts w:hint="default" w:ascii="Times New Roman" w:hAnsi="Times New Roman" w:cs="Times New Roman"/>
          <w:b w:val="0"/>
          <w:bCs w:val="0"/>
          <w:sz w:val="24"/>
          <w:szCs w:val="24"/>
          <w:lang w:val="en-US"/>
        </w:rPr>
        <w:t xml:space="preserve"> Install sensors (like loop detectors, cameras, GPS on vehicles, and IoT devices) at key points to gather real-time traffic data.</w:t>
      </w:r>
    </w:p>
    <w:p w14:paraId="0FB9D236">
      <w:pPr>
        <w:numPr>
          <w:ilvl w:val="0"/>
          <w:numId w:val="0"/>
        </w:num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Data Types: </w:t>
      </w:r>
      <w:r>
        <w:rPr>
          <w:rFonts w:hint="default" w:ascii="Times New Roman" w:hAnsi="Times New Roman" w:cs="Times New Roman"/>
          <w:b w:val="0"/>
          <w:bCs w:val="0"/>
          <w:sz w:val="24"/>
          <w:szCs w:val="24"/>
          <w:lang w:val="en-US"/>
        </w:rPr>
        <w:t>Collect data on vehicle speed, volume, occupancy, weather conditions, and incidents. Data from social media and mobile apps can also be integrated to capture public sentiment or reported incidents.</w:t>
      </w:r>
    </w:p>
    <w:p w14:paraId="0AC71123">
      <w:pPr>
        <w:numPr>
          <w:ilvl w:val="0"/>
          <w:numId w:val="0"/>
        </w:numPr>
        <w:spacing w:beforeAutospacing="1" w:after="40" w:afterAutospacing="1" w:line="360" w:lineRule="auto"/>
        <w:jc w:val="both"/>
        <w:rPr>
          <w:rFonts w:hint="default" w:ascii="Times New Roman" w:hAnsi="Times New Roman" w:cs="Times New Roman"/>
          <w:b/>
          <w:bCs/>
          <w:sz w:val="24"/>
          <w:szCs w:val="24"/>
          <w:lang w:val="en-US"/>
        </w:rPr>
      </w:pPr>
    </w:p>
    <w:p w14:paraId="2E9BE919">
      <w:pPr>
        <w:numPr>
          <w:ilvl w:val="0"/>
          <w:numId w:val="0"/>
        </w:num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Data Aggregation: </w:t>
      </w:r>
      <w:r>
        <w:rPr>
          <w:rFonts w:hint="default" w:ascii="Times New Roman" w:hAnsi="Times New Roman" w:cs="Times New Roman"/>
          <w:b w:val="0"/>
          <w:bCs w:val="0"/>
          <w:sz w:val="24"/>
          <w:szCs w:val="24"/>
          <w:lang w:val="en-US"/>
        </w:rPr>
        <w:t>Consolidate data from various sources, like traffic signals, weather data providers, and navigation applications, to create a complete view of traffic conditions.</w:t>
      </w:r>
    </w:p>
    <w:p w14:paraId="45905A77">
      <w:pPr>
        <w:numPr>
          <w:ilvl w:val="0"/>
          <w:numId w:val="6"/>
        </w:numPr>
        <w:spacing w:beforeAutospacing="1" w:after="40" w:afterAutospacing="1"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Processing and Analysis</w:t>
      </w:r>
    </w:p>
    <w:p w14:paraId="488B9027">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Real-time Processing: </w:t>
      </w:r>
      <w:r>
        <w:rPr>
          <w:rFonts w:hint="default" w:ascii="Times New Roman" w:hAnsi="Times New Roman" w:cs="Times New Roman"/>
          <w:b w:val="0"/>
          <w:bCs w:val="0"/>
          <w:sz w:val="24"/>
          <w:szCs w:val="24"/>
          <w:lang w:val="en-US"/>
        </w:rPr>
        <w:t>Use edge computing or cloud-based processing to handle incoming data in real-time, ensuring quick response times.</w:t>
      </w:r>
    </w:p>
    <w:p w14:paraId="3EB78390">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Predictive Analytics: </w:t>
      </w:r>
      <w:r>
        <w:rPr>
          <w:rFonts w:hint="default" w:ascii="Times New Roman" w:hAnsi="Times New Roman" w:cs="Times New Roman"/>
          <w:b w:val="0"/>
          <w:bCs w:val="0"/>
          <w:sz w:val="24"/>
          <w:szCs w:val="24"/>
          <w:lang w:val="en-US"/>
        </w:rPr>
        <w:t>Apply machine learning and statistical models to predict traffic trends, congestion points, and potential incidents before they occur.</w:t>
      </w:r>
    </w:p>
    <w:p w14:paraId="551FE7AF">
      <w:pPr>
        <w:numPr>
          <w:ilvl w:val="0"/>
          <w:numId w:val="0"/>
        </w:numPr>
        <w:spacing w:beforeAutospacing="1" w:after="40" w:afterAutospacing="1"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Pattern Recognition: </w:t>
      </w:r>
      <w:r>
        <w:rPr>
          <w:rFonts w:hint="default" w:ascii="Times New Roman" w:hAnsi="Times New Roman" w:cs="Times New Roman"/>
          <w:b w:val="0"/>
          <w:bCs w:val="0"/>
          <w:sz w:val="24"/>
          <w:szCs w:val="24"/>
          <w:lang w:val="en-US"/>
        </w:rPr>
        <w:t>Use AI techniques to identify common traffic patterns, accident hotspots, and peak congestion times. This step can also help in identifying abnormal situations like accidents or road closures.</w:t>
      </w:r>
    </w:p>
    <w:p w14:paraId="39B80764">
      <w:pPr>
        <w:numPr>
          <w:ilvl w:val="0"/>
          <w:numId w:val="6"/>
        </w:numPr>
        <w:spacing w:beforeAutospacing="1" w:after="40" w:afterAutospacing="1"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Traffic Control and Optimization</w:t>
      </w:r>
    </w:p>
    <w:p w14:paraId="5128B92B">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Dynamic Signal Control: </w:t>
      </w:r>
      <w:r>
        <w:rPr>
          <w:rFonts w:hint="default" w:ascii="Times New Roman" w:hAnsi="Times New Roman" w:cs="Times New Roman"/>
          <w:b w:val="0"/>
          <w:bCs w:val="0"/>
          <w:sz w:val="24"/>
          <w:szCs w:val="24"/>
          <w:lang w:val="en-US"/>
        </w:rPr>
        <w:t>Implement adaptive traffic signal control systems that adjust light timings based on real-time traffic conditions, prioritizing emergency vehicles or heavy traffic flow.</w:t>
      </w:r>
    </w:p>
    <w:p w14:paraId="7BBA4AD6">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Variable Message Signs (VMS): </w:t>
      </w:r>
      <w:r>
        <w:rPr>
          <w:rFonts w:hint="default" w:ascii="Times New Roman" w:hAnsi="Times New Roman" w:cs="Times New Roman"/>
          <w:b w:val="0"/>
          <w:bCs w:val="0"/>
          <w:sz w:val="24"/>
          <w:szCs w:val="24"/>
          <w:lang w:val="en-US"/>
        </w:rPr>
        <w:t>Use digital signage to provide real-time updates, alternative routes, and warnings to drivers based on current traffic conditions.</w:t>
      </w:r>
    </w:p>
    <w:p w14:paraId="5A7DA6D6">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Traffic Rerouting and Lane Management: </w:t>
      </w:r>
      <w:r>
        <w:rPr>
          <w:rFonts w:hint="default" w:ascii="Times New Roman" w:hAnsi="Times New Roman" w:cs="Times New Roman"/>
          <w:b w:val="0"/>
          <w:bCs w:val="0"/>
          <w:sz w:val="24"/>
          <w:szCs w:val="24"/>
          <w:lang w:val="en-US"/>
        </w:rPr>
        <w:t>Automatically suggest alternate routes to drivers using GPS systems, particularly in cases of congestion or accidents. Lane usage can also be dynamically adjusted (e.g., opening additional lanes during peak hours).</w:t>
      </w:r>
    </w:p>
    <w:p w14:paraId="2A60A21D">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p>
    <w:p w14:paraId="439B74FC">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p>
    <w:p w14:paraId="17E318AE">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p>
    <w:p w14:paraId="7FB125D7">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p>
    <w:p w14:paraId="6671866E">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p>
    <w:p w14:paraId="701E16D3">
      <w:pPr>
        <w:numPr>
          <w:ilvl w:val="0"/>
          <w:numId w:val="6"/>
        </w:numPr>
        <w:spacing w:beforeAutospacing="1" w:after="40" w:afterAutospacing="1"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Incident Detection and Response</w:t>
      </w:r>
    </w:p>
    <w:p w14:paraId="5EC00B67">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Automatic Incident Detection (AID): </w:t>
      </w:r>
      <w:r>
        <w:rPr>
          <w:rFonts w:hint="default" w:ascii="Times New Roman" w:hAnsi="Times New Roman" w:cs="Times New Roman"/>
          <w:b w:val="0"/>
          <w:bCs w:val="0"/>
          <w:sz w:val="24"/>
          <w:szCs w:val="24"/>
          <w:lang w:val="en-US"/>
        </w:rPr>
        <w:t>Use video and sensor data to detect incidents like accidents, breakdowns, or debris on the road, triggering a response.</w:t>
      </w:r>
    </w:p>
    <w:p w14:paraId="5A9857C2">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Incident Management: </w:t>
      </w:r>
      <w:r>
        <w:rPr>
          <w:rFonts w:hint="default" w:ascii="Times New Roman" w:hAnsi="Times New Roman" w:cs="Times New Roman"/>
          <w:b w:val="0"/>
          <w:bCs w:val="0"/>
          <w:sz w:val="24"/>
          <w:szCs w:val="24"/>
          <w:lang w:val="en-US"/>
        </w:rPr>
        <w:t>Coordinate with emergency responders, dispatching police, ambulances, or tow trucks as needed. Traffic flow can be adjusted around the incident site to minimize congestion.</w:t>
      </w:r>
    </w:p>
    <w:p w14:paraId="4809C1E6">
      <w:pPr>
        <w:numPr>
          <w:ilvl w:val="0"/>
          <w:numId w:val="0"/>
        </w:numPr>
        <w:spacing w:beforeAutospacing="1" w:after="40" w:afterAutospacing="1"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User Information and Communication</w:t>
      </w:r>
    </w:p>
    <w:p w14:paraId="08D6BA9D">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Mobile Applications: </w:t>
      </w:r>
      <w:r>
        <w:rPr>
          <w:rFonts w:hint="default" w:ascii="Times New Roman" w:hAnsi="Times New Roman" w:cs="Times New Roman"/>
          <w:b w:val="0"/>
          <w:bCs w:val="0"/>
          <w:sz w:val="24"/>
          <w:szCs w:val="24"/>
          <w:lang w:val="en-US"/>
        </w:rPr>
        <w:t>Provide real-time traffic information and route suggestions to drivers via apps and navigation services.</w:t>
      </w:r>
    </w:p>
    <w:p w14:paraId="1D74297F">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Social Media and Alerts: </w:t>
      </w:r>
      <w:r>
        <w:rPr>
          <w:rFonts w:hint="default" w:ascii="Times New Roman" w:hAnsi="Times New Roman" w:cs="Times New Roman"/>
          <w:b w:val="0"/>
          <w:bCs w:val="0"/>
          <w:sz w:val="24"/>
          <w:szCs w:val="24"/>
          <w:lang w:val="en-US"/>
        </w:rPr>
        <w:t>Use social media platforms, SMS, or push notifications to alert drivers of unusual traffic conditions, allowing them to make informed travel decisions.</w:t>
      </w:r>
    </w:p>
    <w:p w14:paraId="42429696">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Public Awareness: </w:t>
      </w:r>
      <w:r>
        <w:rPr>
          <w:rFonts w:hint="default" w:ascii="Times New Roman" w:hAnsi="Times New Roman" w:cs="Times New Roman"/>
          <w:b w:val="0"/>
          <w:bCs w:val="0"/>
          <w:sz w:val="24"/>
          <w:szCs w:val="24"/>
          <w:lang w:val="en-US"/>
        </w:rPr>
        <w:t>Offer traffic updates, forecasted conditions, and alternate route suggestions through radio broadcasts, websites, or public signage.</w:t>
      </w:r>
    </w:p>
    <w:p w14:paraId="0E918961">
      <w:pPr>
        <w:numPr>
          <w:ilvl w:val="0"/>
          <w:numId w:val="6"/>
        </w:numPr>
        <w:spacing w:beforeAutospacing="1" w:after="40" w:afterAutospacing="1"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Continuous Monitoring and Feedback</w:t>
      </w:r>
    </w:p>
    <w:p w14:paraId="0F8A13C4">
      <w:pPr>
        <w:numPr>
          <w:ilvl w:val="0"/>
          <w:numId w:val="0"/>
        </w:numPr>
        <w:spacing w:beforeAutospacing="1" w:after="40" w:afterAutospacing="1"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Evaluation:</w:t>
      </w:r>
      <w:r>
        <w:rPr>
          <w:rFonts w:hint="default" w:ascii="Times New Roman" w:hAnsi="Times New Roman" w:cs="Times New Roman"/>
          <w:b w:val="0"/>
          <w:bCs w:val="0"/>
          <w:sz w:val="24"/>
          <w:szCs w:val="24"/>
          <w:lang w:val="en-US"/>
        </w:rPr>
        <w:t xml:space="preserve"> Regularly assess the performance of traffic management measures and identify improvement areas by comparing predicted vs. actual outcomes.</w:t>
      </w:r>
    </w:p>
    <w:p w14:paraId="6A616667">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Machine Learning Model Updating: </w:t>
      </w:r>
      <w:r>
        <w:rPr>
          <w:rFonts w:hint="default" w:ascii="Times New Roman" w:hAnsi="Times New Roman" w:cs="Times New Roman"/>
          <w:b w:val="0"/>
          <w:bCs w:val="0"/>
          <w:sz w:val="24"/>
          <w:szCs w:val="24"/>
          <w:lang w:val="en-US"/>
        </w:rPr>
        <w:t>Continuously retrain AI models with new data to improve prediction accuracy and adapt to changing traffic conditions.</w:t>
      </w:r>
    </w:p>
    <w:p w14:paraId="550790B9">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Feedback Loop: </w:t>
      </w:r>
      <w:r>
        <w:rPr>
          <w:rFonts w:hint="default" w:ascii="Times New Roman" w:hAnsi="Times New Roman" w:cs="Times New Roman"/>
          <w:b w:val="0"/>
          <w:bCs w:val="0"/>
          <w:sz w:val="24"/>
          <w:szCs w:val="24"/>
          <w:lang w:val="en-US"/>
        </w:rPr>
        <w:t>Create a loop that uses feedback from implemented measures to refine and adjust traffic control strategies, leading to progressive improvement.</w:t>
      </w:r>
    </w:p>
    <w:p w14:paraId="3167EE56">
      <w:pPr>
        <w:spacing w:beforeAutospacing="1" w:after="40" w:afterAutospacing="1" w:line="360" w:lineRule="auto"/>
        <w:jc w:val="both"/>
        <w:rPr>
          <w:rFonts w:hint="default" w:ascii="Times New Roman" w:hAnsi="Times New Roman" w:cs="Times New Roman"/>
          <w:b w:val="0"/>
          <w:bCs w:val="0"/>
          <w:sz w:val="24"/>
          <w:szCs w:val="24"/>
          <w:lang w:val="en-US"/>
        </w:rPr>
      </w:pPr>
    </w:p>
    <w:p w14:paraId="0FA37348">
      <w:pPr>
        <w:spacing w:beforeAutospacing="1" w:after="40" w:afterAutospacing="1" w:line="360" w:lineRule="auto"/>
        <w:jc w:val="both"/>
        <w:rPr>
          <w:rFonts w:hint="default" w:ascii="Times New Roman" w:hAnsi="Times New Roman" w:cs="Times New Roman"/>
          <w:b w:val="0"/>
          <w:bCs w:val="0"/>
          <w:sz w:val="24"/>
          <w:szCs w:val="24"/>
          <w:lang w:val="en-US"/>
        </w:rPr>
      </w:pPr>
    </w:p>
    <w:p w14:paraId="226CBD93">
      <w:pPr>
        <w:spacing w:beforeAutospacing="1" w:after="40" w:afterAutospacing="1" w:line="360" w:lineRule="auto"/>
        <w:jc w:val="both"/>
        <w:rPr>
          <w:rFonts w:hint="default" w:ascii="Times New Roman" w:hAnsi="Times New Roman" w:cs="Times New Roman"/>
          <w:b w:val="0"/>
          <w:bCs w:val="0"/>
          <w:sz w:val="24"/>
          <w:szCs w:val="24"/>
          <w:lang w:val="en-US"/>
        </w:rPr>
      </w:pPr>
    </w:p>
    <w:p w14:paraId="315F33B4">
      <w:pPr>
        <w:spacing w:beforeAutospacing="1" w:after="40" w:afterAutospacing="1" w:line="360" w:lineRule="auto"/>
        <w:jc w:val="both"/>
        <w:rPr>
          <w:rFonts w:hint="default" w:ascii="Times New Roman" w:hAnsi="Times New Roman" w:cs="Times New Roman"/>
          <w:b w:val="0"/>
          <w:bCs w:val="0"/>
          <w:sz w:val="24"/>
          <w:szCs w:val="24"/>
          <w:lang w:val="en-US"/>
        </w:rPr>
      </w:pPr>
    </w:p>
    <w:p w14:paraId="5A354618">
      <w:pPr>
        <w:numPr>
          <w:ilvl w:val="0"/>
          <w:numId w:val="6"/>
        </w:numPr>
        <w:spacing w:beforeAutospacing="1" w:after="40" w:afterAutospacing="1"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Scalability and Maintenance</w:t>
      </w:r>
    </w:p>
    <w:p w14:paraId="3F6F0A7D">
      <w:pPr>
        <w:numPr>
          <w:ilvl w:val="0"/>
          <w:numId w:val="0"/>
        </w:numPr>
        <w:spacing w:beforeAutospacing="1" w:after="40" w:afterAutospacing="1"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Scalability: </w:t>
      </w:r>
      <w:r>
        <w:rPr>
          <w:rFonts w:hint="default" w:ascii="Times New Roman" w:hAnsi="Times New Roman" w:cs="Times New Roman"/>
          <w:b w:val="0"/>
          <w:bCs w:val="0"/>
          <w:sz w:val="24"/>
          <w:szCs w:val="24"/>
          <w:lang w:val="en-US"/>
        </w:rPr>
        <w:t>Design the system to handle increased data volumes, new sensors, and additional control mechanisms as the urban landscape grows.</w:t>
      </w:r>
    </w:p>
    <w:p w14:paraId="67B7377B">
      <w:pPr>
        <w:spacing w:beforeAutospacing="1" w:after="40" w:afterAutospacing="1"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Regular Maintenance: </w:t>
      </w:r>
      <w:r>
        <w:rPr>
          <w:rFonts w:hint="default" w:ascii="Times New Roman" w:hAnsi="Times New Roman" w:cs="Times New Roman"/>
          <w:b w:val="0"/>
          <w:bCs w:val="0"/>
          <w:sz w:val="24"/>
          <w:szCs w:val="24"/>
          <w:lang w:val="en-US"/>
        </w:rPr>
        <w:t>Ensure regular upkeep of sensors, cameras, and other devices to maintain data accuracy and system reliability.</w:t>
      </w:r>
    </w:p>
    <w:p w14:paraId="4C9660A1">
      <w:pPr>
        <w:spacing w:beforeAutospacing="1" w:after="40" w:afterAutospacing="1"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This methodology provides a comprehensive framework for a traffic management system focused on using real-time data and AI to improve traffic flow, safety, and driver experience. The system's success relies on seamless integration of various technologies, accurate data processing, and responsive communication with road users.</w:t>
      </w:r>
    </w:p>
    <w:p w14:paraId="718EE227">
      <w:pPr>
        <w:spacing w:beforeAutospacing="1" w:after="40" w:afterAutospacing="1" w:line="360" w:lineRule="auto"/>
        <w:jc w:val="center"/>
        <w:rPr>
          <w:rFonts w:hint="default" w:ascii="Times New Roman" w:hAnsi="Times New Roman" w:cs="Times New Roman"/>
          <w:b/>
          <w:bCs/>
          <w:sz w:val="32"/>
          <w:szCs w:val="32"/>
        </w:rPr>
      </w:pPr>
    </w:p>
    <w:p w14:paraId="3737BABB">
      <w:pPr>
        <w:spacing w:beforeAutospacing="1" w:after="40" w:afterAutospacing="1" w:line="360" w:lineRule="auto"/>
        <w:jc w:val="center"/>
        <w:rPr>
          <w:rFonts w:hint="default" w:ascii="Times New Roman" w:hAnsi="Times New Roman" w:cs="Times New Roman"/>
          <w:b/>
          <w:bCs/>
          <w:sz w:val="32"/>
          <w:szCs w:val="32"/>
        </w:rPr>
      </w:pPr>
    </w:p>
    <w:p w14:paraId="24826E37">
      <w:pPr>
        <w:spacing w:beforeAutospacing="1" w:after="40" w:afterAutospacing="1" w:line="360" w:lineRule="auto"/>
        <w:jc w:val="center"/>
        <w:rPr>
          <w:rFonts w:hint="default" w:ascii="Times New Roman" w:hAnsi="Times New Roman" w:cs="Times New Roman"/>
          <w:b/>
          <w:bCs/>
          <w:sz w:val="32"/>
          <w:szCs w:val="32"/>
        </w:rPr>
      </w:pPr>
    </w:p>
    <w:p w14:paraId="0442BD86">
      <w:pPr>
        <w:spacing w:beforeAutospacing="1" w:after="40" w:afterAutospacing="1" w:line="360" w:lineRule="auto"/>
        <w:jc w:val="center"/>
        <w:rPr>
          <w:rFonts w:hint="default" w:ascii="Times New Roman" w:hAnsi="Times New Roman" w:cs="Times New Roman"/>
          <w:b/>
          <w:bCs/>
          <w:sz w:val="32"/>
          <w:szCs w:val="32"/>
        </w:rPr>
      </w:pPr>
    </w:p>
    <w:p w14:paraId="196C04F6">
      <w:pPr>
        <w:spacing w:beforeAutospacing="1" w:after="40" w:afterAutospacing="1" w:line="360" w:lineRule="auto"/>
        <w:jc w:val="center"/>
        <w:rPr>
          <w:rFonts w:hint="default" w:ascii="Times New Roman" w:hAnsi="Times New Roman" w:cs="Times New Roman"/>
          <w:b/>
          <w:bCs/>
          <w:sz w:val="32"/>
          <w:szCs w:val="32"/>
        </w:rPr>
      </w:pPr>
    </w:p>
    <w:p w14:paraId="12166DE7">
      <w:pPr>
        <w:spacing w:beforeAutospacing="1" w:after="40" w:afterAutospacing="1" w:line="360" w:lineRule="auto"/>
        <w:ind w:firstLine="3362" w:firstLineChars="1050"/>
        <w:jc w:val="both"/>
        <w:rPr>
          <w:rFonts w:hint="default" w:ascii="Times New Roman" w:hAnsi="Times New Roman" w:cs="Times New Roman"/>
          <w:b/>
          <w:bCs/>
          <w:sz w:val="32"/>
          <w:szCs w:val="32"/>
        </w:rPr>
      </w:pPr>
    </w:p>
    <w:p w14:paraId="649E4389">
      <w:pPr>
        <w:spacing w:beforeAutospacing="1" w:after="40" w:afterAutospacing="1" w:line="360" w:lineRule="auto"/>
        <w:ind w:firstLine="3362" w:firstLineChars="1050"/>
        <w:jc w:val="both"/>
        <w:rPr>
          <w:rFonts w:hint="default" w:ascii="Times New Roman" w:hAnsi="Times New Roman" w:cs="Times New Roman"/>
          <w:b/>
          <w:bCs/>
          <w:sz w:val="32"/>
          <w:szCs w:val="32"/>
        </w:rPr>
      </w:pPr>
    </w:p>
    <w:p w14:paraId="58BA4BCD">
      <w:pPr>
        <w:spacing w:beforeAutospacing="1" w:after="40" w:afterAutospacing="1" w:line="360" w:lineRule="auto"/>
        <w:ind w:firstLine="3362" w:firstLineChars="1050"/>
        <w:jc w:val="both"/>
        <w:rPr>
          <w:rFonts w:hint="default" w:ascii="Times New Roman" w:hAnsi="Times New Roman" w:cs="Times New Roman"/>
          <w:b/>
          <w:bCs/>
          <w:sz w:val="32"/>
          <w:szCs w:val="32"/>
        </w:rPr>
      </w:pPr>
    </w:p>
    <w:p w14:paraId="56802024">
      <w:pPr>
        <w:spacing w:beforeAutospacing="1" w:after="40" w:afterAutospacing="1" w:line="360" w:lineRule="auto"/>
        <w:ind w:firstLine="3202" w:firstLineChars="1000"/>
        <w:jc w:val="both"/>
        <w:rPr>
          <w:rFonts w:hint="default" w:ascii="Times New Roman" w:hAnsi="Times New Roman" w:cs="Times New Roman"/>
          <w:b/>
          <w:bCs/>
          <w:sz w:val="24"/>
          <w:szCs w:val="24"/>
        </w:rPr>
      </w:pPr>
      <w:r>
        <w:rPr>
          <w:rFonts w:hint="default" w:ascii="Times New Roman" w:hAnsi="Times New Roman" w:cs="Times New Roman"/>
          <w:b/>
          <w:bCs/>
          <w:sz w:val="32"/>
          <w:szCs w:val="32"/>
        </w:rPr>
        <w:t>CHAPTER 4</w:t>
      </w:r>
    </w:p>
    <w:p w14:paraId="0477EC60">
      <w:pPr>
        <w:spacing w:before="100" w:beforeAutospacing="1" w:after="40"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Implementation and Result</w:t>
      </w:r>
    </w:p>
    <w:p w14:paraId="41292EF9">
      <w:pPr>
        <w:spacing w:before="100" w:beforeAutospacing="1" w:after="100" w:afterAutospacing="1" w:line="360" w:lineRule="auto"/>
        <w:rPr>
          <w:rFonts w:hint="default" w:ascii="Times New Roman" w:hAnsi="Times New Roman" w:cs="Times New Roman"/>
          <w:bCs/>
          <w:color w:val="000000"/>
          <w:sz w:val="24"/>
          <w:szCs w:val="24"/>
        </w:rPr>
      </w:pPr>
      <w:r>
        <w:rPr>
          <w:rFonts w:hint="default" w:ascii="Times New Roman" w:hAnsi="Times New Roman" w:cs="Times New Roman"/>
          <w:b/>
          <w:color w:val="000000"/>
          <w:sz w:val="24"/>
          <w:szCs w:val="24"/>
          <w:lang w:val="en-US"/>
        </w:rPr>
        <w:drawing>
          <wp:anchor distT="0" distB="0" distL="114300" distR="114300" simplePos="0" relativeHeight="251662336" behindDoc="1" locked="0" layoutInCell="1" allowOverlap="1">
            <wp:simplePos x="0" y="0"/>
            <wp:positionH relativeFrom="column">
              <wp:posOffset>1383030</wp:posOffset>
            </wp:positionH>
            <wp:positionV relativeFrom="paragraph">
              <wp:posOffset>454660</wp:posOffset>
            </wp:positionV>
            <wp:extent cx="2563495" cy="7262495"/>
            <wp:effectExtent l="0" t="0" r="8255" b="14605"/>
            <wp:wrapTight wrapText="bothSides">
              <wp:wrapPolygon>
                <wp:start x="0" y="0"/>
                <wp:lineTo x="0" y="21530"/>
                <wp:lineTo x="21509" y="21530"/>
                <wp:lineTo x="21509" y="0"/>
                <wp:lineTo x="0" y="0"/>
              </wp:wrapPolygon>
            </wp:wrapTight>
            <wp:docPr id="6" name="Picture 6" descr="WhatsApp Image 2024-11-14 at 2.38.5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1-14 at 2.38.55 PM (1)"/>
                    <pic:cNvPicPr>
                      <a:picLocks noChangeAspect="1"/>
                    </pic:cNvPicPr>
                  </pic:nvPicPr>
                  <pic:blipFill>
                    <a:blip r:embed="rId9"/>
                    <a:stretch>
                      <a:fillRect/>
                    </a:stretch>
                  </pic:blipFill>
                  <pic:spPr>
                    <a:xfrm>
                      <a:off x="0" y="0"/>
                      <a:ext cx="2563495" cy="7262495"/>
                    </a:xfrm>
                    <a:prstGeom prst="rect">
                      <a:avLst/>
                    </a:prstGeom>
                  </pic:spPr>
                </pic:pic>
              </a:graphicData>
            </a:graphic>
          </wp:anchor>
        </w:drawing>
      </w:r>
      <w:r>
        <w:rPr>
          <w:rFonts w:hint="default" w:ascii="Times New Roman" w:hAnsi="Times New Roman" w:cs="Times New Roman"/>
          <w:bCs/>
          <w:color w:val="000000"/>
          <w:sz w:val="24"/>
          <w:szCs w:val="24"/>
        </w:rPr>
        <w:t>To run the</w:t>
      </w:r>
      <w:r>
        <w:rPr>
          <w:rFonts w:hint="default" w:ascii="Times New Roman" w:hAnsi="Times New Roman" w:cs="Times New Roman"/>
          <w:bCs/>
          <w:color w:val="000000"/>
          <w:sz w:val="24"/>
          <w:szCs w:val="24"/>
          <w:lang w:val="en-US"/>
        </w:rPr>
        <w:t xml:space="preserve"> traffic management </w:t>
      </w:r>
      <w:r>
        <w:rPr>
          <w:rFonts w:hint="default" w:ascii="Times New Roman" w:hAnsi="Times New Roman" w:cs="Times New Roman"/>
          <w:bCs/>
          <w:color w:val="000000"/>
          <w:sz w:val="24"/>
          <w:szCs w:val="24"/>
        </w:rPr>
        <w:t xml:space="preserve"> System </w:t>
      </w:r>
    </w:p>
    <w:p w14:paraId="5F776776">
      <w:pPr>
        <w:spacing w:before="100" w:beforeAutospacing="1" w:after="100" w:afterAutospacing="1" w:line="360" w:lineRule="auto"/>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Step1:</w:t>
      </w:r>
    </w:p>
    <w:p w14:paraId="263A2254">
      <w:pPr>
        <w:spacing w:before="100" w:beforeAutospacing="1" w:after="100" w:afterAutospacing="1" w:line="360" w:lineRule="auto"/>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Code:</w:t>
      </w:r>
    </w:p>
    <w:p w14:paraId="0EE8D1D6">
      <w:pPr>
        <w:spacing w:before="100" w:beforeAutospacing="1" w:after="100" w:afterAutospacing="1" w:line="360" w:lineRule="auto"/>
        <w:rPr>
          <w:rFonts w:hint="default" w:ascii="Times New Roman" w:hAnsi="Times New Roman" w:cs="Times New Roman"/>
          <w:b/>
          <w:color w:val="000000"/>
          <w:sz w:val="24"/>
          <w:szCs w:val="24"/>
          <w:lang w:val="en-US"/>
        </w:rPr>
      </w:pPr>
      <w:r>
        <w:rPr>
          <w:rFonts w:hint="default" w:ascii="Times New Roman" w:hAnsi="Times New Roman" w:cs="Times New Roman"/>
          <w:b/>
          <w:color w:val="000000"/>
          <w:sz w:val="24"/>
          <w:szCs w:val="24"/>
        </w:rPr>
        <w:t xml:space="preserve"> </w:t>
      </w:r>
    </w:p>
    <w:p w14:paraId="575F88FC">
      <w:pPr>
        <w:spacing w:before="100" w:beforeAutospacing="1" w:after="100" w:afterAutospacing="1" w:line="360" w:lineRule="auto"/>
        <w:rPr>
          <w:rFonts w:hint="default" w:ascii="Times New Roman" w:hAnsi="Times New Roman"/>
          <w:b/>
          <w:color w:val="000000"/>
          <w:sz w:val="24"/>
          <w:szCs w:val="24"/>
          <w:lang w:val="en-US"/>
        </w:rPr>
      </w:pPr>
    </w:p>
    <w:p w14:paraId="2D6EED61">
      <w:pPr>
        <w:spacing w:before="100" w:beforeAutospacing="1" w:after="100" w:afterAutospacing="1" w:line="360" w:lineRule="auto"/>
        <w:rPr>
          <w:rFonts w:hint="default" w:ascii="Times New Roman" w:hAnsi="Times New Roman"/>
          <w:b/>
          <w:color w:val="000000"/>
          <w:sz w:val="24"/>
          <w:szCs w:val="24"/>
          <w:lang w:val="en-US"/>
        </w:rPr>
      </w:pPr>
    </w:p>
    <w:p w14:paraId="755E18B8">
      <w:pPr>
        <w:spacing w:before="100" w:beforeAutospacing="1" w:after="100" w:afterAutospacing="1" w:line="360" w:lineRule="auto"/>
        <w:rPr>
          <w:rFonts w:ascii="Times New Roman" w:hAnsi="Times New Roman"/>
          <w:b/>
          <w:color w:val="000000"/>
          <w:sz w:val="28"/>
          <w:szCs w:val="28"/>
        </w:rPr>
      </w:pPr>
    </w:p>
    <w:p w14:paraId="59393FDF">
      <w:pPr>
        <w:spacing w:before="100" w:beforeAutospacing="1" w:after="100" w:afterAutospacing="1" w:line="360" w:lineRule="auto"/>
        <w:rPr>
          <w:rFonts w:ascii="Times New Roman" w:hAnsi="Times New Roman"/>
          <w:b/>
          <w:color w:val="000000"/>
          <w:sz w:val="28"/>
          <w:szCs w:val="28"/>
        </w:rPr>
      </w:pPr>
    </w:p>
    <w:p w14:paraId="58C484D8">
      <w:pPr>
        <w:spacing w:before="100" w:beforeAutospacing="1" w:after="100" w:afterAutospacing="1" w:line="360" w:lineRule="auto"/>
        <w:rPr>
          <w:rFonts w:ascii="Times New Roman" w:hAnsi="Times New Roman"/>
          <w:b/>
          <w:color w:val="000000"/>
          <w:sz w:val="28"/>
          <w:szCs w:val="28"/>
        </w:rPr>
      </w:pPr>
    </w:p>
    <w:p w14:paraId="67127CAF">
      <w:pPr>
        <w:spacing w:before="100" w:beforeAutospacing="1" w:after="100" w:afterAutospacing="1" w:line="360" w:lineRule="auto"/>
        <w:rPr>
          <w:rFonts w:ascii="Times New Roman" w:hAnsi="Times New Roman"/>
          <w:b/>
          <w:color w:val="000000"/>
          <w:sz w:val="28"/>
          <w:szCs w:val="28"/>
        </w:rPr>
      </w:pPr>
    </w:p>
    <w:p w14:paraId="449AE90B">
      <w:pPr>
        <w:spacing w:before="100" w:beforeAutospacing="1" w:after="100" w:afterAutospacing="1" w:line="360" w:lineRule="auto"/>
        <w:rPr>
          <w:rFonts w:ascii="Times New Roman" w:hAnsi="Times New Roman"/>
          <w:b/>
          <w:color w:val="000000"/>
          <w:sz w:val="28"/>
          <w:szCs w:val="28"/>
        </w:rPr>
      </w:pPr>
    </w:p>
    <w:p w14:paraId="2FFE3474">
      <w:pPr>
        <w:spacing w:before="100" w:beforeAutospacing="1" w:after="100" w:afterAutospacing="1" w:line="360" w:lineRule="auto"/>
        <w:rPr>
          <w:rFonts w:ascii="Times New Roman" w:hAnsi="Times New Roman"/>
          <w:b/>
          <w:color w:val="000000"/>
          <w:sz w:val="28"/>
          <w:szCs w:val="28"/>
        </w:rPr>
      </w:pPr>
    </w:p>
    <w:p w14:paraId="2C939BD3">
      <w:pPr>
        <w:spacing w:before="100" w:beforeAutospacing="1" w:after="100" w:afterAutospacing="1" w:line="360" w:lineRule="auto"/>
        <w:rPr>
          <w:rFonts w:ascii="Times New Roman" w:hAnsi="Times New Roman"/>
          <w:b/>
          <w:color w:val="000000"/>
          <w:sz w:val="28"/>
          <w:szCs w:val="28"/>
        </w:rPr>
      </w:pPr>
    </w:p>
    <w:p w14:paraId="5E5F3F99">
      <w:pPr>
        <w:spacing w:before="100" w:beforeAutospacing="1" w:after="100" w:afterAutospacing="1" w:line="360" w:lineRule="auto"/>
        <w:rPr>
          <w:rFonts w:ascii="Times New Roman" w:hAnsi="Times New Roman"/>
          <w:b/>
          <w:color w:val="000000"/>
          <w:sz w:val="28"/>
          <w:szCs w:val="28"/>
        </w:rPr>
      </w:pPr>
    </w:p>
    <w:p w14:paraId="67D5F67F">
      <w:pPr>
        <w:spacing w:before="100" w:beforeAutospacing="1" w:after="100" w:afterAutospacing="1" w:line="360" w:lineRule="auto"/>
        <w:rPr>
          <w:rFonts w:hint="default" w:ascii="Times New Roman" w:hAnsi="Times New Roman"/>
          <w:b/>
          <w:color w:val="000000"/>
          <w:sz w:val="28"/>
          <w:szCs w:val="28"/>
          <w:lang w:val="en-US"/>
        </w:rPr>
      </w:pPr>
    </w:p>
    <w:p w14:paraId="4DDDE55F">
      <w:pPr>
        <w:spacing w:before="100" w:beforeAutospacing="1" w:after="100" w:afterAutospacing="1" w:line="360" w:lineRule="auto"/>
        <w:rPr>
          <w:rFonts w:ascii="Times New Roman" w:hAnsi="Times New Roman"/>
          <w:b/>
          <w:color w:val="000000"/>
          <w:sz w:val="28"/>
          <w:szCs w:val="28"/>
        </w:rPr>
      </w:pPr>
    </w:p>
    <w:p w14:paraId="6623197D">
      <w:pPr>
        <w:spacing w:before="100" w:beforeAutospacing="1" w:after="100" w:afterAutospacing="1" w:line="360" w:lineRule="auto"/>
        <w:rPr>
          <w:rFonts w:ascii="Times New Roman" w:hAnsi="Times New Roman"/>
          <w:b/>
          <w:color w:val="000000"/>
          <w:sz w:val="28"/>
          <w:szCs w:val="28"/>
        </w:rPr>
      </w:pPr>
    </w:p>
    <w:p w14:paraId="1A075E41">
      <w:pPr>
        <w:spacing w:before="100" w:beforeAutospacing="1" w:after="100" w:afterAutospacing="1" w:line="360" w:lineRule="auto"/>
        <w:rPr>
          <w:rFonts w:hint="default" w:ascii="Times New Roman" w:hAnsi="Times New Roman"/>
          <w:b/>
          <w:color w:val="000000"/>
          <w:sz w:val="28"/>
          <w:szCs w:val="28"/>
          <w:lang w:val="en-US"/>
        </w:rPr>
      </w:pPr>
    </w:p>
    <w:p w14:paraId="7CED481A">
      <w:pPr>
        <w:spacing w:before="100" w:beforeAutospacing="1" w:after="100" w:afterAutospacing="1" w:line="360" w:lineRule="auto"/>
        <w:rPr>
          <w:rFonts w:hint="default" w:ascii="Times New Roman" w:hAnsi="Times New Roman"/>
          <w:b/>
          <w:color w:val="000000"/>
          <w:sz w:val="28"/>
          <w:szCs w:val="28"/>
          <w:lang w:val="en-US"/>
        </w:rPr>
      </w:pPr>
      <w:r>
        <w:rPr>
          <w:rFonts w:hint="default" w:ascii="Times New Roman" w:hAnsi="Times New Roman"/>
          <w:b/>
          <w:color w:val="000000"/>
          <w:sz w:val="28"/>
          <w:szCs w:val="28"/>
          <w:lang w:val="en-US"/>
        </w:rPr>
        <w:drawing>
          <wp:anchor distT="0" distB="0" distL="114300" distR="114300" simplePos="0" relativeHeight="251660288" behindDoc="1" locked="0" layoutInCell="1" allowOverlap="1">
            <wp:simplePos x="0" y="0"/>
            <wp:positionH relativeFrom="column">
              <wp:posOffset>399415</wp:posOffset>
            </wp:positionH>
            <wp:positionV relativeFrom="paragraph">
              <wp:posOffset>465455</wp:posOffset>
            </wp:positionV>
            <wp:extent cx="4434205" cy="1565910"/>
            <wp:effectExtent l="0" t="0" r="4445" b="15240"/>
            <wp:wrapTight wrapText="bothSides">
              <wp:wrapPolygon>
                <wp:start x="0" y="0"/>
                <wp:lineTo x="0" y="21285"/>
                <wp:lineTo x="21529" y="21285"/>
                <wp:lineTo x="21529" y="0"/>
                <wp:lineTo x="0" y="0"/>
              </wp:wrapPolygon>
            </wp:wrapTight>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
                    <pic:cNvPicPr>
                      <a:picLocks noChangeAspect="1"/>
                    </pic:cNvPicPr>
                  </pic:nvPicPr>
                  <pic:blipFill>
                    <a:blip r:embed="rId10"/>
                    <a:stretch>
                      <a:fillRect/>
                    </a:stretch>
                  </pic:blipFill>
                  <pic:spPr>
                    <a:xfrm>
                      <a:off x="0" y="0"/>
                      <a:ext cx="4434205" cy="1565910"/>
                    </a:xfrm>
                    <a:prstGeom prst="rect">
                      <a:avLst/>
                    </a:prstGeom>
                  </pic:spPr>
                </pic:pic>
              </a:graphicData>
            </a:graphic>
          </wp:anchor>
        </w:drawing>
      </w:r>
      <w:r>
        <w:rPr>
          <w:rFonts w:hint="default" w:ascii="Times New Roman" w:hAnsi="Times New Roman"/>
          <w:b/>
          <w:color w:val="000000"/>
          <w:sz w:val="28"/>
          <w:szCs w:val="28"/>
          <w:lang w:val="en-US"/>
        </w:rPr>
        <w:t>MODEL ACCURACY:</w:t>
      </w:r>
    </w:p>
    <w:p w14:paraId="7E548E27">
      <w:pPr>
        <w:spacing w:before="100" w:beforeAutospacing="1" w:after="100" w:afterAutospacing="1" w:line="360" w:lineRule="auto"/>
        <w:rPr>
          <w:rFonts w:hint="default" w:ascii="Times New Roman" w:hAnsi="Times New Roman"/>
          <w:b/>
          <w:color w:val="000000"/>
          <w:sz w:val="28"/>
          <w:szCs w:val="28"/>
          <w:lang w:val="en-US"/>
        </w:rPr>
      </w:pPr>
    </w:p>
    <w:p w14:paraId="5EC00302">
      <w:pPr>
        <w:spacing w:before="100" w:beforeAutospacing="1" w:after="100" w:afterAutospacing="1" w:line="360" w:lineRule="auto"/>
        <w:rPr>
          <w:rFonts w:ascii="Times New Roman" w:hAnsi="Times New Roman"/>
          <w:b/>
          <w:color w:val="000000"/>
          <w:sz w:val="28"/>
          <w:szCs w:val="28"/>
        </w:rPr>
      </w:pPr>
    </w:p>
    <w:p w14:paraId="6F523069">
      <w:pPr>
        <w:spacing w:before="100" w:beforeAutospacing="1" w:after="100" w:afterAutospacing="1" w:line="360" w:lineRule="auto"/>
        <w:rPr>
          <w:rFonts w:hint="default" w:ascii="Times New Roman" w:hAnsi="Times New Roman"/>
          <w:b/>
          <w:color w:val="000000"/>
          <w:sz w:val="24"/>
          <w:szCs w:val="24"/>
          <w:lang w:val="en-US"/>
        </w:rPr>
      </w:pPr>
    </w:p>
    <w:p w14:paraId="50E02FCC">
      <w:pPr>
        <w:spacing w:before="100" w:beforeAutospacing="1" w:after="100" w:afterAutospacing="1" w:line="360" w:lineRule="auto"/>
        <w:rPr>
          <w:rFonts w:hint="default" w:ascii="Times New Roman" w:hAnsi="Times New Roman" w:cs="Times New Roman"/>
          <w:b/>
          <w:color w:val="000000"/>
          <w:sz w:val="28"/>
          <w:szCs w:val="28"/>
        </w:rPr>
      </w:pPr>
    </w:p>
    <w:p w14:paraId="7987D7D1">
      <w:pPr>
        <w:spacing w:before="100" w:beforeAutospacing="1" w:after="100" w:afterAutospacing="1" w:line="360" w:lineRule="auto"/>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OUTPUT:</w:t>
      </w:r>
    </w:p>
    <w:p w14:paraId="2CE00A0F">
      <w:pPr>
        <w:spacing w:before="100" w:beforeAutospacing="1" w:after="100" w:afterAutospacing="1" w:line="360" w:lineRule="auto"/>
        <w:ind w:firstLine="1080" w:firstLineChars="450"/>
        <w:rPr>
          <w:rFonts w:hint="default" w:ascii="Times New Roman" w:hAnsi="Times New Roman" w:cs="Times New Roman"/>
          <w:b w:val="0"/>
          <w:bCs/>
          <w:color w:val="000000"/>
          <w:sz w:val="24"/>
          <w:szCs w:val="24"/>
          <w:lang w:val="en-US"/>
        </w:rPr>
      </w:pPr>
      <w:r>
        <w:rPr>
          <w:rFonts w:hint="default" w:ascii="Times New Roman" w:hAnsi="Times New Roman" w:cs="Times New Roman"/>
          <w:b w:val="0"/>
          <w:bCs/>
          <w:color w:val="000000"/>
          <w:sz w:val="24"/>
          <w:szCs w:val="24"/>
          <w:lang w:val="en-US"/>
        </w:rPr>
        <w:t>Model Accuracy: 50.5%</w:t>
      </w:r>
    </w:p>
    <w:p w14:paraId="7C42D569">
      <w:pPr>
        <w:spacing w:before="100" w:beforeAutospacing="1" w:after="100" w:afterAutospacing="1" w:line="360" w:lineRule="auto"/>
        <w:rPr>
          <w:rFonts w:hint="default" w:ascii="Times New Roman" w:hAnsi="Times New Roman" w:cs="Times New Roman"/>
          <w:b/>
          <w:bCs w:val="0"/>
          <w:color w:val="000000"/>
          <w:sz w:val="28"/>
          <w:szCs w:val="28"/>
          <w:lang w:val="en-US"/>
        </w:rPr>
      </w:pPr>
      <w:r>
        <w:rPr>
          <w:rFonts w:hint="default" w:ascii="Times New Roman" w:hAnsi="Times New Roman" w:cs="Times New Roman"/>
          <w:b/>
          <w:bCs w:val="0"/>
          <w:color w:val="000000"/>
          <w:sz w:val="28"/>
          <w:szCs w:val="28"/>
          <w:lang w:val="en-US"/>
        </w:rPr>
        <w:drawing>
          <wp:anchor distT="0" distB="0" distL="114300" distR="114300" simplePos="0" relativeHeight="251661312" behindDoc="1" locked="0" layoutInCell="1" allowOverlap="1">
            <wp:simplePos x="0" y="0"/>
            <wp:positionH relativeFrom="column">
              <wp:posOffset>281305</wp:posOffset>
            </wp:positionH>
            <wp:positionV relativeFrom="paragraph">
              <wp:posOffset>484505</wp:posOffset>
            </wp:positionV>
            <wp:extent cx="4862195" cy="1256665"/>
            <wp:effectExtent l="0" t="0" r="14605" b="57785"/>
            <wp:wrapTight wrapText="bothSides">
              <wp:wrapPolygon>
                <wp:start x="0" y="0"/>
                <wp:lineTo x="0" y="21283"/>
                <wp:lineTo x="21496" y="21283"/>
                <wp:lineTo x="21496" y="0"/>
                <wp:lineTo x="0" y="0"/>
              </wp:wrapPolygon>
            </wp:wrapTight>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5"/>
                    <pic:cNvPicPr>
                      <a:picLocks noChangeAspect="1"/>
                    </pic:cNvPicPr>
                  </pic:nvPicPr>
                  <pic:blipFill>
                    <a:blip r:embed="rId11"/>
                    <a:stretch>
                      <a:fillRect/>
                    </a:stretch>
                  </pic:blipFill>
                  <pic:spPr>
                    <a:xfrm>
                      <a:off x="0" y="0"/>
                      <a:ext cx="4862195" cy="1256665"/>
                    </a:xfrm>
                    <a:prstGeom prst="rect">
                      <a:avLst/>
                    </a:prstGeom>
                  </pic:spPr>
                </pic:pic>
              </a:graphicData>
            </a:graphic>
          </wp:anchor>
        </w:drawing>
      </w:r>
      <w:r>
        <w:rPr>
          <w:rFonts w:hint="default" w:ascii="Times New Roman" w:hAnsi="Times New Roman" w:cs="Times New Roman"/>
          <w:b/>
          <w:bCs w:val="0"/>
          <w:color w:val="000000"/>
          <w:sz w:val="28"/>
          <w:szCs w:val="28"/>
          <w:lang w:val="en-US"/>
        </w:rPr>
        <w:t>TRAFFIC MANAGEMENT DECISION:</w:t>
      </w:r>
    </w:p>
    <w:p w14:paraId="2882E9E2">
      <w:pPr>
        <w:spacing w:before="100" w:beforeAutospacing="1" w:after="100" w:afterAutospacing="1" w:line="360" w:lineRule="auto"/>
        <w:rPr>
          <w:rFonts w:hint="default" w:ascii="Times New Roman" w:hAnsi="Times New Roman" w:cs="Times New Roman"/>
          <w:b/>
          <w:bCs w:val="0"/>
          <w:color w:val="000000"/>
          <w:sz w:val="28"/>
          <w:szCs w:val="28"/>
          <w:lang w:val="en-US"/>
        </w:rPr>
      </w:pPr>
    </w:p>
    <w:p w14:paraId="1B4CE53C">
      <w:pPr>
        <w:spacing w:before="100" w:beforeAutospacing="1" w:after="100" w:afterAutospacing="1" w:line="360" w:lineRule="auto"/>
        <w:rPr>
          <w:rFonts w:hint="default" w:ascii="Times New Roman" w:hAnsi="Times New Roman" w:cs="Times New Roman"/>
          <w:b/>
          <w:color w:val="000000"/>
          <w:sz w:val="28"/>
          <w:szCs w:val="28"/>
        </w:rPr>
      </w:pPr>
    </w:p>
    <w:p w14:paraId="6ECAF993">
      <w:pPr>
        <w:spacing w:before="100" w:beforeAutospacing="1" w:after="100" w:afterAutospacing="1" w:line="360" w:lineRule="auto"/>
        <w:rPr>
          <w:rFonts w:hint="default" w:ascii="Times New Roman" w:hAnsi="Times New Roman" w:cs="Times New Roman"/>
          <w:b/>
          <w:color w:val="000000"/>
          <w:sz w:val="28"/>
          <w:szCs w:val="28"/>
        </w:rPr>
      </w:pPr>
    </w:p>
    <w:p w14:paraId="5CCE4539">
      <w:pPr>
        <w:spacing w:before="100" w:beforeAutospacing="1" w:after="100" w:afterAutospacing="1" w:line="360" w:lineRule="auto"/>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OUTPUT:</w:t>
      </w:r>
    </w:p>
    <w:p w14:paraId="6AD49240">
      <w:pPr>
        <w:spacing w:before="100" w:beforeAutospacing="1" w:after="100" w:afterAutospacing="1" w:line="360" w:lineRule="auto"/>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drawing>
          <wp:inline distT="0" distB="0" distL="114300" distR="114300">
            <wp:extent cx="5573395" cy="829310"/>
            <wp:effectExtent l="0" t="0" r="8255" b="8890"/>
            <wp:docPr id="18" name="Picture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7"/>
                    <pic:cNvPicPr>
                      <a:picLocks noChangeAspect="1"/>
                    </pic:cNvPicPr>
                  </pic:nvPicPr>
                  <pic:blipFill>
                    <a:blip r:embed="rId12"/>
                    <a:srcRect b="11900"/>
                    <a:stretch>
                      <a:fillRect/>
                    </a:stretch>
                  </pic:blipFill>
                  <pic:spPr>
                    <a:xfrm>
                      <a:off x="0" y="0"/>
                      <a:ext cx="5573395" cy="829310"/>
                    </a:xfrm>
                    <a:prstGeom prst="rect">
                      <a:avLst/>
                    </a:prstGeom>
                  </pic:spPr>
                </pic:pic>
              </a:graphicData>
            </a:graphic>
          </wp:inline>
        </w:drawing>
      </w:r>
    </w:p>
    <w:p w14:paraId="3CBB8651">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b w:val="0"/>
          <w:bCs/>
          <w:color w:val="000000"/>
          <w:sz w:val="24"/>
          <w:szCs w:val="24"/>
        </w:rPr>
        <w:t>This code allows you to see both the AI model’s accuracy in predicting congestion and the specific action recommendation for the traffic signal based on input conditions.</w:t>
      </w:r>
    </w:p>
    <w:p w14:paraId="1D49D94F">
      <w:pPr>
        <w:spacing w:before="100" w:beforeAutospacing="1" w:after="100" w:afterAutospacing="1" w:line="360" w:lineRule="auto"/>
        <w:rPr>
          <w:rFonts w:hint="default" w:ascii="Times New Roman" w:hAnsi="Times New Roman" w:cs="Times New Roman"/>
          <w:b/>
          <w:color w:val="000000"/>
          <w:sz w:val="28"/>
          <w:szCs w:val="28"/>
        </w:rPr>
      </w:pPr>
    </w:p>
    <w:p w14:paraId="019768C1">
      <w:pPr>
        <w:spacing w:before="100" w:beforeAutospacing="1" w:after="100" w:afterAutospacing="1" w:line="360" w:lineRule="auto"/>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Explanation of Output:</w:t>
      </w:r>
    </w:p>
    <w:p w14:paraId="333C88E7">
      <w:pPr>
        <w:spacing w:before="100" w:beforeAutospacing="1" w:after="100" w:afterAutospacing="1" w:line="360" w:lineRule="auto"/>
        <w:rPr>
          <w:rFonts w:hint="default" w:ascii="Times New Roman" w:hAnsi="Times New Roman"/>
          <w:b w:val="0"/>
          <w:bCs/>
          <w:color w:val="000000"/>
          <w:sz w:val="24"/>
          <w:szCs w:val="24"/>
        </w:rPr>
      </w:pPr>
      <w:r>
        <w:rPr>
          <w:rFonts w:hint="default" w:ascii="Times New Roman" w:hAnsi="Times New Roman"/>
          <w:b/>
          <w:bCs w:val="0"/>
          <w:color w:val="000000"/>
          <w:sz w:val="24"/>
          <w:szCs w:val="24"/>
        </w:rPr>
        <w:t>Data Simulation:</w:t>
      </w:r>
      <w:r>
        <w:rPr>
          <w:rFonts w:hint="default" w:ascii="Times New Roman" w:hAnsi="Times New Roman"/>
          <w:b w:val="0"/>
          <w:bCs/>
          <w:color w:val="000000"/>
          <w:sz w:val="24"/>
          <w:szCs w:val="24"/>
        </w:rPr>
        <w:t xml:space="preserve"> This example simulates basic traffic data with attributes like vehicle_count, time_of_day, and current_signal.</w:t>
      </w:r>
    </w:p>
    <w:p w14:paraId="75FE3000">
      <w:pPr>
        <w:spacing w:before="100" w:beforeAutospacing="1" w:after="100" w:afterAutospacing="1" w:line="360" w:lineRule="auto"/>
        <w:rPr>
          <w:rFonts w:hint="default" w:ascii="Times New Roman" w:hAnsi="Times New Roman"/>
          <w:b w:val="0"/>
          <w:bCs/>
          <w:color w:val="000000"/>
          <w:sz w:val="24"/>
          <w:szCs w:val="24"/>
        </w:rPr>
      </w:pPr>
      <w:r>
        <w:rPr>
          <w:rFonts w:hint="default" w:ascii="Times New Roman" w:hAnsi="Times New Roman"/>
          <w:b/>
          <w:bCs w:val="0"/>
          <w:color w:val="000000"/>
          <w:sz w:val="24"/>
          <w:szCs w:val="24"/>
        </w:rPr>
        <w:t>Model Training:</w:t>
      </w:r>
      <w:r>
        <w:rPr>
          <w:rFonts w:hint="default" w:ascii="Times New Roman" w:hAnsi="Times New Roman"/>
          <w:b w:val="0"/>
          <w:bCs/>
          <w:color w:val="000000"/>
          <w:sz w:val="24"/>
          <w:szCs w:val="24"/>
        </w:rPr>
        <w:t xml:space="preserve"> We use a DecisionTreeClassifier to predict congestion based on the data.</w:t>
      </w:r>
    </w:p>
    <w:p w14:paraId="71FF9EC5">
      <w:pPr>
        <w:spacing w:before="100" w:beforeAutospacing="1" w:after="100" w:afterAutospacing="1" w:line="360" w:lineRule="auto"/>
        <w:rPr>
          <w:rFonts w:hint="default" w:ascii="Times New Roman" w:hAnsi="Times New Roman"/>
          <w:b w:val="0"/>
          <w:bCs/>
          <w:color w:val="000000"/>
          <w:sz w:val="24"/>
          <w:szCs w:val="24"/>
        </w:rPr>
      </w:pPr>
      <w:r>
        <w:rPr>
          <w:rFonts w:hint="default" w:ascii="Times New Roman" w:hAnsi="Times New Roman"/>
          <w:b/>
          <w:bCs w:val="0"/>
          <w:color w:val="000000"/>
          <w:sz w:val="24"/>
          <w:szCs w:val="24"/>
        </w:rPr>
        <w:t>Traffic Management:</w:t>
      </w:r>
      <w:r>
        <w:rPr>
          <w:rFonts w:hint="default" w:ascii="Times New Roman" w:hAnsi="Times New Roman"/>
          <w:b w:val="0"/>
          <w:bCs/>
          <w:color w:val="000000"/>
          <w:sz w:val="24"/>
          <w:szCs w:val="24"/>
        </w:rPr>
        <w:t xml:space="preserve"> The function manage_traffic_signal adjusts the signal based on the predicted congestion.</w:t>
      </w:r>
    </w:p>
    <w:p w14:paraId="1F406A10">
      <w:pPr>
        <w:spacing w:before="100" w:beforeAutospacing="1" w:after="100" w:afterAutospacing="1" w:line="360" w:lineRule="auto"/>
        <w:rPr>
          <w:rFonts w:ascii="Times New Roman" w:hAnsi="Times New Roman"/>
          <w:b w:val="0"/>
          <w:bCs/>
          <w:color w:val="000000"/>
          <w:sz w:val="24"/>
          <w:szCs w:val="24"/>
        </w:rPr>
      </w:pPr>
      <w:r>
        <w:rPr>
          <w:rFonts w:hint="default" w:ascii="Times New Roman" w:hAnsi="Times New Roman"/>
          <w:b w:val="0"/>
          <w:bCs/>
          <w:color w:val="000000"/>
          <w:sz w:val="24"/>
          <w:szCs w:val="24"/>
        </w:rPr>
        <w:t>This is a simple prototype for educational purposes. In a real-world setting, the system would use real-time traffic data, integrate with IoT devices, and employ a more advanced model, possibly with deep learning for better accuracy in congestion prediction.</w:t>
      </w:r>
    </w:p>
    <w:p w14:paraId="07D6E305">
      <w:pPr>
        <w:spacing w:before="100" w:beforeAutospacing="1" w:after="100" w:afterAutospacing="1" w:line="360" w:lineRule="auto"/>
        <w:rPr>
          <w:rFonts w:ascii="Times New Roman" w:hAnsi="Times New Roman"/>
          <w:b/>
          <w:color w:val="000000"/>
          <w:sz w:val="24"/>
          <w:szCs w:val="24"/>
        </w:rPr>
      </w:pPr>
    </w:p>
    <w:p w14:paraId="450D6C10">
      <w:pPr>
        <w:spacing w:before="100" w:beforeAutospacing="1" w:after="100" w:afterAutospacing="1" w:line="360" w:lineRule="auto"/>
        <w:rPr>
          <w:rFonts w:ascii="Times New Roman" w:hAnsi="Times New Roman"/>
          <w:b/>
          <w:color w:val="000000"/>
          <w:sz w:val="24"/>
          <w:szCs w:val="24"/>
        </w:rPr>
      </w:pPr>
    </w:p>
    <w:p w14:paraId="413E79DA">
      <w:pPr>
        <w:spacing w:before="100" w:beforeAutospacing="1" w:after="100" w:afterAutospacing="1" w:line="360" w:lineRule="auto"/>
        <w:rPr>
          <w:rFonts w:ascii="Times New Roman" w:hAnsi="Times New Roman"/>
          <w:b/>
          <w:color w:val="000000"/>
          <w:sz w:val="24"/>
          <w:szCs w:val="24"/>
        </w:rPr>
      </w:pPr>
    </w:p>
    <w:p w14:paraId="25A03BCD">
      <w:pPr>
        <w:spacing w:before="100" w:beforeAutospacing="1" w:after="100" w:afterAutospacing="1" w:line="360" w:lineRule="auto"/>
        <w:rPr>
          <w:rFonts w:ascii="Times New Roman" w:hAnsi="Times New Roman"/>
          <w:b/>
          <w:color w:val="000000"/>
          <w:sz w:val="24"/>
          <w:szCs w:val="24"/>
        </w:rPr>
      </w:pPr>
    </w:p>
    <w:p w14:paraId="011A6C2F">
      <w:pPr>
        <w:spacing w:before="100" w:beforeAutospacing="1" w:after="100" w:afterAutospacing="1" w:line="360" w:lineRule="auto"/>
        <w:rPr>
          <w:rFonts w:ascii="Times New Roman" w:hAnsi="Times New Roman"/>
          <w:b/>
          <w:color w:val="000000"/>
          <w:sz w:val="24"/>
          <w:szCs w:val="24"/>
        </w:rPr>
      </w:pPr>
    </w:p>
    <w:p w14:paraId="2EB41BC1">
      <w:pPr>
        <w:spacing w:before="100" w:beforeAutospacing="1" w:after="100" w:afterAutospacing="1" w:line="360" w:lineRule="auto"/>
        <w:rPr>
          <w:rFonts w:ascii="Times New Roman" w:hAnsi="Times New Roman"/>
          <w:b/>
          <w:color w:val="000000"/>
          <w:sz w:val="24"/>
          <w:szCs w:val="24"/>
        </w:rPr>
      </w:pPr>
    </w:p>
    <w:p w14:paraId="1A9E1D68">
      <w:pPr>
        <w:spacing w:before="100" w:beforeAutospacing="1" w:after="100" w:afterAutospacing="1" w:line="360" w:lineRule="auto"/>
        <w:rPr>
          <w:rFonts w:ascii="Times New Roman" w:hAnsi="Times New Roman"/>
          <w:b/>
          <w:color w:val="000000"/>
          <w:sz w:val="24"/>
          <w:szCs w:val="24"/>
        </w:rPr>
      </w:pPr>
    </w:p>
    <w:p w14:paraId="69FC32B6">
      <w:pPr>
        <w:spacing w:before="100" w:beforeAutospacing="1" w:after="100" w:afterAutospacing="1" w:line="360" w:lineRule="auto"/>
        <w:rPr>
          <w:rFonts w:ascii="Times New Roman" w:hAnsi="Times New Roman"/>
          <w:b/>
          <w:color w:val="000000"/>
          <w:sz w:val="24"/>
          <w:szCs w:val="24"/>
        </w:rPr>
      </w:pPr>
    </w:p>
    <w:p w14:paraId="67CD5A9D">
      <w:pPr>
        <w:spacing w:before="100" w:beforeAutospacing="1" w:after="40" w:afterAutospacing="1" w:line="360" w:lineRule="auto"/>
        <w:ind w:firstLine="3362" w:firstLineChars="1050"/>
        <w:jc w:val="both"/>
        <w:rPr>
          <w:rFonts w:hint="default" w:ascii="Times New Roman" w:hAnsi="Times New Roman" w:cs="Times New Roman"/>
          <w:b/>
          <w:bCs/>
          <w:sz w:val="32"/>
          <w:szCs w:val="32"/>
        </w:rPr>
      </w:pPr>
    </w:p>
    <w:p w14:paraId="1111C696">
      <w:pPr>
        <w:spacing w:before="100" w:beforeAutospacing="1" w:after="40" w:afterAutospacing="1" w:line="360" w:lineRule="auto"/>
        <w:ind w:firstLine="3362" w:firstLineChars="1050"/>
        <w:jc w:val="both"/>
        <w:rPr>
          <w:rFonts w:hint="default" w:ascii="Times New Roman" w:hAnsi="Times New Roman" w:cs="Times New Roman"/>
          <w:b/>
          <w:bCs/>
          <w:sz w:val="32"/>
          <w:szCs w:val="32"/>
        </w:rPr>
      </w:pPr>
    </w:p>
    <w:p w14:paraId="0C123DAE">
      <w:pPr>
        <w:spacing w:before="100" w:beforeAutospacing="1" w:after="40" w:afterAutospacing="1" w:line="360" w:lineRule="auto"/>
        <w:ind w:firstLine="3362" w:firstLineChars="1050"/>
        <w:jc w:val="both"/>
        <w:rPr>
          <w:rFonts w:hint="default" w:ascii="Times New Roman" w:hAnsi="Times New Roman" w:cs="Times New Roman"/>
          <w:b/>
          <w:bCs/>
          <w:sz w:val="32"/>
          <w:szCs w:val="32"/>
        </w:rPr>
      </w:pPr>
    </w:p>
    <w:p w14:paraId="10D1030B">
      <w:pPr>
        <w:spacing w:before="100" w:beforeAutospacing="1" w:after="40" w:afterAutospacing="1" w:line="360" w:lineRule="auto"/>
        <w:ind w:firstLine="3362" w:firstLineChars="1050"/>
        <w:jc w:val="both"/>
        <w:rPr>
          <w:rFonts w:hint="default" w:ascii="Times New Roman" w:hAnsi="Times New Roman" w:cs="Times New Roman"/>
          <w:b/>
          <w:bCs/>
          <w:sz w:val="32"/>
          <w:szCs w:val="32"/>
        </w:rPr>
      </w:pPr>
    </w:p>
    <w:p w14:paraId="6BC77232">
      <w:pPr>
        <w:spacing w:before="100" w:beforeAutospacing="1" w:after="40" w:afterAutospacing="1" w:line="360" w:lineRule="auto"/>
        <w:ind w:firstLine="3362" w:firstLineChars="1050"/>
        <w:jc w:val="both"/>
        <w:rPr>
          <w:rFonts w:hint="default" w:ascii="Times New Roman" w:hAnsi="Times New Roman" w:cs="Times New Roman"/>
          <w:sz w:val="24"/>
          <w:szCs w:val="24"/>
        </w:rPr>
      </w:pPr>
      <w:r>
        <w:rPr>
          <w:rFonts w:hint="default" w:ascii="Times New Roman" w:hAnsi="Times New Roman" w:cs="Times New Roman"/>
          <w:b/>
          <w:bCs/>
          <w:sz w:val="32"/>
          <w:szCs w:val="32"/>
        </w:rPr>
        <w:t>CHAPTER 5</w:t>
      </w:r>
    </w:p>
    <w:p w14:paraId="6B684BD5">
      <w:pPr>
        <w:spacing w:before="100" w:beforeAutospacing="1" w:after="40"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Discussion and Conclusion</w:t>
      </w:r>
    </w:p>
    <w:p w14:paraId="3D3A966F">
      <w:pPr>
        <w:pStyle w:val="19"/>
        <w:numPr>
          <w:ilvl w:val="1"/>
          <w:numId w:val="7"/>
        </w:numPr>
        <w:spacing w:before="100" w:beforeAutospacing="1" w:after="40" w:line="360" w:lineRule="auto"/>
        <w:rPr>
          <w:rFonts w:hint="default" w:ascii="Times New Roman" w:hAnsi="Times New Roman" w:cs="Times New Roman"/>
          <w:b/>
          <w:sz w:val="32"/>
          <w:szCs w:val="32"/>
        </w:rPr>
      </w:pPr>
      <w:r>
        <w:rPr>
          <w:rFonts w:hint="default" w:ascii="Times New Roman" w:hAnsi="Times New Roman" w:cs="Times New Roman"/>
          <w:b/>
          <w:bCs/>
          <w:sz w:val="28"/>
          <w:szCs w:val="28"/>
        </w:rPr>
        <w:t>Key Findings:</w:t>
      </w:r>
      <w:r>
        <w:rPr>
          <w:rFonts w:hint="default" w:ascii="Times New Roman" w:hAnsi="Times New Roman" w:cs="Times New Roman"/>
        </w:rPr>
        <w:t xml:space="preserve"> </w:t>
      </w:r>
    </w:p>
    <w:p w14:paraId="4BE6E378">
      <w:pPr>
        <w:pStyle w:val="19"/>
        <w:numPr>
          <w:ilvl w:val="0"/>
          <w:numId w:val="0"/>
        </w:numPr>
        <w:spacing w:before="100" w:beforeAutospacing="1" w:after="40" w:line="360" w:lineRule="auto"/>
        <w:ind w:left="660" w:leftChars="300" w:firstLine="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AI-based traffic management systems have demonstrated several significant benefits, transforming how cities manage traffic flow, reduce congestion, and enhance safety. Here are some key findings from AI applications in traffic management:</w:t>
      </w:r>
    </w:p>
    <w:p w14:paraId="12AFABD4">
      <w:pPr>
        <w:pStyle w:val="19"/>
        <w:numPr>
          <w:ilvl w:val="0"/>
          <w:numId w:val="0"/>
        </w:numPr>
        <w:spacing w:before="100" w:beforeAutospacing="1" w:after="40" w:line="360" w:lineRule="auto"/>
        <w:ind w:leftChars="0"/>
        <w:rPr>
          <w:rFonts w:hint="default" w:ascii="Times New Roman" w:hAnsi="Times New Roman" w:cs="Times New Roman"/>
          <w:b w:val="0"/>
          <w:bCs/>
          <w:sz w:val="24"/>
          <w:szCs w:val="24"/>
        </w:rPr>
      </w:pPr>
    </w:p>
    <w:p w14:paraId="684E275E">
      <w:pPr>
        <w:pStyle w:val="19"/>
        <w:numPr>
          <w:ilvl w:val="0"/>
          <w:numId w:val="8"/>
        </w:numPr>
        <w:spacing w:before="100" w:beforeAutospacing="1" w:after="40" w:line="360" w:lineRule="auto"/>
        <w:ind w:left="660" w:leftChars="300" w:firstLine="0" w:firstLineChars="0"/>
        <w:rPr>
          <w:rFonts w:hint="default" w:ascii="Times New Roman" w:hAnsi="Times New Roman" w:cs="Times New Roman"/>
          <w:b w:val="0"/>
          <w:bCs/>
          <w:sz w:val="24"/>
          <w:szCs w:val="24"/>
        </w:rPr>
      </w:pPr>
      <w:r>
        <w:rPr>
          <w:rFonts w:hint="default" w:ascii="Times New Roman" w:hAnsi="Times New Roman" w:cs="Times New Roman"/>
          <w:b/>
          <w:bCs w:val="0"/>
          <w:sz w:val="24"/>
          <w:szCs w:val="24"/>
        </w:rPr>
        <w:t>Reduced Traffic Congestion:</w:t>
      </w:r>
      <w:r>
        <w:rPr>
          <w:rFonts w:hint="default" w:ascii="Times New Roman" w:hAnsi="Times New Roman" w:cs="Times New Roman"/>
          <w:b w:val="0"/>
          <w:bCs/>
          <w:sz w:val="24"/>
          <w:szCs w:val="24"/>
        </w:rPr>
        <w:t xml:space="preserve"> AI-based systems use real-time data from sensors, cameras, and GPS to analyze traffic patterns, enabling adaptive traffic signals that adjust timings dynamically. Studies show this can reduce congestion by up to 30%, especially during peak hours.</w:t>
      </w:r>
    </w:p>
    <w:p w14:paraId="4D22CFF9">
      <w:pPr>
        <w:pStyle w:val="19"/>
        <w:numPr>
          <w:ilvl w:val="0"/>
          <w:numId w:val="0"/>
        </w:numPr>
        <w:spacing w:before="100" w:beforeAutospacing="1" w:after="40" w:line="360" w:lineRule="auto"/>
        <w:contextualSpacing/>
        <w:rPr>
          <w:rFonts w:hint="default" w:ascii="Times New Roman" w:hAnsi="Times New Roman" w:cs="Times New Roman"/>
          <w:b w:val="0"/>
          <w:bCs/>
          <w:sz w:val="24"/>
          <w:szCs w:val="24"/>
        </w:rPr>
      </w:pPr>
    </w:p>
    <w:p w14:paraId="551AF8A3">
      <w:pPr>
        <w:pStyle w:val="19"/>
        <w:numPr>
          <w:ilvl w:val="0"/>
          <w:numId w:val="8"/>
        </w:numPr>
        <w:spacing w:before="100" w:beforeAutospacing="1" w:after="40" w:line="360" w:lineRule="auto"/>
        <w:ind w:left="660" w:leftChars="300" w:firstLine="0" w:firstLineChars="0"/>
        <w:rPr>
          <w:rFonts w:hint="default" w:ascii="Times New Roman" w:hAnsi="Times New Roman" w:cs="Times New Roman"/>
          <w:b w:val="0"/>
          <w:bCs/>
          <w:sz w:val="24"/>
          <w:szCs w:val="24"/>
        </w:rPr>
      </w:pPr>
      <w:r>
        <w:rPr>
          <w:rFonts w:hint="default" w:ascii="Times New Roman" w:hAnsi="Times New Roman" w:cs="Times New Roman"/>
          <w:b/>
          <w:bCs w:val="0"/>
          <w:sz w:val="24"/>
          <w:szCs w:val="24"/>
        </w:rPr>
        <w:t>Improved Incident Detection and Response:</w:t>
      </w:r>
      <w:r>
        <w:rPr>
          <w:rFonts w:hint="default" w:ascii="Times New Roman" w:hAnsi="Times New Roman" w:cs="Times New Roman"/>
          <w:b w:val="0"/>
          <w:bCs/>
          <w:sz w:val="24"/>
          <w:szCs w:val="24"/>
        </w:rPr>
        <w:t xml:space="preserve"> AI models detect accidents and road hazards faster than traditional systems, allowing authorities to respond more quickly. Real-time detection of incidents can reduce response times by up to 60%, which can also help prevent secondary accidents.</w:t>
      </w:r>
    </w:p>
    <w:p w14:paraId="3ED2223A">
      <w:pPr>
        <w:pStyle w:val="19"/>
        <w:numPr>
          <w:ilvl w:val="0"/>
          <w:numId w:val="0"/>
        </w:numPr>
        <w:spacing w:before="100" w:beforeAutospacing="1" w:after="40" w:line="360" w:lineRule="auto"/>
        <w:ind w:leftChars="300"/>
        <w:rPr>
          <w:rFonts w:hint="default" w:ascii="Times New Roman" w:hAnsi="Times New Roman" w:cs="Times New Roman"/>
          <w:b w:val="0"/>
          <w:bCs/>
          <w:sz w:val="24"/>
          <w:szCs w:val="24"/>
        </w:rPr>
      </w:pPr>
    </w:p>
    <w:p w14:paraId="60A704F8">
      <w:pPr>
        <w:pStyle w:val="19"/>
        <w:numPr>
          <w:ilvl w:val="0"/>
          <w:numId w:val="8"/>
        </w:numPr>
        <w:spacing w:before="100" w:beforeAutospacing="1" w:after="40" w:line="360" w:lineRule="auto"/>
        <w:ind w:left="660" w:leftChars="300" w:firstLine="0" w:firstLineChars="0"/>
        <w:rPr>
          <w:rFonts w:hint="default" w:ascii="Times New Roman" w:hAnsi="Times New Roman" w:cs="Times New Roman"/>
          <w:b w:val="0"/>
          <w:bCs/>
          <w:sz w:val="24"/>
          <w:szCs w:val="24"/>
        </w:rPr>
      </w:pPr>
      <w:r>
        <w:rPr>
          <w:rFonts w:hint="default" w:ascii="Times New Roman" w:hAnsi="Times New Roman" w:cs="Times New Roman"/>
          <w:b/>
          <w:bCs w:val="0"/>
          <w:sz w:val="24"/>
          <w:szCs w:val="24"/>
        </w:rPr>
        <w:t>Enhanced Traffic Flow Efficiency:</w:t>
      </w:r>
      <w:r>
        <w:rPr>
          <w:rFonts w:hint="default" w:ascii="Times New Roman" w:hAnsi="Times New Roman" w:cs="Times New Roman"/>
          <w:b w:val="0"/>
          <w:bCs/>
          <w:sz w:val="24"/>
          <w:szCs w:val="24"/>
        </w:rPr>
        <w:t xml:space="preserve"> AI helps optimize routes and manage lane usage by predicting traffic build-ups and suggesting alternative routes. Cities have seen a reduction in average commute times as a result.</w:t>
      </w:r>
    </w:p>
    <w:p w14:paraId="09EBF150">
      <w:pPr>
        <w:pStyle w:val="19"/>
        <w:numPr>
          <w:ilvl w:val="0"/>
          <w:numId w:val="0"/>
        </w:numPr>
        <w:spacing w:before="100" w:beforeAutospacing="1" w:after="40" w:line="360" w:lineRule="auto"/>
        <w:ind w:leftChars="300"/>
        <w:rPr>
          <w:rFonts w:hint="default" w:ascii="Times New Roman" w:hAnsi="Times New Roman" w:cs="Times New Roman"/>
          <w:b w:val="0"/>
          <w:bCs/>
          <w:sz w:val="24"/>
          <w:szCs w:val="24"/>
        </w:rPr>
      </w:pPr>
    </w:p>
    <w:p w14:paraId="2E71C43C">
      <w:pPr>
        <w:pStyle w:val="19"/>
        <w:numPr>
          <w:ilvl w:val="0"/>
          <w:numId w:val="0"/>
        </w:numPr>
        <w:spacing w:before="100" w:beforeAutospacing="1" w:after="40" w:line="360" w:lineRule="auto"/>
        <w:ind w:left="660" w:leftChars="300" w:firstLine="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4.</w:t>
      </w:r>
      <w:r>
        <w:rPr>
          <w:rFonts w:hint="default" w:ascii="Times New Roman" w:hAnsi="Times New Roman" w:cs="Times New Roman"/>
          <w:b/>
          <w:bCs w:val="0"/>
          <w:sz w:val="24"/>
          <w:szCs w:val="24"/>
        </w:rPr>
        <w:t xml:space="preserve"> Lower Emissions and Fuel Consumption: </w:t>
      </w:r>
      <w:r>
        <w:rPr>
          <w:rFonts w:hint="default" w:ascii="Times New Roman" w:hAnsi="Times New Roman" w:cs="Times New Roman"/>
          <w:b w:val="0"/>
          <w:bCs/>
          <w:sz w:val="24"/>
          <w:szCs w:val="24"/>
        </w:rPr>
        <w:t>By reducing congestion and optimizing traffic flow, AI systems contribute to lower vehicle emissions and fuel consumption, making them beneficial for environmental sustainability.</w:t>
      </w:r>
    </w:p>
    <w:p w14:paraId="11EE46CC">
      <w:pPr>
        <w:pStyle w:val="19"/>
        <w:numPr>
          <w:ilvl w:val="0"/>
          <w:numId w:val="0"/>
        </w:numPr>
        <w:spacing w:before="100" w:beforeAutospacing="1" w:after="40" w:line="360" w:lineRule="auto"/>
        <w:ind w:left="660" w:leftChars="300" w:firstLine="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5. Predictive Analytics for Traffic Management: AI can forecast traffic patterns based on historical and real-time data, enabling authorities to make proactive decisions to alleviate future traffic issues.</w:t>
      </w:r>
    </w:p>
    <w:p w14:paraId="52F959E4">
      <w:pPr>
        <w:pStyle w:val="19"/>
        <w:numPr>
          <w:ilvl w:val="0"/>
          <w:numId w:val="0"/>
        </w:numPr>
        <w:spacing w:before="100" w:beforeAutospacing="1" w:after="40" w:line="360" w:lineRule="auto"/>
        <w:ind w:left="660" w:leftChars="300" w:firstLine="0" w:firstLineChars="0"/>
        <w:rPr>
          <w:rFonts w:hint="default" w:ascii="Times New Roman" w:hAnsi="Times New Roman" w:cs="Times New Roman"/>
          <w:b w:val="0"/>
          <w:bCs/>
          <w:sz w:val="24"/>
          <w:szCs w:val="24"/>
        </w:rPr>
      </w:pPr>
    </w:p>
    <w:p w14:paraId="0C3E2B6C">
      <w:pPr>
        <w:pStyle w:val="19"/>
        <w:numPr>
          <w:ilvl w:val="0"/>
          <w:numId w:val="0"/>
        </w:numPr>
        <w:spacing w:before="100" w:beforeAutospacing="1" w:after="40" w:line="360" w:lineRule="auto"/>
        <w:ind w:left="660" w:leftChars="300" w:firstLine="0" w:firstLineChars="0"/>
        <w:rPr>
          <w:rFonts w:hint="default" w:ascii="Times New Roman" w:hAnsi="Times New Roman" w:cs="Times New Roman"/>
          <w:b w:val="0"/>
          <w:bCs/>
          <w:sz w:val="24"/>
          <w:szCs w:val="24"/>
        </w:rPr>
      </w:pPr>
    </w:p>
    <w:p w14:paraId="6C0F2BF4">
      <w:pPr>
        <w:pStyle w:val="19"/>
        <w:numPr>
          <w:ilvl w:val="0"/>
          <w:numId w:val="0"/>
        </w:numPr>
        <w:spacing w:before="100" w:beforeAutospacing="1" w:after="40" w:line="360" w:lineRule="auto"/>
        <w:ind w:left="480" w:leftChars="218" w:firstLine="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6. </w:t>
      </w:r>
      <w:r>
        <w:rPr>
          <w:rFonts w:hint="default" w:ascii="Times New Roman" w:hAnsi="Times New Roman" w:cs="Times New Roman"/>
          <w:b/>
          <w:bCs w:val="0"/>
          <w:sz w:val="24"/>
          <w:szCs w:val="24"/>
        </w:rPr>
        <w:t>Improved Public Safety:</w:t>
      </w:r>
      <w:r>
        <w:rPr>
          <w:rFonts w:hint="default" w:ascii="Times New Roman" w:hAnsi="Times New Roman" w:cs="Times New Roman"/>
          <w:b w:val="0"/>
          <w:bCs/>
          <w:sz w:val="24"/>
          <w:szCs w:val="24"/>
        </w:rPr>
        <w:t xml:space="preserve"> AI-based traffic management can help reduce accident rates by identifying dangerous intersections, managing traffic flow near schools and pedestrian areas, and prioritizing emergency vehicles.</w:t>
      </w:r>
    </w:p>
    <w:p w14:paraId="7DB3B7CE">
      <w:pPr>
        <w:pStyle w:val="19"/>
        <w:numPr>
          <w:ilvl w:val="0"/>
          <w:numId w:val="0"/>
        </w:numPr>
        <w:spacing w:before="100" w:beforeAutospacing="1" w:after="40" w:line="360" w:lineRule="auto"/>
        <w:ind w:left="480" w:leftChars="218" w:firstLine="0" w:firstLineChars="0"/>
        <w:rPr>
          <w:rFonts w:hint="default" w:ascii="Times New Roman" w:hAnsi="Times New Roman" w:cs="Times New Roman"/>
          <w:b w:val="0"/>
          <w:bCs/>
          <w:sz w:val="24"/>
          <w:szCs w:val="24"/>
        </w:rPr>
      </w:pPr>
    </w:p>
    <w:p w14:paraId="55121EE1">
      <w:pPr>
        <w:pStyle w:val="19"/>
        <w:numPr>
          <w:ilvl w:val="0"/>
          <w:numId w:val="0"/>
        </w:numPr>
        <w:spacing w:before="100" w:beforeAutospacing="1" w:after="40" w:line="360" w:lineRule="auto"/>
        <w:ind w:left="440" w:leftChars="200" w:firstLine="0" w:firstLineChars="0"/>
        <w:rPr>
          <w:rFonts w:hint="default" w:ascii="Times New Roman" w:hAnsi="Times New Roman" w:cs="Times New Roman"/>
          <w:b w:val="0"/>
          <w:bCs/>
          <w:sz w:val="24"/>
          <w:szCs w:val="24"/>
        </w:rPr>
      </w:pPr>
      <w:r>
        <w:rPr>
          <w:rFonts w:hint="default" w:ascii="Times New Roman" w:hAnsi="Times New Roman" w:cs="Times New Roman"/>
          <w:b/>
          <w:bCs w:val="0"/>
          <w:sz w:val="24"/>
          <w:szCs w:val="24"/>
        </w:rPr>
        <w:t>7. Integration with Autonomous Vehicles:</w:t>
      </w:r>
      <w:r>
        <w:rPr>
          <w:rFonts w:hint="default" w:ascii="Times New Roman" w:hAnsi="Times New Roman" w:cs="Times New Roman"/>
          <w:b w:val="0"/>
          <w:bCs/>
          <w:sz w:val="24"/>
          <w:szCs w:val="24"/>
        </w:rPr>
        <w:t xml:space="preserve"> AI traffic systems can communicate with autonomous vehicles, making traffic management more cohesive and potentially reducing human errors in traffic.</w:t>
      </w:r>
    </w:p>
    <w:p w14:paraId="097B3DE1">
      <w:pPr>
        <w:pStyle w:val="19"/>
        <w:numPr>
          <w:ilvl w:val="0"/>
          <w:numId w:val="0"/>
        </w:numPr>
        <w:spacing w:before="100" w:beforeAutospacing="1" w:after="40" w:line="360" w:lineRule="auto"/>
        <w:ind w:left="440" w:leftChars="200" w:firstLine="0" w:firstLineChars="0"/>
        <w:rPr>
          <w:rFonts w:hint="default" w:ascii="Times New Roman" w:hAnsi="Times New Roman" w:cs="Times New Roman"/>
          <w:b w:val="0"/>
          <w:bCs/>
          <w:sz w:val="24"/>
          <w:szCs w:val="24"/>
        </w:rPr>
      </w:pPr>
    </w:p>
    <w:p w14:paraId="6981A39E">
      <w:pPr>
        <w:pStyle w:val="19"/>
        <w:numPr>
          <w:ilvl w:val="0"/>
          <w:numId w:val="0"/>
        </w:numPr>
        <w:spacing w:before="100" w:beforeAutospacing="1" w:after="40" w:line="360" w:lineRule="auto"/>
        <w:ind w:left="440" w:leftChars="200" w:firstLine="0" w:firstLineChars="0"/>
        <w:rPr>
          <w:rFonts w:hint="default" w:ascii="Times New Roman" w:hAnsi="Times New Roman" w:cs="Times New Roman"/>
          <w:b w:val="0"/>
          <w:bCs/>
          <w:sz w:val="24"/>
          <w:szCs w:val="24"/>
        </w:rPr>
      </w:pPr>
      <w:r>
        <w:rPr>
          <w:rFonts w:hint="default" w:ascii="Times New Roman" w:hAnsi="Times New Roman" w:cs="Times New Roman"/>
          <w:b/>
          <w:bCs w:val="0"/>
          <w:sz w:val="24"/>
          <w:szCs w:val="24"/>
        </w:rPr>
        <w:t xml:space="preserve">8. Data-Driven Urban Planning: </w:t>
      </w:r>
      <w:r>
        <w:rPr>
          <w:rFonts w:hint="default" w:ascii="Times New Roman" w:hAnsi="Times New Roman" w:cs="Times New Roman"/>
          <w:b w:val="0"/>
          <w:bCs/>
          <w:sz w:val="24"/>
          <w:szCs w:val="24"/>
        </w:rPr>
        <w:t>Data collected through AI systems offers valuable insights into long-term traffic patterns, assisting urban planners in designing more efficient road networks and public transportation routes.</w:t>
      </w:r>
    </w:p>
    <w:p w14:paraId="5F5A3543">
      <w:pPr>
        <w:pStyle w:val="19"/>
        <w:numPr>
          <w:ilvl w:val="0"/>
          <w:numId w:val="0"/>
        </w:numPr>
        <w:spacing w:before="100" w:beforeAutospacing="1" w:after="40" w:line="360" w:lineRule="auto"/>
        <w:ind w:left="440" w:leftChars="200" w:firstLine="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Overall, AI-based traffic management systems are creating safer, more efficient, and sustainable urban environments by reducing congestion, improving response times, and enabling smarter infrastructure planning.</w:t>
      </w:r>
    </w:p>
    <w:p w14:paraId="05BDCB54">
      <w:pPr>
        <w:pStyle w:val="19"/>
        <w:numPr>
          <w:ilvl w:val="0"/>
          <w:numId w:val="0"/>
        </w:numPr>
        <w:spacing w:before="100" w:beforeAutospacing="1" w:after="40" w:line="360" w:lineRule="auto"/>
        <w:ind w:left="440" w:leftChars="200" w:firstLine="0" w:firstLineChars="0"/>
        <w:rPr>
          <w:rFonts w:hint="default" w:ascii="Times New Roman" w:hAnsi="Times New Roman" w:cs="Times New Roman"/>
          <w:b w:val="0"/>
          <w:bCs/>
          <w:sz w:val="24"/>
          <w:szCs w:val="24"/>
        </w:rPr>
      </w:pPr>
    </w:p>
    <w:p w14:paraId="724BD971">
      <w:pPr>
        <w:pStyle w:val="19"/>
        <w:numPr>
          <w:ilvl w:val="1"/>
          <w:numId w:val="7"/>
        </w:numPr>
        <w:spacing w:before="100" w:beforeAutospacing="1" w:after="40" w:line="360" w:lineRule="auto"/>
        <w:rPr>
          <w:rFonts w:hint="default" w:ascii="Times New Roman" w:hAnsi="Times New Roman" w:cs="Times New Roman"/>
          <w:b/>
          <w:sz w:val="28"/>
          <w:szCs w:val="28"/>
        </w:rPr>
      </w:pPr>
      <w:r>
        <w:rPr>
          <w:rFonts w:hint="default" w:ascii="Times New Roman" w:hAnsi="Times New Roman" w:cs="Times New Roman"/>
          <w:b/>
          <w:bCs/>
          <w:sz w:val="28"/>
          <w:szCs w:val="28"/>
        </w:rPr>
        <w:t>Limitations:</w:t>
      </w:r>
    </w:p>
    <w:p w14:paraId="698C367B">
      <w:pPr>
        <w:pStyle w:val="19"/>
        <w:numPr>
          <w:ilvl w:val="0"/>
          <w:numId w:val="0"/>
        </w:numPr>
        <w:spacing w:before="100" w:beforeAutospacing="1" w:after="40" w:line="360" w:lineRule="auto"/>
        <w:ind w:left="799" w:leftChars="163" w:hanging="440" w:hangingChars="200"/>
        <w:rPr>
          <w:rFonts w:hint="default" w:ascii="Times New Roman" w:hAnsi="Times New Roman" w:cs="Times New Roman"/>
          <w:sz w:val="24"/>
          <w:szCs w:val="24"/>
          <w:lang w:val="en-US"/>
        </w:rPr>
      </w:pPr>
      <w:r>
        <w:rPr>
          <w:rFonts w:hint="default" w:ascii="Times New Roman" w:hAnsi="Times New Roman" w:cs="Times New Roman"/>
        </w:rPr>
        <w:t xml:space="preserve"> </w:t>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1. High Implementation Costs:</w:t>
      </w:r>
      <w:r>
        <w:rPr>
          <w:rFonts w:hint="default" w:ascii="Times New Roman" w:hAnsi="Times New Roman" w:cs="Times New Roman"/>
          <w:sz w:val="24"/>
          <w:szCs w:val="24"/>
          <w:lang w:val="en-US"/>
        </w:rPr>
        <w:t xml:space="preserve"> The initial investment in AI infrastructure, such as sensors, cameras, and powerful processing units, can be high. This makes it challenging for some cities, particularly in developing countries, to adopt such systems.</w:t>
      </w:r>
    </w:p>
    <w:p w14:paraId="4D99CF2E">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788297A9">
      <w:pPr>
        <w:pStyle w:val="19"/>
        <w:numPr>
          <w:ilvl w:val="0"/>
          <w:numId w:val="0"/>
        </w:numPr>
        <w:spacing w:before="100" w:beforeAutospacing="1" w:after="40" w:line="360" w:lineRule="auto"/>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 Data Privacy Concerns:</w:t>
      </w:r>
      <w:r>
        <w:rPr>
          <w:rFonts w:hint="default" w:ascii="Times New Roman" w:hAnsi="Times New Roman" w:cs="Times New Roman"/>
          <w:sz w:val="24"/>
          <w:szCs w:val="24"/>
          <w:lang w:val="en-US"/>
        </w:rPr>
        <w:t xml:space="preserve"> AI traffic systems rely on extensive data collection, including vehicle  locations, travel patterns, and sometimes even individual driving behaviors. This raises concerns about data privacy and the potential for misuse of personal information.</w:t>
      </w:r>
    </w:p>
    <w:p w14:paraId="08808E1C">
      <w:pPr>
        <w:pStyle w:val="19"/>
        <w:numPr>
          <w:ilvl w:val="0"/>
          <w:numId w:val="0"/>
        </w:numPr>
        <w:spacing w:before="100" w:beforeAutospacing="1" w:after="40" w:line="360" w:lineRule="auto"/>
        <w:ind w:left="360" w:leftChars="0"/>
        <w:rPr>
          <w:rFonts w:hint="default" w:ascii="Times New Roman" w:hAnsi="Times New Roman" w:cs="Times New Roman"/>
          <w:sz w:val="24"/>
          <w:szCs w:val="24"/>
          <w:lang w:val="en-US"/>
        </w:rPr>
      </w:pPr>
    </w:p>
    <w:p w14:paraId="65F7B772">
      <w:pPr>
        <w:pStyle w:val="19"/>
        <w:numPr>
          <w:ilvl w:val="0"/>
          <w:numId w:val="0"/>
        </w:numPr>
        <w:spacing w:before="100" w:beforeAutospacing="1" w:after="40" w:line="360" w:lineRule="auto"/>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 Dependence on Data Quality and Coverage:</w:t>
      </w:r>
      <w:r>
        <w:rPr>
          <w:rFonts w:hint="default" w:ascii="Times New Roman" w:hAnsi="Times New Roman" w:cs="Times New Roman"/>
          <w:sz w:val="24"/>
          <w:szCs w:val="24"/>
          <w:lang w:val="en-US"/>
        </w:rPr>
        <w:t xml:space="preserve"> AI performance heavily relies on high-quality, comprehensive data. Inaccurate, outdated, or biased data can lead to incorrect traffic predictions or ineffective adjustments in real-time traffic flow.</w:t>
      </w:r>
    </w:p>
    <w:p w14:paraId="4E4DA5F2">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6083960D">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3170BE23">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76907B70">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09FCC1AE">
      <w:pPr>
        <w:pStyle w:val="19"/>
        <w:numPr>
          <w:ilvl w:val="0"/>
          <w:numId w:val="0"/>
        </w:numPr>
        <w:spacing w:before="100" w:beforeAutospacing="1" w:after="40" w:line="360" w:lineRule="auto"/>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 Infrastructure Compatibility Issues:</w:t>
      </w:r>
      <w:r>
        <w:rPr>
          <w:rFonts w:hint="default" w:ascii="Times New Roman" w:hAnsi="Times New Roman" w:cs="Times New Roman"/>
          <w:sz w:val="24"/>
          <w:szCs w:val="24"/>
          <w:lang w:val="en-US"/>
        </w:rPr>
        <w:t xml:space="preserve"> Legacy traffic systems may not be compatible with modern AI technology, requiring upgrades that can be costly and time-consuming. Integrating AI with older systems can also lead to reduced effectiveness if not carefully managed.</w:t>
      </w:r>
    </w:p>
    <w:p w14:paraId="594F9F40">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50DA7EAA">
      <w:pPr>
        <w:pStyle w:val="19"/>
        <w:numPr>
          <w:ilvl w:val="0"/>
          <w:numId w:val="0"/>
        </w:numPr>
        <w:spacing w:before="100" w:beforeAutospacing="1" w:after="40" w:line="360" w:lineRule="auto"/>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5. Adaptability Challenges in Complex Traffic Conditions:</w:t>
      </w:r>
      <w:r>
        <w:rPr>
          <w:rFonts w:hint="default" w:ascii="Times New Roman" w:hAnsi="Times New Roman" w:cs="Times New Roman"/>
          <w:sz w:val="24"/>
          <w:szCs w:val="24"/>
          <w:lang w:val="en-US"/>
        </w:rPr>
        <w:t xml:space="preserve"> In highly variable or chaotic traffic environments (e.g., during major events, natural disasters, or unexpected weather changes), AI systems can struggle to adapt if they lack sufficient prior data to handle these situations.</w:t>
      </w:r>
    </w:p>
    <w:p w14:paraId="778DB5DA">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7DED1BC5">
      <w:pPr>
        <w:pStyle w:val="19"/>
        <w:numPr>
          <w:ilvl w:val="0"/>
          <w:numId w:val="0"/>
        </w:numPr>
        <w:spacing w:before="100" w:beforeAutospacing="1" w:after="40" w:line="360" w:lineRule="auto"/>
        <w:ind w:left="799" w:leftChars="363"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6. Cybersecurity Risks:</w:t>
      </w:r>
      <w:r>
        <w:rPr>
          <w:rFonts w:hint="default" w:ascii="Times New Roman" w:hAnsi="Times New Roman" w:cs="Times New Roman"/>
          <w:sz w:val="24"/>
          <w:szCs w:val="24"/>
          <w:lang w:val="en-US"/>
        </w:rPr>
        <w:t xml:space="preserve"> AI-based traffic systems are vulnerable to cyberattacks, such as hacking and data manipulation. If breached, attackers could potentially disrupt traffic flow, compromise safety, and cause widespread chaos.</w:t>
      </w:r>
    </w:p>
    <w:p w14:paraId="543762D5">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7FE9B272">
      <w:pPr>
        <w:pStyle w:val="19"/>
        <w:numPr>
          <w:ilvl w:val="0"/>
          <w:numId w:val="0"/>
        </w:numPr>
        <w:spacing w:before="100" w:beforeAutospacing="1" w:after="4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7. Limited in Non-Standard Situations:</w:t>
      </w:r>
      <w:r>
        <w:rPr>
          <w:rFonts w:hint="default" w:ascii="Times New Roman" w:hAnsi="Times New Roman" w:cs="Times New Roman"/>
          <w:sz w:val="24"/>
          <w:szCs w:val="24"/>
          <w:lang w:val="en-US"/>
        </w:rPr>
        <w:t xml:space="preserve"> AI systems may find it difficult to handle unusual or unpredictable events, such as emergency vehicle rerouting, sudden road closures, or non-standard driving behaviors that fall outside of the system’s training data.</w:t>
      </w:r>
    </w:p>
    <w:p w14:paraId="79D6C441">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4AA0D393">
      <w:pPr>
        <w:pStyle w:val="19"/>
        <w:numPr>
          <w:ilvl w:val="0"/>
          <w:numId w:val="0"/>
        </w:numPr>
        <w:spacing w:before="100" w:beforeAutospacing="1" w:after="4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8. Algorithm Bias:</w:t>
      </w:r>
      <w:r>
        <w:rPr>
          <w:rFonts w:hint="default" w:ascii="Times New Roman" w:hAnsi="Times New Roman" w:cs="Times New Roman"/>
          <w:sz w:val="24"/>
          <w:szCs w:val="24"/>
          <w:lang w:val="en-US"/>
        </w:rPr>
        <w:t xml:space="preserve"> AI algorithms can inadvertently inherit biases present in historical data, potentially leading to unequal treatment of different areas or communities, which can impact traffic management in some regions unfairly.</w:t>
      </w:r>
    </w:p>
    <w:p w14:paraId="46890B8F">
      <w:pPr>
        <w:pStyle w:val="19"/>
        <w:numPr>
          <w:ilvl w:val="0"/>
          <w:numId w:val="0"/>
        </w:numPr>
        <w:spacing w:before="100" w:beforeAutospacing="1" w:after="40" w:line="360" w:lineRule="auto"/>
        <w:rPr>
          <w:rFonts w:hint="default" w:ascii="Times New Roman" w:hAnsi="Times New Roman" w:cs="Times New Roman"/>
          <w:sz w:val="24"/>
          <w:szCs w:val="24"/>
          <w:lang w:val="en-US"/>
        </w:rPr>
      </w:pPr>
    </w:p>
    <w:p w14:paraId="408EDFAE">
      <w:pPr>
        <w:pStyle w:val="19"/>
        <w:numPr>
          <w:ilvl w:val="0"/>
          <w:numId w:val="9"/>
        </w:numPr>
        <w:spacing w:before="100" w:beforeAutospacing="1" w:after="4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Maintenance and Technical Expertise Requirements:</w:t>
      </w:r>
      <w:r>
        <w:rPr>
          <w:rFonts w:hint="default" w:ascii="Times New Roman" w:hAnsi="Times New Roman" w:cs="Times New Roman"/>
          <w:sz w:val="24"/>
          <w:szCs w:val="24"/>
          <w:lang w:val="en-US"/>
        </w:rPr>
        <w:t xml:space="preserve"> AI systems require regular maintenance and updates, as well as skilled professionals for oversight and troubleshooting. This adds to ongoing costs and operational complexity.</w:t>
      </w:r>
    </w:p>
    <w:p w14:paraId="1E6B84C8">
      <w:pPr>
        <w:pStyle w:val="19"/>
        <w:numPr>
          <w:ilvl w:val="0"/>
          <w:numId w:val="0"/>
        </w:numPr>
        <w:spacing w:before="100" w:beforeAutospacing="1" w:after="40" w:line="360" w:lineRule="auto"/>
        <w:ind w:leftChars="300"/>
        <w:rPr>
          <w:rFonts w:hint="default" w:ascii="Times New Roman" w:hAnsi="Times New Roman" w:cs="Times New Roman"/>
          <w:sz w:val="24"/>
          <w:szCs w:val="24"/>
          <w:lang w:val="en-US"/>
        </w:rPr>
      </w:pPr>
    </w:p>
    <w:p w14:paraId="1C59C192">
      <w:pPr>
        <w:pStyle w:val="19"/>
        <w:numPr>
          <w:ilvl w:val="0"/>
          <w:numId w:val="0"/>
        </w:numPr>
        <w:spacing w:before="100" w:beforeAutospacing="1" w:after="40" w:line="360" w:lineRule="auto"/>
        <w:ind w:left="660" w:leftChars="30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10. Public Acceptance and Behavioral Factors:</w:t>
      </w:r>
      <w:r>
        <w:rPr>
          <w:rFonts w:hint="default" w:ascii="Times New Roman" w:hAnsi="Times New Roman" w:cs="Times New Roman"/>
          <w:sz w:val="24"/>
          <w:szCs w:val="24"/>
          <w:lang w:val="en-US"/>
        </w:rPr>
        <w:t xml:space="preserve"> For AI systems to be effective, public cooperation and trust are essential. </w:t>
      </w:r>
    </w:p>
    <w:p w14:paraId="7EED95FE">
      <w:pPr>
        <w:pStyle w:val="19"/>
        <w:numPr>
          <w:ilvl w:val="0"/>
          <w:numId w:val="0"/>
        </w:numPr>
        <w:spacing w:before="100" w:beforeAutospacing="1" w:after="40" w:line="360" w:lineRule="auto"/>
        <w:ind w:left="360" w:leftChars="0"/>
        <w:rPr>
          <w:rFonts w:hint="default" w:ascii="Times New Roman" w:hAnsi="Times New Roman" w:cs="Times New Roman"/>
          <w:lang w:val="en-US"/>
        </w:rPr>
      </w:pPr>
      <w:r>
        <w:rPr>
          <w:rFonts w:hint="default" w:ascii="Times New Roman" w:hAnsi="Times New Roman" w:cs="Times New Roman"/>
          <w:lang w:val="en-US"/>
        </w:rPr>
        <w:t xml:space="preserve">       </w:t>
      </w:r>
    </w:p>
    <w:p w14:paraId="58217733">
      <w:pPr>
        <w:pStyle w:val="19"/>
        <w:numPr>
          <w:ilvl w:val="0"/>
          <w:numId w:val="0"/>
        </w:numPr>
        <w:spacing w:before="100" w:beforeAutospacing="1" w:after="40" w:line="360" w:lineRule="auto"/>
        <w:ind w:left="360" w:leftChars="0"/>
        <w:rPr>
          <w:rFonts w:hint="default" w:ascii="Times New Roman" w:hAnsi="Times New Roman" w:cs="Times New Roman"/>
          <w:lang w:val="en-US"/>
        </w:rPr>
      </w:pPr>
    </w:p>
    <w:p w14:paraId="10F23CCB">
      <w:pPr>
        <w:pStyle w:val="19"/>
        <w:numPr>
          <w:ilvl w:val="0"/>
          <w:numId w:val="0"/>
        </w:numPr>
        <w:spacing w:before="100" w:beforeAutospacing="1" w:after="40" w:line="360" w:lineRule="auto"/>
        <w:ind w:left="360" w:leftChars="0"/>
        <w:rPr>
          <w:rFonts w:hint="default" w:ascii="Times New Roman" w:hAnsi="Times New Roman" w:cs="Times New Roman"/>
          <w:lang w:val="en-US"/>
        </w:rPr>
      </w:pPr>
    </w:p>
    <w:p w14:paraId="6A3A1274">
      <w:pPr>
        <w:pStyle w:val="19"/>
        <w:numPr>
          <w:ilvl w:val="0"/>
          <w:numId w:val="0"/>
        </w:numPr>
        <w:spacing w:before="100" w:beforeAutospacing="1" w:after="40" w:line="360" w:lineRule="auto"/>
        <w:rPr>
          <w:rFonts w:hint="default" w:ascii="Times New Roman" w:hAnsi="Times New Roman" w:cs="Times New Roman"/>
          <w:lang w:val="en-US"/>
        </w:rPr>
      </w:pPr>
    </w:p>
    <w:p w14:paraId="7738C545">
      <w:pPr>
        <w:pStyle w:val="19"/>
        <w:numPr>
          <w:ilvl w:val="1"/>
          <w:numId w:val="7"/>
        </w:numPr>
        <w:spacing w:before="100" w:beforeAutospacing="1" w:after="40" w:line="360" w:lineRule="auto"/>
        <w:rPr>
          <w:rFonts w:hint="default" w:ascii="Times New Roman" w:hAnsi="Times New Roman" w:cs="Times New Roman"/>
          <w:b/>
          <w:sz w:val="28"/>
          <w:szCs w:val="28"/>
        </w:rPr>
      </w:pPr>
      <w:r>
        <w:rPr>
          <w:rFonts w:hint="default" w:ascii="Times New Roman" w:hAnsi="Times New Roman" w:cs="Times New Roman"/>
          <w:b/>
          <w:bCs/>
          <w:sz w:val="28"/>
          <w:szCs w:val="28"/>
        </w:rPr>
        <w:t>Future Work:</w:t>
      </w:r>
    </w:p>
    <w:p w14:paraId="3EDCB8C0">
      <w:pPr>
        <w:pStyle w:val="19"/>
        <w:numPr>
          <w:ilvl w:val="0"/>
          <w:numId w:val="0"/>
        </w:numPr>
        <w:spacing w:before="100" w:beforeAutospacing="1" w:after="40" w:line="360" w:lineRule="auto"/>
        <w:ind w:left="360" w:leftChars="109" w:hanging="120" w:hangingChars="5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1. Integration with Smart City Ecosystems: </w:t>
      </w:r>
      <w:r>
        <w:rPr>
          <w:rFonts w:hint="default" w:ascii="Times New Roman" w:hAnsi="Times New Roman" w:cs="Times New Roman"/>
          <w:b w:val="0"/>
          <w:bCs w:val="0"/>
          <w:sz w:val="24"/>
          <w:szCs w:val="24"/>
          <w:lang w:val="en-US"/>
        </w:rPr>
        <w:t>Future AI-based traffic systems will likely integrate more deeply with other smart city infrastructures, such as public transportation, energy grids, and emergency services. This will enable a unified urban ecosystem that can respond to real-time conditions across multiple sectors.</w:t>
      </w:r>
    </w:p>
    <w:p w14:paraId="4EFB6F92">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714891F0">
      <w:pPr>
        <w:pStyle w:val="19"/>
        <w:numPr>
          <w:ilvl w:val="0"/>
          <w:numId w:val="0"/>
        </w:numPr>
        <w:spacing w:before="100" w:beforeAutospacing="1" w:after="40" w:line="360" w:lineRule="auto"/>
        <w:ind w:left="240" w:leftChars="109"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2. Improved Predictive Analytics and Simulation: </w:t>
      </w:r>
      <w:r>
        <w:rPr>
          <w:rFonts w:hint="default" w:ascii="Times New Roman" w:hAnsi="Times New Roman" w:cs="Times New Roman"/>
          <w:b w:val="0"/>
          <w:bCs w:val="0"/>
          <w:sz w:val="24"/>
          <w:szCs w:val="24"/>
          <w:lang w:val="en-US"/>
        </w:rPr>
        <w:t>Enhancing AI algorithms to predict traffic flow, congestion points, and accident risks with greater accuracy is a key focus. Future work may involve more advanced predictive models using real-time, multi-source data, allowing cities to proactively manage traffic.</w:t>
      </w:r>
    </w:p>
    <w:p w14:paraId="376259C3">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674DC9F5">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3. Vehicle-to-Infrastructure (V2I) Communication: </w:t>
      </w:r>
      <w:r>
        <w:rPr>
          <w:rFonts w:hint="default" w:ascii="Times New Roman" w:hAnsi="Times New Roman" w:cs="Times New Roman"/>
          <w:b w:val="0"/>
          <w:bCs w:val="0"/>
          <w:sz w:val="24"/>
          <w:szCs w:val="24"/>
          <w:lang w:val="en-US"/>
        </w:rPr>
        <w:t>AI traffic systems may increasingly rely on V2I technology, where vehicles can communicate directly with traffic lights, road sensors, and other infrastructure. This will enable better coordination, especially as more autonomous vehicles become part of the traffic mix.</w:t>
      </w:r>
    </w:p>
    <w:p w14:paraId="13CCD33C">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2B008C3D">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4. Advanced Autonomous Vehicle Integration: </w:t>
      </w:r>
      <w:r>
        <w:rPr>
          <w:rFonts w:hint="default" w:ascii="Times New Roman" w:hAnsi="Times New Roman" w:cs="Times New Roman"/>
          <w:b w:val="0"/>
          <w:bCs w:val="0"/>
          <w:sz w:val="24"/>
          <w:szCs w:val="24"/>
          <w:lang w:val="en-US"/>
        </w:rPr>
        <w:t>As autonomous vehicles (AVs) become more common, AI traffic management systems will need to be designed to handle mixed traffic with both human-driven and AV traffic. Coordinating AVs with traditional traffic could improve flow and safety, especially on high-traffic routes.</w:t>
      </w:r>
    </w:p>
    <w:p w14:paraId="2273AD9F">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7347214B">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5. Enhanced AI for Real-Time Decision-Making:</w:t>
      </w:r>
      <w:r>
        <w:rPr>
          <w:rFonts w:hint="default" w:ascii="Times New Roman" w:hAnsi="Times New Roman" w:cs="Times New Roman"/>
          <w:b w:val="0"/>
          <w:bCs w:val="0"/>
          <w:sz w:val="24"/>
          <w:szCs w:val="24"/>
          <w:lang w:val="en-US"/>
        </w:rPr>
        <w:t xml:space="preserve"> Future AI systems could become more autonomous, capable of making complex, real-time decisions without human intervention. This may involve self-learning algorithms that continually adapt to new traffic patterns and unforeseen events.</w:t>
      </w:r>
    </w:p>
    <w:p w14:paraId="05EAC755">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p>
    <w:p w14:paraId="3783C268">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6. Edge Computing for Faster Processing: </w:t>
      </w:r>
      <w:r>
        <w:rPr>
          <w:rFonts w:hint="default" w:ascii="Times New Roman" w:hAnsi="Times New Roman" w:cs="Times New Roman"/>
          <w:b w:val="0"/>
          <w:bCs w:val="0"/>
          <w:sz w:val="24"/>
          <w:szCs w:val="24"/>
          <w:lang w:val="en-US"/>
        </w:rPr>
        <w:t>Moving some AI processing to edge devices, like local sensors and cameras, can reduce latency and improve real-time responsiveness. This approach also helps alleviate the load on central servers, making the system more resilient and scalable.</w:t>
      </w:r>
    </w:p>
    <w:p w14:paraId="003D2579">
      <w:pPr>
        <w:pStyle w:val="19"/>
        <w:numPr>
          <w:ilvl w:val="0"/>
          <w:numId w:val="0"/>
        </w:numPr>
        <w:spacing w:before="100" w:beforeAutospacing="1" w:after="40" w:line="360" w:lineRule="auto"/>
        <w:ind w:left="360" w:leftChars="0"/>
        <w:rPr>
          <w:rFonts w:hint="default" w:ascii="Times New Roman" w:hAnsi="Times New Roman" w:cs="Times New Roman"/>
          <w:b/>
          <w:bCs/>
          <w:sz w:val="24"/>
          <w:szCs w:val="24"/>
          <w:lang w:val="en-US"/>
        </w:rPr>
      </w:pPr>
    </w:p>
    <w:p w14:paraId="4218D09D">
      <w:pPr>
        <w:pStyle w:val="19"/>
        <w:numPr>
          <w:ilvl w:val="0"/>
          <w:numId w:val="0"/>
        </w:numPr>
        <w:spacing w:before="100" w:beforeAutospacing="1" w:after="40" w:line="360" w:lineRule="auto"/>
        <w:ind w:left="360" w:leftChars="0"/>
        <w:rPr>
          <w:rFonts w:hint="default" w:ascii="Times New Roman" w:hAnsi="Times New Roman" w:cs="Times New Roman"/>
          <w:b/>
          <w:bCs/>
          <w:sz w:val="24"/>
          <w:szCs w:val="24"/>
          <w:lang w:val="en-US"/>
        </w:rPr>
      </w:pPr>
    </w:p>
    <w:p w14:paraId="15071FCB">
      <w:pPr>
        <w:pStyle w:val="19"/>
        <w:numPr>
          <w:ilvl w:val="0"/>
          <w:numId w:val="0"/>
        </w:numPr>
        <w:spacing w:before="100" w:beforeAutospacing="1" w:after="40" w:line="360" w:lineRule="auto"/>
        <w:ind w:left="360" w:leftChars="0"/>
        <w:rPr>
          <w:rFonts w:hint="default" w:ascii="Times New Roman" w:hAnsi="Times New Roman" w:cs="Times New Roman"/>
          <w:b/>
          <w:bCs/>
          <w:sz w:val="24"/>
          <w:szCs w:val="24"/>
          <w:lang w:val="en-US"/>
        </w:rPr>
      </w:pPr>
    </w:p>
    <w:p w14:paraId="4A1E8C11">
      <w:pPr>
        <w:pStyle w:val="19"/>
        <w:numPr>
          <w:ilvl w:val="0"/>
          <w:numId w:val="0"/>
        </w:numPr>
        <w:spacing w:before="100" w:beforeAutospacing="1" w:after="40" w:line="360" w:lineRule="auto"/>
        <w:ind w:left="360" w:leftChars="0"/>
        <w:rPr>
          <w:rFonts w:hint="default" w:ascii="Times New Roman" w:hAnsi="Times New Roman" w:cs="Times New Roman"/>
          <w:b/>
          <w:bCs/>
          <w:sz w:val="24"/>
          <w:szCs w:val="24"/>
          <w:lang w:val="en-US"/>
        </w:rPr>
      </w:pPr>
    </w:p>
    <w:p w14:paraId="226FB5D6">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7. Multimodal Traffic Management: </w:t>
      </w:r>
      <w:r>
        <w:rPr>
          <w:rFonts w:hint="default" w:ascii="Times New Roman" w:hAnsi="Times New Roman" w:cs="Times New Roman"/>
          <w:b w:val="0"/>
          <w:bCs w:val="0"/>
          <w:sz w:val="24"/>
          <w:szCs w:val="24"/>
          <w:lang w:val="en-US"/>
        </w:rPr>
        <w:t>Future AI systems could integrate data from various modes of transportation—such as buses, trains, bikes, and pedestrians—to manage traffic holistically. This could lead to optimized route recommendations and safer pedestrian crossings.</w:t>
      </w:r>
    </w:p>
    <w:p w14:paraId="4616FDCD">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4EC98EDA">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8. AI for Environmental Monitoring: </w:t>
      </w:r>
      <w:r>
        <w:rPr>
          <w:rFonts w:hint="default" w:ascii="Times New Roman" w:hAnsi="Times New Roman" w:cs="Times New Roman"/>
          <w:b w:val="0"/>
          <w:bCs w:val="0"/>
          <w:sz w:val="24"/>
          <w:szCs w:val="24"/>
          <w:lang w:val="en-US"/>
        </w:rPr>
        <w:t>Integrating environmental data like air quality into AI traffic systems could help minimize pollution by rerouting traffic or prioritizing low-emission zones. Traffic management could thus support environmental goals directly.</w:t>
      </w:r>
    </w:p>
    <w:p w14:paraId="54720F85">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6C3C9F2B">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9. Enhanced Incident and Hazard Detection: </w:t>
      </w:r>
      <w:r>
        <w:rPr>
          <w:rFonts w:hint="default" w:ascii="Times New Roman" w:hAnsi="Times New Roman" w:cs="Times New Roman"/>
          <w:b w:val="0"/>
          <w:bCs w:val="0"/>
          <w:sz w:val="24"/>
          <w:szCs w:val="24"/>
          <w:lang w:val="en-US"/>
        </w:rPr>
        <w:t>Future AI models will likely be trained to detect an even broader range of road hazards, including sudden weather changes, road debris, or damaged infrastructure, making roads safer for all users.</w:t>
      </w:r>
    </w:p>
    <w:p w14:paraId="49E982A7">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42F1CA1B">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10. Adaptive Traffic Policies and Learning Systems:</w:t>
      </w:r>
      <w:r>
        <w:rPr>
          <w:rFonts w:hint="default" w:ascii="Times New Roman" w:hAnsi="Times New Roman" w:cs="Times New Roman"/>
          <w:b w:val="0"/>
          <w:bCs w:val="0"/>
          <w:sz w:val="24"/>
          <w:szCs w:val="24"/>
          <w:lang w:val="en-US"/>
        </w:rPr>
        <w:t xml:space="preserve"> Adaptive AI systems that evolve based on user feedback and data analysis may enable traffic management to adapt to changing urban conditions and new policies more seamlessly, such as congestion pricing or emissions reduction goals.</w:t>
      </w:r>
    </w:p>
    <w:p w14:paraId="304FAD13">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6D4549C6">
      <w:pPr>
        <w:pStyle w:val="19"/>
        <w:numPr>
          <w:ilvl w:val="0"/>
          <w:numId w:val="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11. Focus on Equity and Bias Mitigation: </w:t>
      </w:r>
      <w:r>
        <w:rPr>
          <w:rFonts w:hint="default" w:ascii="Times New Roman" w:hAnsi="Times New Roman" w:cs="Times New Roman"/>
          <w:b w:val="0"/>
          <w:bCs w:val="0"/>
          <w:sz w:val="24"/>
          <w:szCs w:val="24"/>
          <w:lang w:val="en-US"/>
        </w:rPr>
        <w:t>Future AI research in traffic management will prioritize reducing algorithmic bias, ensuring equitable traffic policies, and addressing any unintended impacts on different communities or demographic groups.</w:t>
      </w:r>
    </w:p>
    <w:p w14:paraId="6EED8706">
      <w:pPr>
        <w:pStyle w:val="19"/>
        <w:numPr>
          <w:ilvl w:val="0"/>
          <w:numId w:val="0"/>
        </w:numPr>
        <w:spacing w:before="100" w:beforeAutospacing="1" w:after="40" w:line="360" w:lineRule="auto"/>
        <w:rPr>
          <w:rFonts w:hint="default" w:ascii="Times New Roman" w:hAnsi="Times New Roman" w:cs="Times New Roman"/>
          <w:b/>
          <w:bCs/>
          <w:sz w:val="24"/>
          <w:szCs w:val="24"/>
          <w:lang w:val="en-US"/>
        </w:rPr>
      </w:pPr>
    </w:p>
    <w:p w14:paraId="247B757F">
      <w:pPr>
        <w:pStyle w:val="19"/>
        <w:numPr>
          <w:ilvl w:val="0"/>
          <w:numId w:val="10"/>
        </w:numPr>
        <w:spacing w:before="100" w:beforeAutospacing="1" w:after="40" w:line="360" w:lineRule="auto"/>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Open Data and Collaboration Platforms:</w:t>
      </w:r>
      <w:r>
        <w:rPr>
          <w:rFonts w:hint="default" w:ascii="Times New Roman" w:hAnsi="Times New Roman" w:cs="Times New Roman"/>
          <w:b w:val="0"/>
          <w:bCs w:val="0"/>
          <w:sz w:val="24"/>
          <w:szCs w:val="24"/>
          <w:lang w:val="en-US"/>
        </w:rPr>
        <w:t xml:space="preserve"> As AI-based systems become more prevalent, open data initiatives and collaborations among cities could enhance data sharing, allowing cities to learn from each other and improve their own traffic management systems.</w:t>
      </w:r>
    </w:p>
    <w:p w14:paraId="1A4B18E6">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6D91B6C2">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1112AC28">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30AF56E8">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1A038D5A">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0FD5130A">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27D0BE67">
      <w:pPr>
        <w:pStyle w:val="19"/>
        <w:numPr>
          <w:ilvl w:val="0"/>
          <w:numId w:val="0"/>
        </w:numPr>
        <w:spacing w:before="100" w:beforeAutospacing="1" w:after="40" w:line="360" w:lineRule="auto"/>
        <w:rPr>
          <w:rFonts w:hint="default" w:ascii="Times New Roman" w:hAnsi="Times New Roman" w:cs="Times New Roman"/>
          <w:b w:val="0"/>
          <w:bCs w:val="0"/>
          <w:sz w:val="24"/>
          <w:szCs w:val="24"/>
          <w:lang w:val="en-US"/>
        </w:rPr>
      </w:pPr>
    </w:p>
    <w:p w14:paraId="718C0085">
      <w:pPr>
        <w:pStyle w:val="19"/>
        <w:numPr>
          <w:ilvl w:val="1"/>
          <w:numId w:val="7"/>
        </w:numPr>
        <w:spacing w:before="100" w:beforeAutospacing="1" w:after="40" w:line="360" w:lineRule="auto"/>
        <w:rPr>
          <w:rFonts w:hint="default" w:ascii="Times New Roman" w:hAnsi="Times New Roman" w:cs="Times New Roman"/>
          <w:b w:val="0"/>
          <w:bCs/>
          <w:sz w:val="24"/>
          <w:szCs w:val="24"/>
        </w:rPr>
      </w:pPr>
      <w:r>
        <w:rPr>
          <w:rFonts w:hint="default" w:ascii="Times New Roman" w:hAnsi="Times New Roman" w:cs="Times New Roman"/>
          <w:b/>
          <w:bCs/>
          <w:sz w:val="28"/>
          <w:szCs w:val="28"/>
        </w:rPr>
        <w:t>Conclusion:</w:t>
      </w:r>
      <w:r>
        <w:rPr>
          <w:rFonts w:hint="default" w:ascii="Times New Roman" w:hAnsi="Times New Roman" w:cs="Times New Roman"/>
        </w:rPr>
        <w:t xml:space="preserve"> </w:t>
      </w:r>
    </w:p>
    <w:p w14:paraId="278B1CD2">
      <w:pPr>
        <w:pStyle w:val="19"/>
        <w:numPr>
          <w:ilvl w:val="0"/>
          <w:numId w:val="0"/>
        </w:numPr>
        <w:spacing w:before="100" w:beforeAutospacing="1" w:after="40" w:line="360" w:lineRule="auto"/>
        <w:ind w:left="360" w:left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AI-based traffic management systems represent a transformative approach to urban mobility, offering solutions to many long-standing challenges like congestion, road safety, and environmental impact. By harnessing real-time data and predictive analytics, AI enables more responsive and efficient traffic flow, reduces fuel consumption, and minimizes delays, benefiting both drivers and the broader community. While there are limitations, such as high implementation costs, privacy concerns, and technical challenges, ongoing advancements and integration with smart city ecosystems promise to overcome these barriers.</w:t>
      </w:r>
    </w:p>
    <w:p w14:paraId="226D14AC">
      <w:pPr>
        <w:pStyle w:val="19"/>
        <w:numPr>
          <w:ilvl w:val="0"/>
          <w:numId w:val="0"/>
        </w:numPr>
        <w:spacing w:before="100" w:beforeAutospacing="1" w:after="40" w:line="360" w:lineRule="auto"/>
        <w:ind w:left="360" w:leftChars="0"/>
        <w:rPr>
          <w:rFonts w:hint="default" w:ascii="Times New Roman" w:hAnsi="Times New Roman" w:cs="Times New Roman"/>
          <w:b w:val="0"/>
          <w:bCs/>
          <w:sz w:val="24"/>
          <w:szCs w:val="24"/>
        </w:rPr>
      </w:pPr>
    </w:p>
    <w:p w14:paraId="244E83AC">
      <w:pPr>
        <w:pStyle w:val="19"/>
        <w:numPr>
          <w:ilvl w:val="0"/>
          <w:numId w:val="0"/>
        </w:numPr>
        <w:spacing w:before="100" w:beforeAutospacing="1" w:after="40" w:line="360" w:lineRule="auto"/>
        <w:ind w:left="360" w:leftChars="0"/>
        <w:rPr>
          <w:rFonts w:hint="default" w:ascii="Times New Roman" w:hAnsi="Times New Roman" w:cs="Times New Roman"/>
          <w:b/>
          <w:sz w:val="24"/>
          <w:szCs w:val="24"/>
        </w:rPr>
      </w:pPr>
      <w:r>
        <w:rPr>
          <w:rFonts w:hint="default" w:ascii="Times New Roman" w:hAnsi="Times New Roman" w:cs="Times New Roman"/>
          <w:b w:val="0"/>
          <w:bCs/>
          <w:sz w:val="24"/>
          <w:szCs w:val="24"/>
        </w:rPr>
        <w:t>As cities continue to grow, AI-based traffic management will play an increasingly critical role in creating sustainable and adaptable urban environments. The potential to integrate with autonomous vehicles, improve multimodal transportation, and develop equitable traffic solutions holds promise for a safer, greener, and more connected future.</w:t>
      </w:r>
    </w:p>
    <w:p w14:paraId="2661A11C">
      <w:pPr>
        <w:spacing w:after="160" w:line="360" w:lineRule="auto"/>
        <w:jc w:val="center"/>
        <w:rPr>
          <w:rFonts w:hint="default" w:ascii="Times New Roman" w:hAnsi="Times New Roman" w:cs="Times New Roman"/>
          <w:b/>
          <w:sz w:val="32"/>
          <w:szCs w:val="32"/>
        </w:rPr>
      </w:pPr>
    </w:p>
    <w:p w14:paraId="32F76783">
      <w:pPr>
        <w:spacing w:after="160" w:line="360" w:lineRule="auto"/>
        <w:jc w:val="center"/>
        <w:rPr>
          <w:rFonts w:hint="default" w:ascii="Times New Roman" w:hAnsi="Times New Roman" w:cs="Times New Roman"/>
          <w:b/>
          <w:sz w:val="32"/>
          <w:szCs w:val="32"/>
        </w:rPr>
      </w:pPr>
    </w:p>
    <w:p w14:paraId="5A8F4D2B">
      <w:pPr>
        <w:spacing w:after="160" w:line="360" w:lineRule="auto"/>
        <w:jc w:val="center"/>
        <w:rPr>
          <w:rFonts w:hint="default" w:ascii="Times New Roman" w:hAnsi="Times New Roman" w:cs="Times New Roman"/>
          <w:b/>
          <w:sz w:val="32"/>
          <w:szCs w:val="32"/>
        </w:rPr>
      </w:pPr>
    </w:p>
    <w:p w14:paraId="1DD5B9AA">
      <w:pPr>
        <w:spacing w:after="160" w:line="360" w:lineRule="auto"/>
        <w:jc w:val="center"/>
        <w:rPr>
          <w:rFonts w:hint="default" w:ascii="Times New Roman" w:hAnsi="Times New Roman" w:cs="Times New Roman"/>
          <w:b/>
          <w:sz w:val="32"/>
          <w:szCs w:val="32"/>
        </w:rPr>
      </w:pPr>
    </w:p>
    <w:p w14:paraId="74F453CA">
      <w:pPr>
        <w:spacing w:after="160" w:line="360" w:lineRule="auto"/>
        <w:jc w:val="center"/>
        <w:rPr>
          <w:rFonts w:hint="default" w:ascii="Times New Roman" w:hAnsi="Times New Roman" w:cs="Times New Roman"/>
          <w:b/>
          <w:sz w:val="32"/>
          <w:szCs w:val="32"/>
        </w:rPr>
      </w:pPr>
    </w:p>
    <w:p w14:paraId="27A43DC2">
      <w:pPr>
        <w:spacing w:after="160" w:line="360" w:lineRule="auto"/>
        <w:jc w:val="center"/>
        <w:rPr>
          <w:rFonts w:hint="default" w:ascii="Times New Roman" w:hAnsi="Times New Roman" w:cs="Times New Roman"/>
          <w:b/>
          <w:sz w:val="32"/>
          <w:szCs w:val="32"/>
        </w:rPr>
      </w:pPr>
    </w:p>
    <w:p w14:paraId="774DCEB5">
      <w:pPr>
        <w:spacing w:after="160" w:line="360" w:lineRule="auto"/>
        <w:ind w:firstLine="3202" w:firstLineChars="1000"/>
        <w:jc w:val="both"/>
        <w:rPr>
          <w:rFonts w:hint="default" w:ascii="Times New Roman" w:hAnsi="Times New Roman" w:cs="Times New Roman"/>
          <w:b/>
          <w:sz w:val="32"/>
          <w:szCs w:val="32"/>
        </w:rPr>
      </w:pPr>
    </w:p>
    <w:p w14:paraId="69A426D3">
      <w:pPr>
        <w:spacing w:after="160" w:line="360" w:lineRule="auto"/>
        <w:ind w:firstLine="3202" w:firstLineChars="1000"/>
        <w:jc w:val="both"/>
        <w:rPr>
          <w:rFonts w:hint="default" w:ascii="Times New Roman" w:hAnsi="Times New Roman" w:cs="Times New Roman"/>
          <w:b/>
          <w:sz w:val="32"/>
          <w:szCs w:val="32"/>
        </w:rPr>
      </w:pPr>
    </w:p>
    <w:p w14:paraId="414C89AB">
      <w:pPr>
        <w:spacing w:after="160" w:line="360" w:lineRule="auto"/>
        <w:ind w:firstLine="3202" w:firstLineChars="1000"/>
        <w:jc w:val="both"/>
        <w:rPr>
          <w:rFonts w:hint="default" w:ascii="Times New Roman" w:hAnsi="Times New Roman" w:cs="Times New Roman"/>
          <w:b/>
          <w:sz w:val="32"/>
          <w:szCs w:val="32"/>
        </w:rPr>
      </w:pPr>
    </w:p>
    <w:p w14:paraId="454C5283">
      <w:pPr>
        <w:spacing w:after="160" w:line="360" w:lineRule="auto"/>
        <w:ind w:firstLine="3202" w:firstLineChars="1000"/>
        <w:jc w:val="both"/>
        <w:rPr>
          <w:rFonts w:hint="default" w:ascii="Times New Roman" w:hAnsi="Times New Roman" w:cs="Times New Roman"/>
          <w:b/>
          <w:sz w:val="32"/>
          <w:szCs w:val="32"/>
        </w:rPr>
      </w:pPr>
    </w:p>
    <w:p w14:paraId="48A2599C">
      <w:pPr>
        <w:spacing w:after="160" w:line="360" w:lineRule="auto"/>
        <w:ind w:firstLine="3202" w:firstLineChars="1000"/>
        <w:jc w:val="both"/>
        <w:rPr>
          <w:rFonts w:hint="default" w:ascii="Times New Roman" w:hAnsi="Times New Roman" w:cs="Times New Roman"/>
          <w:b/>
          <w:sz w:val="32"/>
          <w:szCs w:val="32"/>
        </w:rPr>
      </w:pPr>
    </w:p>
    <w:p w14:paraId="33278285">
      <w:pPr>
        <w:spacing w:after="160" w:line="360" w:lineRule="auto"/>
        <w:ind w:firstLine="2721" w:firstLineChars="850"/>
        <w:jc w:val="both"/>
        <w:rPr>
          <w:rFonts w:hint="default" w:ascii="Times New Roman" w:hAnsi="Times New Roman" w:cs="Times New Roman"/>
          <w:b/>
          <w:sz w:val="32"/>
          <w:szCs w:val="32"/>
        </w:rPr>
      </w:pPr>
      <w:r>
        <w:rPr>
          <w:rFonts w:hint="default" w:ascii="Times New Roman" w:hAnsi="Times New Roman" w:cs="Times New Roman"/>
          <w:b/>
          <w:sz w:val="32"/>
          <w:szCs w:val="32"/>
        </w:rPr>
        <w:t>REFERENCES</w:t>
      </w:r>
    </w:p>
    <w:p w14:paraId="18484DCF">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 xml:space="preserve"> [1] M. M. Gandhi, D. S. Solanki, R. S. Daptardar and N. S. Baloorkar, "Smart Control of Traffic Light Using Artificial Intelligence," 2020 5th IEEE International Conference on Recent Advances and Innovations in Engineering (ICRAIE), 2020, pp. 1-6, doi: 10.1109/ICRAIE51050.2020.9358334.</w:t>
      </w:r>
    </w:p>
    <w:p w14:paraId="4E1DE33A">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[2] Khiang, Kok &amp; Khalid, Marzuki &amp; Yusof, Rubiyah. (1997). Intelligent Traffic Lights Control By Fuzzy Logic. Malaysian Journal of Computer Science. 9. 29-35.</w:t>
      </w:r>
    </w:p>
    <w:p w14:paraId="5BF7D362">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[3] M. H. Malhi, M. H. Aslam, F. Saeed, O. Javed and M. Fraz, "Vision Based Intelligent Traffic Management System," 2011 Frontiers of Information Technology, 2011, pp. 137-141, doi: 10.1109/FIT.2011.33.</w:t>
      </w:r>
    </w:p>
    <w:p w14:paraId="0AC6186B">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[4] A. Vogel, I. Oremović, R. Šimić and E. Ivanjko, "Improving Traffic Light Control by Means of Fuzzy Logic," 2018 International Symposium ELMAR, 2018, pp. 51-56, doi: 10.23919/ELMAR.2018.8534692.</w:t>
      </w:r>
    </w:p>
    <w:p w14:paraId="7E9F0080">
      <w:pPr>
        <w:spacing w:line="360" w:lineRule="auto"/>
        <w:jc w:val="both"/>
        <w:rPr>
          <w:rFonts w:hint="default" w:ascii="Times New Roman" w:hAnsi="Times New Roman" w:cs="Times New Roman"/>
          <w:b w:val="0"/>
          <w:bCs/>
          <w:sz w:val="24"/>
          <w:szCs w:val="24"/>
        </w:rPr>
      </w:pPr>
      <w:r>
        <w:rPr>
          <w:rFonts w:hint="default" w:ascii="Times New Roman" w:hAnsi="Times New Roman"/>
          <w:b w:val="0"/>
          <w:bCs/>
          <w:sz w:val="24"/>
          <w:szCs w:val="24"/>
        </w:rPr>
        <w:t>[5] T. Osman, S. S. Psyche, J. M. Shafi Ferdous and H. U. Zaman, "Intelligent traffic management system for cross section of roads using computer vision," 2017 IEEE 7th Annual Computing and Communication Workshop and Conference (CCWC), 2017, pp. 1-7, doi: 10.1109/CCWC.2017.7868350.</w:t>
      </w:r>
    </w:p>
    <w:p w14:paraId="3880D912">
      <w:pPr>
        <w:spacing w:line="360" w:lineRule="auto"/>
        <w:jc w:val="center"/>
        <w:rPr>
          <w:rFonts w:hint="default" w:ascii="Times New Roman" w:hAnsi="Times New Roman" w:cs="Times New Roman"/>
          <w:b w:val="0"/>
          <w:bCs/>
          <w:sz w:val="24"/>
          <w:szCs w:val="24"/>
        </w:rPr>
      </w:pPr>
    </w:p>
    <w:p w14:paraId="3439B54E">
      <w:pPr>
        <w:spacing w:line="360" w:lineRule="auto"/>
        <w:jc w:val="center"/>
        <w:rPr>
          <w:rFonts w:hint="default" w:ascii="Times New Roman" w:hAnsi="Times New Roman" w:cs="Times New Roman"/>
          <w:b w:val="0"/>
          <w:bCs/>
          <w:sz w:val="24"/>
          <w:szCs w:val="24"/>
        </w:rPr>
      </w:pPr>
    </w:p>
    <w:p w14:paraId="0E4E794F">
      <w:pPr>
        <w:spacing w:line="360" w:lineRule="auto"/>
        <w:jc w:val="center"/>
        <w:rPr>
          <w:rFonts w:hint="default" w:ascii="Times New Roman" w:hAnsi="Times New Roman" w:cs="Times New Roman"/>
          <w:b w:val="0"/>
          <w:bCs/>
          <w:sz w:val="24"/>
          <w:szCs w:val="24"/>
        </w:rPr>
      </w:pPr>
    </w:p>
    <w:p w14:paraId="2DCEE0A9">
      <w:pPr>
        <w:spacing w:line="360" w:lineRule="auto"/>
        <w:jc w:val="center"/>
        <w:rPr>
          <w:rFonts w:hint="default" w:ascii="Times New Roman" w:hAnsi="Times New Roman" w:cs="Times New Roman"/>
          <w:b w:val="0"/>
          <w:bCs/>
          <w:sz w:val="24"/>
          <w:szCs w:val="24"/>
        </w:rPr>
      </w:pPr>
    </w:p>
    <w:p w14:paraId="0A599C0C">
      <w:pPr>
        <w:spacing w:line="360" w:lineRule="auto"/>
        <w:jc w:val="center"/>
        <w:rPr>
          <w:rFonts w:hint="default" w:ascii="Times New Roman" w:hAnsi="Times New Roman" w:cs="Times New Roman"/>
          <w:b w:val="0"/>
          <w:bCs/>
          <w:sz w:val="24"/>
          <w:szCs w:val="24"/>
        </w:rPr>
      </w:pPr>
    </w:p>
    <w:p w14:paraId="74866DA4">
      <w:pPr>
        <w:spacing w:line="360" w:lineRule="auto"/>
        <w:jc w:val="center"/>
        <w:rPr>
          <w:rFonts w:hint="default" w:ascii="Times New Roman" w:hAnsi="Times New Roman" w:cs="Times New Roman"/>
          <w:b/>
          <w:sz w:val="32"/>
          <w:szCs w:val="32"/>
        </w:rPr>
      </w:pPr>
    </w:p>
    <w:p w14:paraId="7F4FA367">
      <w:pPr>
        <w:spacing w:line="360" w:lineRule="auto"/>
        <w:jc w:val="center"/>
        <w:rPr>
          <w:rFonts w:hint="default" w:ascii="Times New Roman" w:hAnsi="Times New Roman" w:cs="Times New Roman"/>
          <w:b/>
          <w:sz w:val="32"/>
          <w:szCs w:val="32"/>
        </w:rPr>
      </w:pPr>
    </w:p>
    <w:p w14:paraId="77A76A6D">
      <w:pPr>
        <w:spacing w:line="360" w:lineRule="auto"/>
        <w:jc w:val="center"/>
        <w:rPr>
          <w:rFonts w:hint="default" w:ascii="Times New Roman" w:hAnsi="Times New Roman" w:cs="Times New Roman"/>
          <w:b/>
          <w:sz w:val="32"/>
          <w:szCs w:val="32"/>
        </w:rPr>
      </w:pPr>
    </w:p>
    <w:p w14:paraId="7D9F716C">
      <w:pPr>
        <w:spacing w:line="360" w:lineRule="auto"/>
        <w:ind w:firstLine="2561" w:firstLineChars="800"/>
        <w:jc w:val="both"/>
        <w:rPr>
          <w:rFonts w:hint="default" w:ascii="Times New Roman" w:hAnsi="Times New Roman" w:cs="Times New Roman"/>
          <w:b/>
          <w:sz w:val="32"/>
          <w:szCs w:val="32"/>
        </w:rPr>
      </w:pPr>
      <w:r>
        <w:rPr>
          <w:rFonts w:hint="default" w:ascii="Times New Roman" w:hAnsi="Times New Roman" w:cs="Times New Roman"/>
          <w:b/>
          <w:sz w:val="32"/>
          <w:szCs w:val="32"/>
        </w:rPr>
        <w:t>Appendices (if applicable)</w:t>
      </w:r>
    </w:p>
    <w:p w14:paraId="4E3C54C5">
      <w:pPr>
        <w:spacing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Include any additional information such as code snippets, data tables, extended results, or other supplementary materials.</w:t>
      </w:r>
    </w:p>
    <w:p w14:paraId="0E88D043">
      <w:pPr>
        <w:jc w:val="center"/>
        <w:rPr>
          <w:rFonts w:hint="default" w:ascii="Times New Roman" w:hAnsi="Times New Roman" w:cs="Times New Roman"/>
          <w:sz w:val="24"/>
          <w:szCs w:val="32"/>
        </w:rPr>
      </w:pP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Latha">
    <w:altName w:val="Segoe UI Semilight"/>
    <w:panose1 w:val="02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000020404"/>
    <w:charset w:val="00"/>
    <w:family w:val="auto"/>
    <w:pitch w:val="default"/>
    <w:sig w:usb0="00000000" w:usb1="00000000" w:usb2="00000000" w:usb3="00000000" w:csb0="00000001" w:csb1="00000000"/>
  </w:font>
  <w:font w:name="MS Mincho">
    <w:altName w:val="Yu Gothic UI"/>
    <w:panose1 w:val="02020609040000080304"/>
    <w:charset w:val="80"/>
    <w:family w:val="modern"/>
    <w:pitch w:val="default"/>
    <w:sig w:usb0="00000000" w:usb1="00000000" w:usb2="08000012" w:usb3="00000000" w:csb0="0002009F" w:csb1="00000000"/>
  </w:font>
  <w:font w:name="Batang">
    <w:altName w:val="Malgun Gothic"/>
    <w:panose1 w:val="02030600000000010101"/>
    <w:charset w:val="81"/>
    <w:family w:val="roman"/>
    <w:pitch w:val="default"/>
    <w:sig w:usb0="00000000" w:usb1="00000000" w:usb2="00000030" w:usb3="00000000" w:csb0="0008009F" w:csb1="00000000"/>
  </w:font>
  <w:font w:name="Segoe UI Semilight">
    <w:panose1 w:val="020B04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4B923">
    <w:pPr>
      <w:pStyle w:val="11"/>
      <w:ind w:firstLine="1440"/>
      <w:jc w:val="center"/>
    </w:pPr>
    <w:r>
      <w:rPr>
        <w:b/>
        <w:bCs/>
      </w:rPr>
      <w:t>Page</w:t>
    </w:r>
    <w:r>
      <w:t xml:space="preserve"> | </w:t>
    </w:r>
    <w:r>
      <w:fldChar w:fldCharType="begin"/>
    </w:r>
    <w:r>
      <w:instrText xml:space="preserve"> PAGE   \* MERGEFORMAT </w:instrText>
    </w:r>
    <w:r>
      <w:fldChar w:fldCharType="separate"/>
    </w:r>
    <w:r>
      <w:t>24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9F9E9">
    <w:pPr>
      <w:pStyle w:val="12"/>
      <w:jc w:val="center"/>
      <w:rPr>
        <w:rFonts w:ascii="Times New Roman" w:hAnsi="Times New Roman"/>
      </w:rPr>
    </w:pPr>
    <w:r>
      <w:rPr>
        <w:lang w:val="en-GB" w:eastAsia="en-GB" w:bidi="ta-IN"/>
      </w:rPr>
      <mc:AlternateContent>
        <mc:Choice Requires="wpg">
          <w:drawing>
            <wp:anchor distT="0" distB="0" distL="0" distR="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4097" name="Group 5"/>
              <wp:cNvGraphicFramePr/>
              <a:graphic xmlns:a="http://schemas.openxmlformats.org/drawingml/2006/main">
                <a:graphicData uri="http://schemas.microsoft.com/office/word/2010/wordprocessingGroup">
                  <wpg:wgp>
                    <wpg:cNvGrpSpPr/>
                    <wpg:grpSpPr>
                      <a:xfrm rot="0">
                        <a:off x="0" y="0"/>
                        <a:ext cx="6047412" cy="601034"/>
                        <a:chOff x="0" y="0"/>
                        <a:chExt cx="6047412" cy="601034"/>
                      </a:xfrm>
                    </wpg:grpSpPr>
                    <pic:pic xmlns:pic="http://schemas.openxmlformats.org/drawingml/2006/picture">
                      <pic:nvPicPr>
                        <pic:cNvPr id="13" name="Image"/>
                        <pic:cNvPicPr/>
                      </pic:nvPicPr>
                      <pic:blipFill>
                        <a:blip r:embed="rId1" cstate="print"/>
                        <a:srcRect/>
                        <a:stretch>
                          <a:fillRect/>
                        </a:stretch>
                      </pic:blipFill>
                      <pic:spPr>
                        <a:xfrm>
                          <a:off x="3188711" y="125465"/>
                          <a:ext cx="1163978" cy="389110"/>
                        </a:xfrm>
                        <a:prstGeom prst="rect">
                          <a:avLst/>
                        </a:prstGeom>
                        <a:ln>
                          <a:noFill/>
                        </a:ln>
                      </pic:spPr>
                    </pic:pic>
                    <pic:pic xmlns:pic="http://schemas.openxmlformats.org/drawingml/2006/picture">
                      <pic:nvPicPr>
                        <pic:cNvPr id="14" name="Image"/>
                        <pic:cNvPicPr/>
                      </pic:nvPicPr>
                      <pic:blipFill>
                        <a:blip r:embed="rId2" cstate="print"/>
                        <a:srcRect t="20552"/>
                        <a:stretch>
                          <a:fillRect/>
                        </a:stretch>
                      </pic:blipFill>
                      <pic:spPr>
                        <a:xfrm>
                          <a:off x="2108596" y="112772"/>
                          <a:ext cx="787775" cy="414497"/>
                        </a:xfrm>
                        <a:prstGeom prst="rect">
                          <a:avLst/>
                        </a:prstGeom>
                      </pic:spPr>
                    </pic:pic>
                    <wps:wsp>
                      <wps:cNvPr id="1" name="Straight Connector 1"/>
                      <wps:cNvCnPr/>
                      <wps:spPr>
                        <a:xfrm>
                          <a:off x="3042541" y="39007"/>
                          <a:ext cx="0" cy="562027"/>
                        </a:xfrm>
                        <a:prstGeom prst="line">
                          <a:avLst/>
                        </a:prstGeom>
                        <a:ln w="9525" cap="flat" cmpd="sng">
                          <a:solidFill>
                            <a:srgbClr val="A5A5A5"/>
                          </a:solidFill>
                          <a:prstDash val="solid"/>
                          <a:round/>
                          <a:headEnd type="none" w="med" len="med"/>
                          <a:tailEnd type="none" w="med" len="med"/>
                        </a:ln>
                      </wps:spPr>
                      <wps:bodyPr/>
                    </wps:wsp>
                    <wps:wsp>
                      <wps:cNvPr id="2" name="Straight Connector 2"/>
                      <wps:cNvCnPr/>
                      <wps:spPr>
                        <a:xfrm>
                          <a:off x="4498859"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5" name="Image"/>
                        <pic:cNvPicPr/>
                      </pic:nvPicPr>
                      <pic:blipFill>
                        <a:blip r:embed="rId3" cstate="print"/>
                        <a:srcRect/>
                        <a:stretch>
                          <a:fillRect/>
                        </a:stretch>
                      </pic:blipFill>
                      <pic:spPr>
                        <a:xfrm>
                          <a:off x="4645031" y="138313"/>
                          <a:ext cx="1402381" cy="363414"/>
                        </a:xfrm>
                        <a:prstGeom prst="rect">
                          <a:avLst/>
                        </a:prstGeom>
                        <a:ln>
                          <a:noFill/>
                        </a:ln>
                      </pic:spPr>
                    </pic:pic>
                    <wps:wsp>
                      <wps:cNvPr id="3" name="Straight Connector 3"/>
                      <wps:cNvCnPr/>
                      <wps:spPr>
                        <a:xfrm>
                          <a:off x="1962426"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6" name="Image"/>
                        <pic:cNvPicPr/>
                      </pic:nvPicPr>
                      <pic:blipFill>
                        <a:blip r:embed="rId4" cstate="print"/>
                        <a:srcRect/>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bPmAfc0AAACtAgAAGQAAAGRy&#10;cy9fcmVscy9lMm9Eb2MueG1sLnJlbHO9ksFqwzAMhu+DvoPRfXGSljFGnV5GodfRPYCwFcc0lo3t&#10;lfXtZyiDFUp3y1ES//d/B213334WZ0rZBVbQNS0IYh2MY6vg87h/fgWRC7LBOTApuFCG3bB62n7Q&#10;jKWG8uRiFpXCWcFUSnyTMuuJPOYmROJ6GUPyWOqYrIyoT2hJ9m37ItNfBgw3THEwCtLBbEAcL7E2&#10;/88O4+g0vQf95YnLnQrpfO2uQEyWigJPxuF1uWkiW5D3HdbLOKwfOfTLOPSPHLplHLpfB3nzZMMP&#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">
              <o:lock v:ext="edit" aspectratio="f"/>
              <v:shape id="Image" o:spid="_x0000_s1026" o:spt="75" type="#_x0000_t75" style="position:absolute;left:3188711;top:125465;height:389110;width:1163978;" filled="f" o:preferrelative="t" stroked="f" coordsize="21600,21600" o:gfxdata="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ymxrsAAADb&#10;AAAADwAAAAAAAAABACAAAAAiAAAAZHJzL2Rvd25yZXYueG1sUEsBAhQAFAAAAAgAh07iQDMvBZ47&#10;AAAAOQAAABAAAAAAAAAAAQAgAAAACgEAAGRycy9zaGFwZXhtbC54bWxQSwUGAAAAAAYABgBbAQAA&#10;tAMAAAAA&#10;">
                <v:fill on="f" focussize="0,0"/>
                <v:stroke on="f"/>
                <v:imagedata r:id="rId1" o:title=""/>
                <o:lock v:ext="edit" aspectratio="f"/>
              </v:shape>
              <v:shape id="Image" o:spid="_x0000_s1026" o:spt="75" type="#_x0000_t75" style="position:absolute;left:2108596;top:112772;height:414497;width:787775;" filled="f" o:preferrelative="t" stroked="f" coordsize="21600,21600" o:gfxdata="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NJLsAAADb&#10;AAAADwAAAAAAAAABACAAAAAiAAAAZHJzL2Rvd25yZXYueG1sUEsBAhQAFAAAAAgAh07iQDMvBZ47&#10;AAAAOQAAABAAAAAAAAAAAQAgAAAACgEAAGRycy9zaGFwZXhtbC54bWxQSwUGAAAAAAYABgBbAQAA&#10;tAMAAAAA&#10;">
                <v:fill on="f" focussize="0,0"/>
                <v:stroke on="f"/>
                <v:imagedata r:id="rId2" croptop="13469f" o:title=""/>
                <o:lock v:ext="edit" aspectratio="f"/>
              </v:shape>
              <v:line id="_x0000_s1026" o:spid="_x0000_s1026" o:spt="20" style="position:absolute;left:3042541;top:39007;height:562027;width:0;" filled="f" stroked="t" coordsize="21600,21600" o:gfxdata="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MeIw+5AAAA2gAA&#10;AA8AAAAAAAAAAQAgAAAAIgAAAGRycy9kb3ducmV2LnhtbFBLAQIUABQAAAAIAIdO4kAzLwWeOwAA&#10;ADkAAAAQAAAAAAAAAAEAIAAAAAgBAABkcnMvc2hhcGV4bWwueG1sUEsFBgAAAAAGAAYAWwEAALID&#10;AAAAAA==&#10;">
                <v:fill on="f" focussize="0,0"/>
                <v:stroke color="#A5A5A5"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s8y9eLsAAADa&#10;AAAADwAAAGRycy9kb3ducmV2LnhtbEWPQWsCMRSE74X+h/AKvdWs21JkNYqIQnsRukrp8bF5ZoPJ&#10;y7KJrvvvTaHQ4zAz3zCL1c07caU+2sAKppMCBHETtGWj4HjYvcxAxISs0QUmBSNFWC0fHxZY6TDw&#10;F13rZESGcKxQQZtSV0kZm5Y8xknoiLN3Cr3HlGVvpO5xyHDvZFkU79Kj5bzQYkeblppzffEKPmvj&#10;9j+eh7V92367VzeOprRKPT9NizmIRLf0H/5rf2gFJfxeyT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8y9eL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4645031;top:138313;height:363414;width:1402381;" filled="f" o:preferrelative="t" stroked="f" coordsize="21600,21600" o:gfxdata="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SEAb4A&#10;AADbAAAADwAAAAAAAAABACAAAAAiAAAAZHJzL2Rvd25yZXYueG1sUEsBAhQAFAAAAAgAh07iQDMv&#10;BZ47AAAAOQAAABAAAAAAAAAAAQAgAAAADQEAAGRycy9zaGFwZXhtbC54bWxQSwUGAAAAAAYABgBb&#10;AQAAtwMAAAAA&#10;">
                <v:fill on="f" focussize="0,0"/>
                <v:stroke on="f"/>
                <v:imagedata r:id="rId3" o:title=""/>
                <o:lock v:ext="edit" aspectratio="f"/>
              </v:shape>
              <v:line id="_x0000_s1026" o:spid="_x0000_s1026" o:spt="20" style="position:absolute;left:1962426;top:39007;height:562027;width:0;" filled="f" stroked="t" coordsize="21600,21600" o:gfxdata="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IAY47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0;top:0;height:454064;width:1816256;" filled="f" o:preferrelative="t" stroked="f" coordsize="21600,21600" o:gfxdata="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iQAeugAAANsA&#10;AAAPAAAAAAAAAAEAIAAAACIAAABkcnMvZG93bnJldi54bWxQSwECFAAUAAAACACHTuJAMy8FnjsA&#10;AAA5AAAAEAAAAAAAAAABACAAAAAJAQAAZHJzL3NoYXBleG1sLnhtbFBLBQYAAAAABgAGAFsBAACz&#10;AwAAAAA=&#10;">
                <v:fill on="f" focussize="0,0"/>
                <v:stroke on="f"/>
                <v:imagedata r:id="rId4"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1CDAE"/>
    <w:multiLevelType w:val="singleLevel"/>
    <w:tmpl w:val="A5E1CDAE"/>
    <w:lvl w:ilvl="0" w:tentative="0">
      <w:start w:val="1"/>
      <w:numFmt w:val="decimal"/>
      <w:suff w:val="space"/>
      <w:lvlText w:val="%1."/>
      <w:lvlJc w:val="left"/>
    </w:lvl>
  </w:abstractNum>
  <w:abstractNum w:abstractNumId="1">
    <w:nsid w:val="D0DB2FCB"/>
    <w:multiLevelType w:val="singleLevel"/>
    <w:tmpl w:val="D0DB2FCB"/>
    <w:lvl w:ilvl="0" w:tentative="0">
      <w:start w:val="1"/>
      <w:numFmt w:val="decimal"/>
      <w:suff w:val="space"/>
      <w:lvlText w:val="%1."/>
      <w:lvlJc w:val="left"/>
    </w:lvl>
  </w:abstractNum>
  <w:abstractNum w:abstractNumId="2">
    <w:nsid w:val="F9B54544"/>
    <w:multiLevelType w:val="singleLevel"/>
    <w:tmpl w:val="F9B54544"/>
    <w:lvl w:ilvl="0" w:tentative="0">
      <w:start w:val="9"/>
      <w:numFmt w:val="decimal"/>
      <w:suff w:val="space"/>
      <w:lvlText w:val="%1."/>
      <w:lvlJc w:val="left"/>
    </w:lvl>
  </w:abstractNum>
  <w:abstractNum w:abstractNumId="3">
    <w:nsid w:val="00000003"/>
    <w:multiLevelType w:val="multilevel"/>
    <w:tmpl w:val="00000003"/>
    <w:lvl w:ilvl="0" w:tentative="0">
      <w:start w:val="1"/>
      <w:numFmt w:val="decimal"/>
      <w:lvlText w:val="%1"/>
      <w:lvlJc w:val="left"/>
      <w:pPr>
        <w:ind w:left="360" w:hanging="360"/>
      </w:pPr>
      <w:rPr>
        <w:rFonts w:hint="default"/>
        <w:b/>
      </w:rPr>
    </w:lvl>
    <w:lvl w:ilvl="1" w:tentative="0">
      <w:start w:val="1"/>
      <w:numFmt w:val="decimal"/>
      <w:lvlText w:val="%1.%2"/>
      <w:lvlJc w:val="left"/>
      <w:pPr>
        <w:ind w:left="720"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320" w:hanging="1440"/>
      </w:pPr>
      <w:rPr>
        <w:rFonts w:hint="default"/>
        <w:b/>
      </w:rPr>
    </w:lvl>
  </w:abstractNum>
  <w:abstractNum w:abstractNumId="4">
    <w:nsid w:val="00000008"/>
    <w:multiLevelType w:val="multilevel"/>
    <w:tmpl w:val="00000008"/>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bCs/>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0000000B"/>
    <w:multiLevelType w:val="multilevel"/>
    <w:tmpl w:val="0000000B"/>
    <w:lvl w:ilvl="0" w:tentative="0">
      <w:start w:val="1"/>
      <w:numFmt w:val="decimal"/>
      <w:lvlText w:val="Figure %1"/>
      <w:lvlJc w:val="left"/>
      <w:pPr>
        <w:tabs>
          <w:tab w:val="left" w:pos="720"/>
        </w:tabs>
        <w:ind w:left="720" w:hanging="720"/>
      </w:pPr>
      <w:rPr>
        <w:rFonts w:hint="default"/>
        <w:b w:val="0"/>
        <w:bCs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0000000C"/>
    <w:multiLevelType w:val="singleLevel"/>
    <w:tmpl w:val="0000000C"/>
    <w:lvl w:ilvl="0" w:tentative="0">
      <w:start w:val="1"/>
      <w:numFmt w:val="decimal"/>
      <w:pStyle w:val="38"/>
      <w:lvlText w:val="[%1]"/>
      <w:lvlJc w:val="left"/>
      <w:pPr>
        <w:tabs>
          <w:tab w:val="left" w:pos="360"/>
        </w:tabs>
        <w:ind w:left="360" w:hanging="360"/>
      </w:pPr>
    </w:lvl>
  </w:abstractNum>
  <w:abstractNum w:abstractNumId="7">
    <w:nsid w:val="00000014"/>
    <w:multiLevelType w:val="multilevel"/>
    <w:tmpl w:val="00000014"/>
    <w:lvl w:ilvl="0" w:tentative="0">
      <w:start w:val="5"/>
      <w:numFmt w:val="decimal"/>
      <w:lvlText w:val="%1"/>
      <w:lvlJc w:val="left"/>
      <w:pPr>
        <w:ind w:left="360" w:hanging="360"/>
      </w:pPr>
      <w:rPr>
        <w:rFonts w:hint="default" w:ascii="Calibri" w:hAnsi="Calibri"/>
        <w:b w:val="0"/>
        <w:sz w:val="22"/>
      </w:rPr>
    </w:lvl>
    <w:lvl w:ilvl="1" w:tentative="0">
      <w:start w:val="1"/>
      <w:numFmt w:val="decimal"/>
      <w:lvlText w:val="%1.%2"/>
      <w:lvlJc w:val="left"/>
      <w:pPr>
        <w:ind w:left="1080" w:hanging="720"/>
      </w:pPr>
      <w:rPr>
        <w:rFonts w:hint="default" w:ascii="Calibri" w:hAnsi="Calibri"/>
        <w:b/>
        <w:bCs/>
        <w:sz w:val="22"/>
      </w:rPr>
    </w:lvl>
    <w:lvl w:ilvl="2" w:tentative="0">
      <w:start w:val="1"/>
      <w:numFmt w:val="decimal"/>
      <w:lvlText w:val="%1.%2.%3"/>
      <w:lvlJc w:val="left"/>
      <w:pPr>
        <w:ind w:left="1440" w:hanging="720"/>
      </w:pPr>
      <w:rPr>
        <w:rFonts w:hint="default" w:ascii="Calibri" w:hAnsi="Calibri"/>
        <w:b w:val="0"/>
        <w:sz w:val="22"/>
      </w:rPr>
    </w:lvl>
    <w:lvl w:ilvl="3" w:tentative="0">
      <w:start w:val="1"/>
      <w:numFmt w:val="decimal"/>
      <w:lvlText w:val="%1.%2.%3.%4"/>
      <w:lvlJc w:val="left"/>
      <w:pPr>
        <w:ind w:left="2160" w:hanging="1080"/>
      </w:pPr>
      <w:rPr>
        <w:rFonts w:hint="default" w:ascii="Calibri" w:hAnsi="Calibri"/>
        <w:b w:val="0"/>
        <w:sz w:val="22"/>
      </w:rPr>
    </w:lvl>
    <w:lvl w:ilvl="4" w:tentative="0">
      <w:start w:val="1"/>
      <w:numFmt w:val="decimal"/>
      <w:lvlText w:val="%1.%2.%3.%4.%5"/>
      <w:lvlJc w:val="left"/>
      <w:pPr>
        <w:ind w:left="2880" w:hanging="1440"/>
      </w:pPr>
      <w:rPr>
        <w:rFonts w:hint="default" w:ascii="Calibri" w:hAnsi="Calibri"/>
        <w:b w:val="0"/>
        <w:sz w:val="22"/>
      </w:rPr>
    </w:lvl>
    <w:lvl w:ilvl="5" w:tentative="0">
      <w:start w:val="1"/>
      <w:numFmt w:val="decimal"/>
      <w:lvlText w:val="%1.%2.%3.%4.%5.%6"/>
      <w:lvlJc w:val="left"/>
      <w:pPr>
        <w:ind w:left="3240" w:hanging="1440"/>
      </w:pPr>
      <w:rPr>
        <w:rFonts w:hint="default" w:ascii="Calibri" w:hAnsi="Calibri"/>
        <w:b w:val="0"/>
        <w:sz w:val="22"/>
      </w:rPr>
    </w:lvl>
    <w:lvl w:ilvl="6" w:tentative="0">
      <w:start w:val="1"/>
      <w:numFmt w:val="decimal"/>
      <w:lvlText w:val="%1.%2.%3.%4.%5.%6.%7"/>
      <w:lvlJc w:val="left"/>
      <w:pPr>
        <w:ind w:left="3960" w:hanging="1800"/>
      </w:pPr>
      <w:rPr>
        <w:rFonts w:hint="default" w:ascii="Calibri" w:hAnsi="Calibri"/>
        <w:b w:val="0"/>
        <w:sz w:val="22"/>
      </w:rPr>
    </w:lvl>
    <w:lvl w:ilvl="7" w:tentative="0">
      <w:start w:val="1"/>
      <w:numFmt w:val="decimal"/>
      <w:lvlText w:val="%1.%2.%3.%4.%5.%6.%7.%8"/>
      <w:lvlJc w:val="left"/>
      <w:pPr>
        <w:ind w:left="4680" w:hanging="2160"/>
      </w:pPr>
      <w:rPr>
        <w:rFonts w:hint="default" w:ascii="Calibri" w:hAnsi="Calibri"/>
        <w:b w:val="0"/>
        <w:sz w:val="22"/>
      </w:rPr>
    </w:lvl>
    <w:lvl w:ilvl="8" w:tentative="0">
      <w:start w:val="1"/>
      <w:numFmt w:val="decimal"/>
      <w:lvlText w:val="%1.%2.%3.%4.%5.%6.%7.%8.%9"/>
      <w:lvlJc w:val="left"/>
      <w:pPr>
        <w:ind w:left="5040" w:hanging="2160"/>
      </w:pPr>
      <w:rPr>
        <w:rFonts w:hint="default" w:ascii="Calibri" w:hAnsi="Calibri"/>
        <w:b w:val="0"/>
        <w:sz w:val="22"/>
      </w:rPr>
    </w:lvl>
  </w:abstractNum>
  <w:abstractNum w:abstractNumId="8">
    <w:nsid w:val="4C95BA92"/>
    <w:multiLevelType w:val="singleLevel"/>
    <w:tmpl w:val="4C95BA92"/>
    <w:lvl w:ilvl="0" w:tentative="0">
      <w:start w:val="1"/>
      <w:numFmt w:val="decimal"/>
      <w:suff w:val="space"/>
      <w:lvlText w:val="%1."/>
      <w:lvlJc w:val="left"/>
    </w:lvl>
  </w:abstractNum>
  <w:abstractNum w:abstractNumId="9">
    <w:nsid w:val="58740333"/>
    <w:multiLevelType w:val="singleLevel"/>
    <w:tmpl w:val="58740333"/>
    <w:lvl w:ilvl="0" w:tentative="0">
      <w:start w:val="12"/>
      <w:numFmt w:val="decimal"/>
      <w:suff w:val="space"/>
      <w:lvlText w:val="%1."/>
      <w:lvlJc w:val="left"/>
    </w:lvl>
  </w:abstractNum>
  <w:num w:numId="1">
    <w:abstractNumId w:val="6"/>
  </w:num>
  <w:num w:numId="2">
    <w:abstractNumId w:val="5"/>
  </w:num>
  <w:num w:numId="3">
    <w:abstractNumId w:val="3"/>
  </w:num>
  <w:num w:numId="4">
    <w:abstractNumId w:val="1"/>
  </w:num>
  <w:num w:numId="5">
    <w:abstractNumId w:val="4"/>
  </w:num>
  <w:num w:numId="6">
    <w:abstractNumId w:val="8"/>
  </w:num>
  <w:num w:numId="7">
    <w:abstractNumId w:val="7"/>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5E3A4C"/>
    <w:rsid w:val="0AB62FAE"/>
    <w:rsid w:val="0DF21131"/>
    <w:rsid w:val="13DB615F"/>
    <w:rsid w:val="17AE40A0"/>
    <w:rsid w:val="1E4A12AE"/>
    <w:rsid w:val="25FB2D15"/>
    <w:rsid w:val="32273A57"/>
    <w:rsid w:val="3326776E"/>
    <w:rsid w:val="37CD4122"/>
    <w:rsid w:val="40083152"/>
    <w:rsid w:val="4AD04092"/>
    <w:rsid w:val="5A743572"/>
    <w:rsid w:val="5CFE75D8"/>
    <w:rsid w:val="711E567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3"/>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4"/>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40"/>
    <w:qFormat/>
    <w:uiPriority w:val="9"/>
    <w:pPr>
      <w:keepNext/>
      <w:keepLines/>
      <w:spacing w:before="40" w:after="0"/>
      <w:outlineLvl w:val="3"/>
    </w:pPr>
    <w:rPr>
      <w:rFonts w:ascii="Cambria" w:hAnsi="Cambria" w:eastAsia="SimSun" w:cs="Latha"/>
      <w:i/>
      <w:iCs/>
      <w:color w:val="365F91"/>
    </w:rPr>
  </w:style>
  <w:style w:type="character" w:default="1" w:styleId="5">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7">
    <w:name w:val="Balloon Text"/>
    <w:basedOn w:val="1"/>
    <w:link w:val="20"/>
    <w:qFormat/>
    <w:uiPriority w:val="99"/>
    <w:pPr>
      <w:spacing w:after="0" w:line="240" w:lineRule="auto"/>
    </w:pPr>
    <w:rPr>
      <w:rFonts w:ascii="Tahoma" w:hAnsi="Tahoma" w:cs="Tahoma"/>
      <w:sz w:val="16"/>
      <w:szCs w:val="16"/>
    </w:rPr>
  </w:style>
  <w:style w:type="paragraph" w:styleId="8">
    <w:name w:val="Body Text"/>
    <w:basedOn w:val="1"/>
    <w:link w:val="33"/>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5"/>
    <w:qFormat/>
    <w:uiPriority w:val="0"/>
    <w:pPr>
      <w:spacing w:after="0" w:line="240" w:lineRule="auto"/>
    </w:pPr>
    <w:rPr>
      <w:rFonts w:ascii="Courier" w:hAnsi="Courier" w:eastAsia="Times New Roman"/>
      <w:sz w:val="20"/>
      <w:szCs w:val="20"/>
    </w:rPr>
  </w:style>
  <w:style w:type="paragraph" w:styleId="11">
    <w:name w:val="footer"/>
    <w:basedOn w:val="1"/>
    <w:link w:val="22"/>
    <w:qFormat/>
    <w:uiPriority w:val="99"/>
    <w:pPr>
      <w:tabs>
        <w:tab w:val="center" w:pos="4680"/>
        <w:tab w:val="right" w:pos="9360"/>
      </w:tabs>
      <w:spacing w:after="0" w:line="240" w:lineRule="auto"/>
    </w:pPr>
    <w:rPr>
      <w:rFonts w:eastAsia="Times New Roman"/>
    </w:rPr>
  </w:style>
  <w:style w:type="paragraph" w:styleId="12">
    <w:name w:val="header"/>
    <w:basedOn w:val="1"/>
    <w:link w:val="21"/>
    <w:qFormat/>
    <w:uiPriority w:val="99"/>
    <w:pPr>
      <w:tabs>
        <w:tab w:val="center" w:pos="4680"/>
        <w:tab w:val="right" w:pos="9360"/>
      </w:tabs>
      <w:spacing w:after="0" w:line="240" w:lineRule="auto"/>
    </w:pPr>
    <w:rPr>
      <w:rFonts w:eastAsia="Times New Roman"/>
    </w:rPr>
  </w:style>
  <w:style w:type="character" w:styleId="13">
    <w:name w:val="HTML Code"/>
    <w:basedOn w:val="5"/>
    <w:qFormat/>
    <w:uiPriority w:val="99"/>
    <w:rPr>
      <w:rFonts w:ascii="Courier New" w:hAnsi="Courier New" w:eastAsia="Times New Roman" w:cs="Courier New"/>
      <w:sz w:val="20"/>
      <w:szCs w:val="20"/>
    </w:rPr>
  </w:style>
  <w:style w:type="paragraph" w:styleId="14">
    <w:name w:val="HTML Preformatted"/>
    <w:basedOn w:val="1"/>
    <w:link w:val="3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5">
    <w:name w:val="Hyperlink"/>
    <w:basedOn w:val="5"/>
    <w:qFormat/>
    <w:uiPriority w:val="99"/>
    <w:rPr>
      <w:color w:val="0000FF"/>
      <w:u w:val="single"/>
    </w:rPr>
  </w:style>
  <w:style w:type="paragraph" w:styleId="16">
    <w:name w:val="Normal (Web)"/>
    <w:basedOn w:val="1"/>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7">
    <w:name w:val="Strong"/>
    <w:basedOn w:val="5"/>
    <w:qFormat/>
    <w:uiPriority w:val="22"/>
    <w:rPr>
      <w:b/>
      <w:bCs/>
    </w:rPr>
  </w:style>
  <w:style w:type="table" w:styleId="18">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List Paragraph"/>
    <w:basedOn w:val="1"/>
    <w:qFormat/>
    <w:uiPriority w:val="34"/>
    <w:pPr>
      <w:ind w:left="720"/>
      <w:contextualSpacing/>
    </w:pPr>
  </w:style>
  <w:style w:type="character" w:customStyle="1" w:styleId="20">
    <w:name w:val="Balloon Text Char"/>
    <w:basedOn w:val="5"/>
    <w:link w:val="7"/>
    <w:qFormat/>
    <w:uiPriority w:val="99"/>
    <w:rPr>
      <w:rFonts w:ascii="Tahoma" w:hAnsi="Tahoma" w:cs="Tahoma"/>
      <w:sz w:val="16"/>
      <w:szCs w:val="16"/>
    </w:rPr>
  </w:style>
  <w:style w:type="character" w:customStyle="1" w:styleId="21">
    <w:name w:val="Header Char_b9021288-a10c-4038-a4e0-32b8d37904db"/>
    <w:basedOn w:val="5"/>
    <w:link w:val="12"/>
    <w:qFormat/>
    <w:uiPriority w:val="99"/>
    <w:rPr>
      <w:rFonts w:eastAsia="Times New Roman"/>
      <w:sz w:val="22"/>
      <w:szCs w:val="22"/>
    </w:rPr>
  </w:style>
  <w:style w:type="character" w:customStyle="1" w:styleId="22">
    <w:name w:val="Footer Char_0a32e2c8-bcf7-44a2-bbdf-5086c4047a34"/>
    <w:basedOn w:val="5"/>
    <w:link w:val="11"/>
    <w:qFormat/>
    <w:uiPriority w:val="99"/>
    <w:rPr>
      <w:rFonts w:eastAsia="Times New Roman"/>
      <w:sz w:val="22"/>
      <w:szCs w:val="22"/>
    </w:rPr>
  </w:style>
  <w:style w:type="character" w:customStyle="1" w:styleId="23">
    <w:name w:val="Heading 2 Char_f8be3c5b-c34f-49a0-bebf-57aad0ba2c82"/>
    <w:basedOn w:val="5"/>
    <w:link w:val="2"/>
    <w:qFormat/>
    <w:uiPriority w:val="9"/>
    <w:rPr>
      <w:rFonts w:ascii="Verdana" w:hAnsi="Verdana" w:eastAsia="Times New Roman"/>
      <w:b/>
      <w:bCs/>
      <w:color w:val="000000"/>
      <w:sz w:val="24"/>
      <w:szCs w:val="24"/>
    </w:rPr>
  </w:style>
  <w:style w:type="character" w:customStyle="1" w:styleId="24">
    <w:name w:val="Heading 3 Char_d7f7104e-f426-43c5-869b-0a0b0926d5c3"/>
    <w:basedOn w:val="5"/>
    <w:link w:val="3"/>
    <w:qFormat/>
    <w:uiPriority w:val="9"/>
    <w:rPr>
      <w:rFonts w:ascii="Cambria" w:hAnsi="Cambria" w:eastAsia="Times New Roman"/>
      <w:b/>
      <w:bCs/>
      <w:sz w:val="26"/>
      <w:szCs w:val="26"/>
    </w:rPr>
  </w:style>
  <w:style w:type="character" w:customStyle="1" w:styleId="25">
    <w:name w:val="Endnote Text Char"/>
    <w:basedOn w:val="5"/>
    <w:link w:val="10"/>
    <w:qFormat/>
    <w:uiPriority w:val="0"/>
    <w:rPr>
      <w:rFonts w:ascii="Courier" w:hAnsi="Courier" w:eastAsia="Times New Roman"/>
    </w:rPr>
  </w:style>
  <w:style w:type="paragraph" w:customStyle="1" w:styleId="26">
    <w:name w:val="Document"/>
    <w:basedOn w:val="1"/>
    <w:qFormat/>
    <w:uiPriority w:val="0"/>
    <w:pPr>
      <w:spacing w:after="0" w:line="240" w:lineRule="auto"/>
    </w:pPr>
    <w:rPr>
      <w:rFonts w:ascii="Courier" w:hAnsi="Courier" w:eastAsia="Times New Roman"/>
      <w:sz w:val="24"/>
      <w:szCs w:val="20"/>
    </w:rPr>
  </w:style>
  <w:style w:type="paragraph" w:customStyle="1" w:styleId="27">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8">
    <w:name w:val="Right Par"/>
    <w:basedOn w:val="1"/>
    <w:qFormat/>
    <w:uiPriority w:val="0"/>
    <w:pPr>
      <w:spacing w:after="0" w:line="240" w:lineRule="auto"/>
      <w:ind w:firstLine="720"/>
    </w:pPr>
    <w:rPr>
      <w:rFonts w:ascii="Courier" w:hAnsi="Courier" w:eastAsia="Times New Roman"/>
      <w:sz w:val="24"/>
      <w:szCs w:val="20"/>
    </w:rPr>
  </w:style>
  <w:style w:type="paragraph" w:customStyle="1" w:styleId="29">
    <w:name w:val="IEEE Abstract"/>
    <w:basedOn w:val="1"/>
    <w:next w:val="1"/>
    <w:qFormat/>
    <w:uiPriority w:val="0"/>
    <w:pPr>
      <w:spacing w:after="0" w:line="240" w:lineRule="auto"/>
      <w:jc w:val="both"/>
    </w:pPr>
    <w:rPr>
      <w:rFonts w:ascii="Times New Roman" w:hAnsi="Times New Roman" w:eastAsia="MS Mincho"/>
      <w:i/>
      <w:sz w:val="20"/>
      <w:szCs w:val="20"/>
    </w:rPr>
  </w:style>
  <w:style w:type="paragraph" w:customStyle="1" w:styleId="30">
    <w:name w:val="IEEE Abstract heading"/>
    <w:basedOn w:val="1"/>
    <w:next w:val="29"/>
    <w:qFormat/>
    <w:uiPriority w:val="0"/>
    <w:pPr>
      <w:spacing w:after="0" w:line="240" w:lineRule="auto"/>
      <w:jc w:val="center"/>
    </w:pPr>
    <w:rPr>
      <w:rFonts w:ascii="Times New Roman" w:hAnsi="Times New Roman" w:eastAsia="MS Mincho"/>
      <w:b/>
      <w:i/>
      <w:sz w:val="32"/>
      <w:szCs w:val="32"/>
    </w:rPr>
  </w:style>
  <w:style w:type="paragraph" w:customStyle="1" w:styleId="31">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2">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3">
    <w:name w:val="Body Text Char"/>
    <w:basedOn w:val="5"/>
    <w:link w:val="8"/>
    <w:qFormat/>
    <w:uiPriority w:val="99"/>
    <w:rPr>
      <w:rFonts w:ascii="Times New Roman" w:hAnsi="Times New Roman" w:eastAsia="Times New Roman"/>
      <w:sz w:val="24"/>
      <w:szCs w:val="24"/>
    </w:rPr>
  </w:style>
  <w:style w:type="character" w:customStyle="1" w:styleId="34">
    <w:name w:val="HTML Preformatted Char"/>
    <w:basedOn w:val="5"/>
    <w:link w:val="14"/>
    <w:qFormat/>
    <w:uiPriority w:val="0"/>
    <w:rPr>
      <w:rFonts w:ascii="Courier New" w:hAnsi="Courier New" w:eastAsia="Times New Roman" w:cs="Courier New"/>
      <w:lang w:bidi="hi-IN"/>
    </w:rPr>
  </w:style>
  <w:style w:type="paragraph" w:styleId="35">
    <w:name w:val="No Spacing"/>
    <w:qFormat/>
    <w:uiPriority w:val="1"/>
    <w:rPr>
      <w:rFonts w:ascii="Courier" w:hAnsi="Courier" w:eastAsia="Times New Roman" w:cs="Times New Roman"/>
      <w:sz w:val="24"/>
      <w:lang w:val="en-US" w:eastAsia="en-US" w:bidi="ar-SA"/>
    </w:rPr>
  </w:style>
  <w:style w:type="paragraph" w:customStyle="1" w:styleId="36">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7">
    <w:name w:val="apple-converted-space"/>
    <w:basedOn w:val="5"/>
    <w:qFormat/>
    <w:uiPriority w:val="0"/>
  </w:style>
  <w:style w:type="paragraph" w:customStyle="1" w:styleId="38">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9">
    <w:name w:val="Placeholder Text"/>
    <w:basedOn w:val="5"/>
    <w:qFormat/>
    <w:uiPriority w:val="99"/>
    <w:rPr>
      <w:color w:val="808080"/>
    </w:rPr>
  </w:style>
  <w:style w:type="character" w:customStyle="1" w:styleId="40">
    <w:name w:val="Heading 4 Char_d310ec88-89ee-4488-b218-09358b3324f0"/>
    <w:basedOn w:val="5"/>
    <w:link w:val="4"/>
    <w:qFormat/>
    <w:uiPriority w:val="9"/>
    <w:rPr>
      <w:rFonts w:ascii="Cambria" w:hAnsi="Cambria" w:eastAsia="SimSun" w:cs="Latha"/>
      <w:i/>
      <w:iCs/>
      <w:color w:val="365F91"/>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B2EFC-7B1C-4593-A818-960694807A0D}">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34</Pages>
  <Words>4525</Words>
  <Characters>28140</Characters>
  <Paragraphs>435</Paragraphs>
  <TotalTime>71</TotalTime>
  <ScaleCrop>false</ScaleCrop>
  <LinksUpToDate>false</LinksUpToDate>
  <CharactersWithSpaces>32558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2024-10-29T10:39:00Z</dcterms:created>
  <dc:creator>AADHI ESHWAR</dc:creator>
  <cp:lastModifiedBy>Samuvel J</cp:lastModifiedBy>
  <cp:lastPrinted>2008-01-23T13:21:00Z</cp:lastPrinted>
  <dcterms:modified xsi:type="dcterms:W3CDTF">2024-11-17T03:48:43Z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ICV">
    <vt:lpwstr>7FBF2B735B2444C19BA3F7258BCA89D2_13</vt:lpwstr>
  </property>
  <property fmtid="{D5CDD505-2E9C-101B-9397-08002B2CF9AE}" pid="4" name="KSOProductBuildVer">
    <vt:lpwstr>1033-12.2.0.18607</vt:lpwstr>
  </property>
</Properties>
</file>